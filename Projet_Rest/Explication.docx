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27E3" w14:textId="77777777" w:rsidR="00711D15" w:rsidRDefault="00711D15" w:rsidP="000A0524">
      <w:pPr>
        <w:rPr>
          <w:rStyle w:val="Textevert"/>
          <w:noProof/>
          <w:color w:val="231F20"/>
          <w:sz w:val="22"/>
          <w:szCs w:val="14"/>
        </w:rPr>
      </w:pPr>
    </w:p>
    <w:p w14:paraId="12495A70" w14:textId="53703E55" w:rsidR="00C85B84" w:rsidRPr="000A0524" w:rsidRDefault="00C85B84" w:rsidP="000A0524">
      <w:pPr>
        <w:rPr>
          <w:rStyle w:val="Textevert"/>
          <w:noProof/>
          <w:color w:val="231F20"/>
          <w:sz w:val="22"/>
          <w:szCs w:val="14"/>
        </w:rPr>
      </w:pPr>
      <w:r w:rsidRPr="005E38E2">
        <w:rPr>
          <w:noProof/>
          <w:sz w:val="22"/>
          <w:szCs w:val="14"/>
          <w:lang w:bidi="fr-FR"/>
        </w:rPr>
        <mc:AlternateContent>
          <mc:Choice Requires="wpg">
            <w:drawing>
              <wp:anchor distT="0" distB="0" distL="114300" distR="114300" simplePos="0" relativeHeight="251668480" behindDoc="1" locked="1" layoutInCell="1" allowOverlap="1" wp14:anchorId="6BA1A486" wp14:editId="3331A00B">
                <wp:simplePos x="0" y="0"/>
                <wp:positionH relativeFrom="page">
                  <wp:posOffset>-114300</wp:posOffset>
                </wp:positionH>
                <wp:positionV relativeFrom="paragraph">
                  <wp:posOffset>-914400</wp:posOffset>
                </wp:positionV>
                <wp:extent cx="7589520" cy="10671810"/>
                <wp:effectExtent l="0" t="0" r="0" b="0"/>
                <wp:wrapNone/>
                <wp:docPr id="22" name="Group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0" y="0"/>
                          <a:chExt cx="11955" cy="15841"/>
                        </a:xfrm>
                      </wpg:grpSpPr>
                      <wpg:grpSp>
                        <wpg:cNvPr id="23" name="Groupe 23"/>
                        <wpg:cNvGrpSpPr>
                          <a:grpSpLocks/>
                        </wpg:cNvGrpSpPr>
                        <wpg:grpSpPr bwMode="auto">
                          <a:xfrm>
                            <a:off x="6586" y="0"/>
                            <a:ext cx="5369" cy="2980"/>
                            <a:chOff x="6586" y="0"/>
                            <a:chExt cx="5369" cy="2980"/>
                          </a:xfrm>
                        </wpg:grpSpPr>
                        <wps:wsp>
                          <wps:cNvPr id="24" name="Forme automatiqu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orme libre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orme libre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orme libre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orme libre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e 29"/>
                        <wpg:cNvGrpSpPr>
                          <a:grpSpLocks/>
                        </wpg:cNvGrpSpPr>
                        <wpg:grpSpPr bwMode="auto">
                          <a:xfrm>
                            <a:off x="0" y="12290"/>
                            <a:ext cx="3551" cy="3551"/>
                            <a:chOff x="0" y="12290"/>
                            <a:chExt cx="3551" cy="3551"/>
                          </a:xfrm>
                        </wpg:grpSpPr>
                        <wps:wsp>
                          <wps:cNvPr id="30" name="Forme libre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orme libre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orme libre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DC85A1" id="Groupe 22" o:spid="_x0000_s1026" alt="&quot;&quot;" style="position:absolute;margin-left:-9pt;margin-top:-1in;width:597.6pt;height:840.3pt;z-index:-251648000;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">
                <v:group id="Groupe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orme automatiqu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orme libre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orme libre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orme libre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orme libre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e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e libre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orme libre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orme libre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wrap anchorx="page"/>
                <w10:anchorlock/>
              </v:group>
            </w:pict>
          </mc:Fallback>
        </mc:AlternateContent>
      </w:r>
    </w:p>
    <w:tbl>
      <w:tblPr>
        <w:tblW w:w="5014" w:type="pct"/>
        <w:tblLayout w:type="fixed"/>
        <w:tblCellMar>
          <w:left w:w="14" w:type="dxa"/>
          <w:right w:w="115" w:type="dxa"/>
        </w:tblCellMar>
        <w:tblLook w:val="0600" w:firstRow="0" w:lastRow="0" w:firstColumn="0" w:lastColumn="0" w:noHBand="1" w:noVBand="1"/>
      </w:tblPr>
      <w:tblGrid>
        <w:gridCol w:w="1776"/>
        <w:gridCol w:w="1040"/>
        <w:gridCol w:w="1788"/>
        <w:gridCol w:w="1038"/>
        <w:gridCol w:w="1786"/>
        <w:gridCol w:w="3039"/>
        <w:gridCol w:w="6"/>
        <w:gridCol w:w="8"/>
      </w:tblGrid>
      <w:tr w:rsidR="00702223" w:rsidRPr="005E38E2" w14:paraId="7DF0164A" w14:textId="77777777" w:rsidTr="00CC77D2">
        <w:trPr>
          <w:trHeight w:val="2160"/>
        </w:trPr>
        <w:tc>
          <w:tcPr>
            <w:tcW w:w="5000" w:type="pct"/>
            <w:gridSpan w:val="8"/>
            <w:vAlign w:val="bottom"/>
          </w:tcPr>
          <w:p w14:paraId="231F2C38" w14:textId="4A867508" w:rsidR="00702223" w:rsidRPr="005E38E2" w:rsidRDefault="000A0524" w:rsidP="00702223">
            <w:pPr>
              <w:pStyle w:val="Titre"/>
              <w:rPr>
                <w:noProof/>
              </w:rPr>
            </w:pPr>
            <w:r>
              <w:rPr>
                <w:noProof/>
              </w:rPr>
              <w:t>PROJET REST</w:t>
            </w:r>
          </w:p>
        </w:tc>
      </w:tr>
      <w:tr w:rsidR="00702223" w:rsidRPr="005E38E2" w14:paraId="2858D427" w14:textId="77777777" w:rsidTr="009F58A6">
        <w:trPr>
          <w:gridAfter w:val="2"/>
          <w:wAfter w:w="7" w:type="pct"/>
          <w:trHeight w:val="115"/>
        </w:trPr>
        <w:tc>
          <w:tcPr>
            <w:tcW w:w="847" w:type="pct"/>
            <w:shd w:val="clear" w:color="auto" w:fill="7CA655" w:themeFill="text2"/>
          </w:tcPr>
          <w:p w14:paraId="1FA7AA00" w14:textId="77777777" w:rsidR="00702223" w:rsidRDefault="00702223" w:rsidP="00702223">
            <w:pPr>
              <w:rPr>
                <w:noProof/>
                <w:sz w:val="6"/>
                <w:szCs w:val="6"/>
              </w:rPr>
            </w:pPr>
          </w:p>
          <w:p w14:paraId="4EAD6A5D" w14:textId="77777777" w:rsidR="000A0524" w:rsidRDefault="000A0524" w:rsidP="00702223">
            <w:pPr>
              <w:rPr>
                <w:noProof/>
                <w:sz w:val="6"/>
                <w:szCs w:val="6"/>
              </w:rPr>
            </w:pPr>
          </w:p>
          <w:p w14:paraId="549562F7" w14:textId="77777777" w:rsidR="000A0524" w:rsidRDefault="000A0524" w:rsidP="00702223">
            <w:pPr>
              <w:rPr>
                <w:noProof/>
                <w:sz w:val="6"/>
                <w:szCs w:val="6"/>
              </w:rPr>
            </w:pPr>
          </w:p>
          <w:p w14:paraId="7E940CB1" w14:textId="6DD662B3" w:rsidR="000A0524" w:rsidRPr="005E38E2" w:rsidRDefault="000A0524" w:rsidP="00702223">
            <w:pPr>
              <w:rPr>
                <w:noProof/>
                <w:sz w:val="6"/>
                <w:szCs w:val="6"/>
              </w:rPr>
            </w:pPr>
          </w:p>
        </w:tc>
        <w:tc>
          <w:tcPr>
            <w:tcW w:w="496" w:type="pct"/>
          </w:tcPr>
          <w:p w14:paraId="10B7CD3A" w14:textId="77777777" w:rsidR="00702223" w:rsidRPr="005E38E2" w:rsidRDefault="00702223" w:rsidP="00702223">
            <w:pPr>
              <w:rPr>
                <w:noProof/>
                <w:sz w:val="6"/>
                <w:szCs w:val="6"/>
              </w:rPr>
            </w:pPr>
          </w:p>
        </w:tc>
        <w:tc>
          <w:tcPr>
            <w:tcW w:w="853" w:type="pct"/>
          </w:tcPr>
          <w:p w14:paraId="7648E556" w14:textId="77777777" w:rsidR="00702223" w:rsidRPr="005E38E2" w:rsidRDefault="00702223" w:rsidP="00702223">
            <w:pPr>
              <w:rPr>
                <w:noProof/>
                <w:sz w:val="6"/>
                <w:szCs w:val="6"/>
              </w:rPr>
            </w:pPr>
          </w:p>
        </w:tc>
        <w:tc>
          <w:tcPr>
            <w:tcW w:w="495" w:type="pct"/>
          </w:tcPr>
          <w:p w14:paraId="65930814" w14:textId="77777777" w:rsidR="00702223" w:rsidRPr="005E38E2" w:rsidRDefault="00702223" w:rsidP="00702223">
            <w:pPr>
              <w:rPr>
                <w:noProof/>
                <w:sz w:val="6"/>
                <w:szCs w:val="6"/>
              </w:rPr>
            </w:pPr>
          </w:p>
        </w:tc>
        <w:tc>
          <w:tcPr>
            <w:tcW w:w="852" w:type="pct"/>
            <w:shd w:val="clear" w:color="auto" w:fill="000000" w:themeFill="text1"/>
          </w:tcPr>
          <w:p w14:paraId="54A9E093" w14:textId="77777777" w:rsidR="00702223" w:rsidRPr="005E38E2" w:rsidRDefault="00702223" w:rsidP="00702223">
            <w:pPr>
              <w:rPr>
                <w:noProof/>
                <w:sz w:val="6"/>
                <w:szCs w:val="6"/>
              </w:rPr>
            </w:pPr>
          </w:p>
        </w:tc>
        <w:tc>
          <w:tcPr>
            <w:tcW w:w="1450" w:type="pct"/>
          </w:tcPr>
          <w:p w14:paraId="1419442B" w14:textId="77777777" w:rsidR="00702223" w:rsidRPr="005E38E2" w:rsidRDefault="00702223" w:rsidP="00702223">
            <w:pPr>
              <w:rPr>
                <w:noProof/>
                <w:sz w:val="6"/>
                <w:szCs w:val="6"/>
              </w:rPr>
            </w:pPr>
          </w:p>
        </w:tc>
      </w:tr>
      <w:tr w:rsidR="00CC77D2" w:rsidRPr="005E38E2" w14:paraId="7A294DDD" w14:textId="77777777" w:rsidTr="00CC77D2">
        <w:trPr>
          <w:gridAfter w:val="1"/>
          <w:wAfter w:w="4" w:type="pct"/>
          <w:trHeight w:val="2592"/>
        </w:trPr>
        <w:tc>
          <w:tcPr>
            <w:tcW w:w="2196" w:type="pct"/>
            <w:gridSpan w:val="3"/>
          </w:tcPr>
          <w:p w14:paraId="0BB96FDD" w14:textId="77777777" w:rsidR="000A0524" w:rsidRDefault="000A0524" w:rsidP="00721C3B">
            <w:pPr>
              <w:pStyle w:val="Objectif"/>
              <w:rPr>
                <w:rStyle w:val="Textevert"/>
                <w:sz w:val="44"/>
                <w:szCs w:val="36"/>
              </w:rPr>
            </w:pPr>
            <w:r w:rsidRPr="000A0524">
              <w:rPr>
                <w:rStyle w:val="Textevert"/>
                <w:sz w:val="44"/>
                <w:szCs w:val="36"/>
              </w:rPr>
              <w:t xml:space="preserve">Etienne </w:t>
            </w:r>
          </w:p>
          <w:p w14:paraId="4DCD8AE1" w14:textId="6CB84580" w:rsidR="000A0524" w:rsidRDefault="000A0524" w:rsidP="00721C3B">
            <w:pPr>
              <w:pStyle w:val="Objectif"/>
              <w:rPr>
                <w:rStyle w:val="Textevert"/>
                <w:sz w:val="44"/>
                <w:szCs w:val="36"/>
              </w:rPr>
            </w:pPr>
            <w:r w:rsidRPr="000A0524">
              <w:rPr>
                <w:rStyle w:val="Textevert"/>
                <w:sz w:val="44"/>
                <w:szCs w:val="36"/>
              </w:rPr>
              <w:t>Martin-Chantereau</w:t>
            </w:r>
          </w:p>
          <w:p w14:paraId="2FC00779" w14:textId="77777777" w:rsidR="000A0524" w:rsidRDefault="000A0524" w:rsidP="00721C3B">
            <w:pPr>
              <w:pStyle w:val="Objectif"/>
              <w:rPr>
                <w:rStyle w:val="Textevert"/>
                <w:sz w:val="44"/>
                <w:szCs w:val="36"/>
              </w:rPr>
            </w:pPr>
          </w:p>
          <w:p w14:paraId="09BEDBDF" w14:textId="77777777" w:rsidR="000A0524" w:rsidRDefault="000A0524" w:rsidP="00721C3B">
            <w:pPr>
              <w:pStyle w:val="Objectif"/>
              <w:rPr>
                <w:rStyle w:val="Textevert"/>
                <w:sz w:val="44"/>
                <w:szCs w:val="36"/>
              </w:rPr>
            </w:pPr>
          </w:p>
          <w:p w14:paraId="48F9CDC5" w14:textId="77777777" w:rsidR="000A0524" w:rsidRDefault="000A0524" w:rsidP="000A0524">
            <w:pPr>
              <w:pStyle w:val="Objectif"/>
              <w:ind w:left="0"/>
              <w:rPr>
                <w:rStyle w:val="Textevert"/>
                <w:sz w:val="44"/>
                <w:szCs w:val="36"/>
              </w:rPr>
            </w:pPr>
          </w:p>
          <w:p w14:paraId="72CFAE49" w14:textId="7B2F9D73" w:rsidR="00CC77D2" w:rsidRPr="000A0524" w:rsidRDefault="00CC77D2" w:rsidP="000A0524">
            <w:pPr>
              <w:pStyle w:val="Objectif"/>
              <w:ind w:left="0"/>
              <w:rPr>
                <w:rStyle w:val="Textevert"/>
                <w:noProof/>
                <w:sz w:val="44"/>
                <w:szCs w:val="36"/>
              </w:rPr>
            </w:pPr>
          </w:p>
        </w:tc>
        <w:tc>
          <w:tcPr>
            <w:tcW w:w="495" w:type="pct"/>
          </w:tcPr>
          <w:p w14:paraId="245E29B9" w14:textId="77777777" w:rsidR="00CC77D2" w:rsidRPr="000A0524" w:rsidRDefault="00CC77D2" w:rsidP="00C85B84">
            <w:pPr>
              <w:rPr>
                <w:noProof/>
                <w:sz w:val="44"/>
                <w:szCs w:val="44"/>
              </w:rPr>
            </w:pPr>
          </w:p>
        </w:tc>
        <w:tc>
          <w:tcPr>
            <w:tcW w:w="2305" w:type="pct"/>
            <w:gridSpan w:val="3"/>
          </w:tcPr>
          <w:p w14:paraId="710B7949" w14:textId="77777777" w:rsidR="00CC77D2" w:rsidRPr="000A0524" w:rsidRDefault="000A0524" w:rsidP="000A0524">
            <w:pPr>
              <w:pStyle w:val="Plagededates"/>
              <w:rPr>
                <w:noProof/>
                <w:sz w:val="44"/>
                <w:szCs w:val="44"/>
              </w:rPr>
            </w:pPr>
            <w:r w:rsidRPr="000A0524">
              <w:rPr>
                <w:noProof/>
                <w:sz w:val="44"/>
                <w:szCs w:val="44"/>
              </w:rPr>
              <w:t xml:space="preserve">Université de MONTPELLIER </w:t>
            </w:r>
          </w:p>
          <w:p w14:paraId="03C0855E" w14:textId="77777777" w:rsidR="000A0524" w:rsidRDefault="000A0524" w:rsidP="000A0524">
            <w:pPr>
              <w:pStyle w:val="Plagededates"/>
              <w:rPr>
                <w:noProof/>
                <w:sz w:val="44"/>
                <w:szCs w:val="44"/>
              </w:rPr>
            </w:pPr>
            <w:r w:rsidRPr="000A0524">
              <w:rPr>
                <w:noProof/>
                <w:sz w:val="44"/>
                <w:szCs w:val="44"/>
              </w:rPr>
              <w:t>Master Informatique Parcours ICO</w:t>
            </w:r>
          </w:p>
          <w:p w14:paraId="3BDBABA3" w14:textId="77777777" w:rsidR="000A0524" w:rsidRDefault="000A0524" w:rsidP="000A0524">
            <w:pPr>
              <w:pStyle w:val="Plagededates"/>
              <w:rPr>
                <w:noProof/>
                <w:sz w:val="44"/>
                <w:szCs w:val="44"/>
              </w:rPr>
            </w:pPr>
          </w:p>
          <w:p w14:paraId="3EE23B08" w14:textId="77777777" w:rsidR="000A0524" w:rsidRDefault="000A0524" w:rsidP="000A0524">
            <w:pPr>
              <w:pStyle w:val="Plagededates"/>
              <w:rPr>
                <w:noProof/>
                <w:sz w:val="44"/>
                <w:szCs w:val="44"/>
              </w:rPr>
            </w:pPr>
          </w:p>
          <w:p w14:paraId="6F0A5344" w14:textId="75545232" w:rsidR="000A0524" w:rsidRPr="000A0524" w:rsidRDefault="000A0524" w:rsidP="000A0524">
            <w:pPr>
              <w:pStyle w:val="Plagededates"/>
              <w:rPr>
                <w:noProof/>
                <w:sz w:val="44"/>
                <w:szCs w:val="44"/>
              </w:rPr>
            </w:pPr>
          </w:p>
        </w:tc>
      </w:tr>
    </w:tbl>
    <w:p w14:paraId="2583E36A" w14:textId="77777777" w:rsidR="00C8183F" w:rsidRPr="005E38E2" w:rsidRDefault="00C8183F" w:rsidP="000A0524">
      <w:pPr>
        <w:shd w:val="clear" w:color="auto" w:fill="000000" w:themeFill="text1"/>
        <w:rPr>
          <w:noProof/>
        </w:rPr>
      </w:pPr>
    </w:p>
    <w:tbl>
      <w:tblPr>
        <w:tblW w:w="5014" w:type="pct"/>
        <w:tblLayout w:type="fixed"/>
        <w:tblCellMar>
          <w:left w:w="14" w:type="dxa"/>
          <w:right w:w="115" w:type="dxa"/>
        </w:tblCellMar>
        <w:tblLook w:val="0600" w:firstRow="0" w:lastRow="0" w:firstColumn="0" w:lastColumn="0" w:noHBand="1" w:noVBand="1"/>
      </w:tblPr>
      <w:tblGrid>
        <w:gridCol w:w="4607"/>
        <w:gridCol w:w="1038"/>
        <w:gridCol w:w="4836"/>
      </w:tblGrid>
      <w:tr w:rsidR="000A0524" w:rsidRPr="000A0524" w14:paraId="6718A2E4" w14:textId="77777777" w:rsidTr="00C87F05">
        <w:trPr>
          <w:trHeight w:val="2592"/>
        </w:trPr>
        <w:tc>
          <w:tcPr>
            <w:tcW w:w="2196" w:type="pct"/>
          </w:tcPr>
          <w:p w14:paraId="5ACF16B8" w14:textId="3B58F077" w:rsidR="000A0524" w:rsidRDefault="000A0524" w:rsidP="00C87F05">
            <w:pPr>
              <w:pStyle w:val="Objectif"/>
              <w:rPr>
                <w:rStyle w:val="Textevert"/>
                <w:sz w:val="44"/>
                <w:szCs w:val="36"/>
              </w:rPr>
            </w:pPr>
            <w:r>
              <w:rPr>
                <w:rStyle w:val="Textevert"/>
                <w:sz w:val="44"/>
                <w:szCs w:val="36"/>
              </w:rPr>
              <w:t>Framework</w:t>
            </w:r>
          </w:p>
          <w:p w14:paraId="5E0DDE18" w14:textId="4785935F" w:rsidR="000A0524" w:rsidRDefault="000A0524" w:rsidP="00C87F05">
            <w:pPr>
              <w:pStyle w:val="Objectif"/>
              <w:rPr>
                <w:rStyle w:val="Textevert"/>
                <w:sz w:val="44"/>
                <w:szCs w:val="36"/>
              </w:rPr>
            </w:pPr>
            <w:r>
              <w:rPr>
                <w:rStyle w:val="Textevert"/>
                <w:sz w:val="44"/>
                <w:szCs w:val="36"/>
              </w:rPr>
              <w:t xml:space="preserve">Spring </w:t>
            </w:r>
          </w:p>
          <w:p w14:paraId="6A738E6F" w14:textId="48556C4F" w:rsidR="000A0524" w:rsidRDefault="000A0524" w:rsidP="00C87F05">
            <w:pPr>
              <w:pStyle w:val="Objectif"/>
              <w:rPr>
                <w:rStyle w:val="Textevert"/>
                <w:sz w:val="44"/>
                <w:szCs w:val="36"/>
              </w:rPr>
            </w:pPr>
            <w:r>
              <w:rPr>
                <w:rStyle w:val="Textevert"/>
                <w:sz w:val="44"/>
                <w:szCs w:val="36"/>
              </w:rPr>
              <w:t>Spring-DATA-JPA</w:t>
            </w:r>
          </w:p>
          <w:p w14:paraId="55A76D28" w14:textId="77777777" w:rsidR="000A0524" w:rsidRDefault="000A0524" w:rsidP="00C87F05">
            <w:pPr>
              <w:pStyle w:val="Objectif"/>
              <w:rPr>
                <w:rStyle w:val="Textevert"/>
                <w:sz w:val="44"/>
                <w:szCs w:val="36"/>
              </w:rPr>
            </w:pPr>
          </w:p>
          <w:p w14:paraId="77F43D57" w14:textId="5303DFDA" w:rsidR="00711D15" w:rsidRDefault="00711D15" w:rsidP="00C87F05">
            <w:pPr>
              <w:pStyle w:val="Objectif"/>
              <w:rPr>
                <w:rStyle w:val="Textevert"/>
                <w:b/>
                <w:bCs/>
                <w:color w:val="000000" w:themeColor="text1"/>
                <w:sz w:val="24"/>
                <w:szCs w:val="20"/>
              </w:rPr>
            </w:pPr>
          </w:p>
          <w:p w14:paraId="56AF942C" w14:textId="28D43DFE" w:rsidR="00711D15" w:rsidRDefault="00711D15" w:rsidP="00C87F05">
            <w:pPr>
              <w:pStyle w:val="Objectif"/>
              <w:rPr>
                <w:rStyle w:val="Textevert"/>
                <w:b/>
                <w:bCs/>
                <w:color w:val="000000" w:themeColor="text1"/>
                <w:sz w:val="24"/>
                <w:szCs w:val="20"/>
              </w:rPr>
            </w:pPr>
          </w:p>
          <w:p w14:paraId="715B033A" w14:textId="77777777" w:rsidR="00711D15" w:rsidRPr="00711D15" w:rsidRDefault="00711D15" w:rsidP="00C87F05">
            <w:pPr>
              <w:pStyle w:val="Objectif"/>
              <w:rPr>
                <w:rStyle w:val="Textevert"/>
                <w:b/>
                <w:bCs/>
                <w:color w:val="000000" w:themeColor="text1"/>
                <w:sz w:val="24"/>
                <w:szCs w:val="20"/>
              </w:rPr>
            </w:pPr>
          </w:p>
          <w:p w14:paraId="2F4F8C2D" w14:textId="77777777" w:rsidR="00711D15" w:rsidRDefault="00711D15" w:rsidP="00C87F05">
            <w:pPr>
              <w:pStyle w:val="Objectif"/>
              <w:ind w:left="0"/>
              <w:rPr>
                <w:rStyle w:val="Textevert"/>
                <w:sz w:val="44"/>
                <w:szCs w:val="36"/>
              </w:rPr>
            </w:pPr>
          </w:p>
          <w:p w14:paraId="2E5C5E0F" w14:textId="77777777" w:rsidR="00711D15" w:rsidRDefault="00711D15" w:rsidP="00C87F05">
            <w:pPr>
              <w:pStyle w:val="Objectif"/>
              <w:ind w:left="0"/>
              <w:rPr>
                <w:rStyle w:val="Textevert"/>
                <w:szCs w:val="36"/>
              </w:rPr>
            </w:pPr>
          </w:p>
          <w:p w14:paraId="6427EEBB" w14:textId="77777777" w:rsidR="00711D15" w:rsidRDefault="00711D15" w:rsidP="00C87F05">
            <w:pPr>
              <w:pStyle w:val="Objectif"/>
              <w:ind w:left="0"/>
              <w:rPr>
                <w:rStyle w:val="Textevert"/>
                <w:szCs w:val="36"/>
              </w:rPr>
            </w:pPr>
          </w:p>
          <w:p w14:paraId="6AAF29AA" w14:textId="760B46E0" w:rsidR="000A0524" w:rsidRDefault="00711D15" w:rsidP="00C87F05">
            <w:pPr>
              <w:pStyle w:val="Objectif"/>
              <w:ind w:left="0"/>
              <w:rPr>
                <w:rStyle w:val="Textevert"/>
                <w:color w:val="000000" w:themeColor="text1"/>
                <w:sz w:val="44"/>
                <w:szCs w:val="36"/>
              </w:rPr>
            </w:pPr>
            <w:r w:rsidRPr="00711D15">
              <w:rPr>
                <w:rStyle w:val="Textevert"/>
                <w:color w:val="000000" w:themeColor="text1"/>
                <w:sz w:val="44"/>
                <w:szCs w:val="36"/>
              </w:rPr>
              <w:lastRenderedPageBreak/>
              <w:t>SOMMAIRE</w:t>
            </w:r>
          </w:p>
          <w:p w14:paraId="29AB0101" w14:textId="64727DBD" w:rsidR="00711D15" w:rsidRPr="00D05AB4" w:rsidRDefault="00711D15" w:rsidP="00C87F05">
            <w:pPr>
              <w:pStyle w:val="Objectif"/>
              <w:ind w:left="0"/>
              <w:rPr>
                <w:rStyle w:val="Textevert"/>
                <w:color w:val="000000" w:themeColor="text1"/>
                <w:sz w:val="44"/>
                <w:szCs w:val="36"/>
              </w:rPr>
            </w:pPr>
            <w:r w:rsidRPr="00D05AB4">
              <w:rPr>
                <w:rStyle w:val="Textevert"/>
                <w:sz w:val="44"/>
                <w:szCs w:val="36"/>
              </w:rPr>
              <w:t xml:space="preserve">Pages 3-5 : </w:t>
            </w:r>
            <w:r w:rsidRPr="00D05AB4">
              <w:rPr>
                <w:rStyle w:val="Textevert"/>
                <w:color w:val="000000" w:themeColor="text1"/>
                <w:sz w:val="44"/>
                <w:szCs w:val="36"/>
              </w:rPr>
              <w:t>Explication Algorithme Question 1</w:t>
            </w:r>
          </w:p>
          <w:p w14:paraId="448A7075" w14:textId="64D9F4F2" w:rsidR="00711D15" w:rsidRPr="00D05AB4" w:rsidRDefault="00711D15" w:rsidP="00C87F05">
            <w:pPr>
              <w:pStyle w:val="Objectif"/>
              <w:ind w:left="0"/>
              <w:rPr>
                <w:rStyle w:val="Textevert"/>
                <w:color w:val="000000" w:themeColor="text1"/>
                <w:sz w:val="44"/>
                <w:szCs w:val="36"/>
              </w:rPr>
            </w:pPr>
            <w:r w:rsidRPr="00D05AB4">
              <w:rPr>
                <w:rStyle w:val="Textevert"/>
                <w:sz w:val="44"/>
                <w:szCs w:val="36"/>
              </w:rPr>
              <w:t>Page 6</w:t>
            </w:r>
            <w:r w:rsidR="00D05AB4" w:rsidRPr="00D05AB4">
              <w:rPr>
                <w:rStyle w:val="Textevert"/>
                <w:sz w:val="44"/>
                <w:szCs w:val="36"/>
              </w:rPr>
              <w:t>-7</w:t>
            </w:r>
            <w:r w:rsidRPr="00D05AB4">
              <w:rPr>
                <w:rStyle w:val="Textevert"/>
                <w:sz w:val="44"/>
                <w:szCs w:val="36"/>
              </w:rPr>
              <w:t xml:space="preserve"> : </w:t>
            </w:r>
            <w:r w:rsidRPr="00D05AB4">
              <w:rPr>
                <w:rStyle w:val="Textevert"/>
                <w:color w:val="000000" w:themeColor="text1"/>
                <w:sz w:val="44"/>
                <w:szCs w:val="36"/>
              </w:rPr>
              <w:t>Explication Question 2 Image</w:t>
            </w:r>
          </w:p>
          <w:p w14:paraId="58596813" w14:textId="33C0F40E" w:rsidR="00711D15" w:rsidRPr="00D05AB4" w:rsidRDefault="00711D15" w:rsidP="00C87F05">
            <w:pPr>
              <w:pStyle w:val="Objectif"/>
              <w:ind w:left="0"/>
              <w:rPr>
                <w:rStyle w:val="Textevert"/>
                <w:color w:val="000000" w:themeColor="text1"/>
                <w:sz w:val="44"/>
                <w:szCs w:val="36"/>
              </w:rPr>
            </w:pPr>
            <w:r w:rsidRPr="00D05AB4">
              <w:rPr>
                <w:rStyle w:val="Textevert"/>
                <w:sz w:val="44"/>
                <w:szCs w:val="36"/>
              </w:rPr>
              <w:t xml:space="preserve">Page </w:t>
            </w:r>
            <w:r w:rsidR="00D05AB4" w:rsidRPr="00D05AB4">
              <w:rPr>
                <w:rStyle w:val="Textevert"/>
                <w:sz w:val="44"/>
                <w:szCs w:val="36"/>
              </w:rPr>
              <w:t xml:space="preserve">7-9 : </w:t>
            </w:r>
            <w:r w:rsidR="00D05AB4" w:rsidRPr="00D05AB4">
              <w:rPr>
                <w:rStyle w:val="Textevert"/>
                <w:color w:val="000000" w:themeColor="text1"/>
                <w:sz w:val="44"/>
                <w:szCs w:val="36"/>
              </w:rPr>
              <w:t>Explication Question 3 Comparateur</w:t>
            </w:r>
          </w:p>
          <w:p w14:paraId="0C5F876B" w14:textId="3E69BCB4" w:rsidR="00D05AB4" w:rsidRPr="00D05AB4" w:rsidRDefault="00D05AB4" w:rsidP="00C87F05">
            <w:pPr>
              <w:pStyle w:val="Objectif"/>
              <w:ind w:left="0"/>
              <w:rPr>
                <w:rStyle w:val="Textevert"/>
                <w:color w:val="000000" w:themeColor="text1"/>
                <w:sz w:val="44"/>
                <w:szCs w:val="36"/>
              </w:rPr>
            </w:pPr>
            <w:r w:rsidRPr="00D05AB4">
              <w:rPr>
                <w:rStyle w:val="Textevert"/>
                <w:sz w:val="44"/>
                <w:szCs w:val="36"/>
              </w:rPr>
              <w:t>Page 10-12 </w:t>
            </w:r>
            <w:r w:rsidRPr="00D05AB4">
              <w:rPr>
                <w:rStyle w:val="Textevert"/>
                <w:color w:val="000000" w:themeColor="text1"/>
                <w:sz w:val="44"/>
                <w:szCs w:val="36"/>
              </w:rPr>
              <w:t>: Programme Algo</w:t>
            </w:r>
          </w:p>
          <w:p w14:paraId="49477F89" w14:textId="3E4B230B" w:rsidR="00D05AB4" w:rsidRPr="00D05AB4" w:rsidRDefault="00D05AB4" w:rsidP="00C87F05">
            <w:pPr>
              <w:pStyle w:val="Objectif"/>
              <w:ind w:left="0"/>
              <w:rPr>
                <w:rStyle w:val="Textevert"/>
                <w:color w:val="000000" w:themeColor="text1"/>
                <w:sz w:val="44"/>
                <w:szCs w:val="36"/>
              </w:rPr>
            </w:pPr>
            <w:r w:rsidRPr="00D05AB4">
              <w:rPr>
                <w:rStyle w:val="Textevert"/>
                <w:sz w:val="44"/>
                <w:szCs w:val="36"/>
              </w:rPr>
              <w:t>Page 13-14 </w:t>
            </w:r>
            <w:r w:rsidRPr="00D05AB4">
              <w:rPr>
                <w:rStyle w:val="Textevert"/>
                <w:color w:val="000000" w:themeColor="text1"/>
                <w:sz w:val="44"/>
                <w:szCs w:val="36"/>
              </w:rPr>
              <w:t>: Résultat CLI</w:t>
            </w:r>
          </w:p>
          <w:p w14:paraId="5CDE5FB5" w14:textId="4648E545" w:rsidR="000A0524" w:rsidRPr="000A0524" w:rsidRDefault="000A0524" w:rsidP="00C87F05">
            <w:pPr>
              <w:pStyle w:val="Objectif"/>
              <w:ind w:left="0"/>
              <w:rPr>
                <w:rStyle w:val="Textevert"/>
                <w:noProof/>
                <w:sz w:val="44"/>
                <w:szCs w:val="36"/>
              </w:rPr>
            </w:pPr>
          </w:p>
        </w:tc>
        <w:tc>
          <w:tcPr>
            <w:tcW w:w="495" w:type="pct"/>
          </w:tcPr>
          <w:p w14:paraId="5A0A93BF" w14:textId="77777777" w:rsidR="000A0524" w:rsidRPr="000A0524" w:rsidRDefault="000A0524" w:rsidP="00C87F05">
            <w:pPr>
              <w:rPr>
                <w:noProof/>
                <w:sz w:val="44"/>
                <w:szCs w:val="44"/>
              </w:rPr>
            </w:pPr>
          </w:p>
        </w:tc>
        <w:tc>
          <w:tcPr>
            <w:tcW w:w="2305" w:type="pct"/>
          </w:tcPr>
          <w:p w14:paraId="7A2923CF" w14:textId="3F91BDC2" w:rsidR="000A0524" w:rsidRDefault="000A0524" w:rsidP="00C87F05">
            <w:pPr>
              <w:pStyle w:val="Plagededates"/>
              <w:rPr>
                <w:noProof/>
                <w:sz w:val="44"/>
                <w:szCs w:val="44"/>
              </w:rPr>
            </w:pPr>
            <w:r>
              <w:rPr>
                <w:noProof/>
                <w:sz w:val="44"/>
                <w:szCs w:val="44"/>
              </w:rPr>
              <w:t>LANGUAGE</w:t>
            </w:r>
          </w:p>
          <w:p w14:paraId="5529A20D" w14:textId="60791B16" w:rsidR="000A0524" w:rsidRDefault="000A0524" w:rsidP="00C87F05">
            <w:pPr>
              <w:pStyle w:val="Plagededates"/>
              <w:rPr>
                <w:noProof/>
                <w:sz w:val="44"/>
                <w:szCs w:val="44"/>
              </w:rPr>
            </w:pPr>
            <w:r>
              <w:rPr>
                <w:noProof/>
                <w:sz w:val="44"/>
                <w:szCs w:val="44"/>
              </w:rPr>
              <w:t>JAVA</w:t>
            </w:r>
          </w:p>
          <w:p w14:paraId="357A50B1" w14:textId="77777777" w:rsidR="00711D15" w:rsidRDefault="000A0524" w:rsidP="00711D15">
            <w:pPr>
              <w:pStyle w:val="Plagededates"/>
              <w:rPr>
                <w:noProof/>
                <w:sz w:val="44"/>
                <w:szCs w:val="44"/>
              </w:rPr>
            </w:pPr>
            <w:r>
              <w:rPr>
                <w:noProof/>
                <w:sz w:val="44"/>
                <w:szCs w:val="44"/>
              </w:rPr>
              <w:t>SQ</w:t>
            </w:r>
            <w:r w:rsidR="00711D15">
              <w:rPr>
                <w:noProof/>
                <w:sz w:val="44"/>
                <w:szCs w:val="44"/>
              </w:rPr>
              <w:t>L</w:t>
            </w:r>
          </w:p>
          <w:p w14:paraId="4BCCDA56" w14:textId="77777777" w:rsidR="00D05AB4" w:rsidRDefault="00D05AB4" w:rsidP="00711D15">
            <w:pPr>
              <w:pStyle w:val="Plagededates"/>
              <w:rPr>
                <w:noProof/>
                <w:szCs w:val="44"/>
              </w:rPr>
            </w:pPr>
          </w:p>
          <w:p w14:paraId="2A639FC5" w14:textId="3CE3B91C" w:rsidR="00D05AB4" w:rsidRDefault="00D05AB4" w:rsidP="00D05AB4">
            <w:pPr>
              <w:pStyle w:val="Plagededates"/>
              <w:tabs>
                <w:tab w:val="left" w:pos="1420"/>
              </w:tabs>
              <w:rPr>
                <w:noProof/>
                <w:szCs w:val="44"/>
              </w:rPr>
            </w:pPr>
            <w:r>
              <w:rPr>
                <w:noProof/>
                <w:szCs w:val="44"/>
              </w:rPr>
              <w:tab/>
            </w:r>
          </w:p>
          <w:p w14:paraId="382D4D5A" w14:textId="77777777" w:rsidR="00D05AB4" w:rsidRDefault="00D05AB4" w:rsidP="00711D15">
            <w:pPr>
              <w:pStyle w:val="Plagededates"/>
              <w:rPr>
                <w:noProof/>
                <w:szCs w:val="44"/>
              </w:rPr>
            </w:pPr>
          </w:p>
          <w:p w14:paraId="5C2354FA" w14:textId="77777777" w:rsidR="00D05AB4" w:rsidRDefault="00D05AB4" w:rsidP="00711D15">
            <w:pPr>
              <w:pStyle w:val="Plagededates"/>
              <w:rPr>
                <w:noProof/>
                <w:szCs w:val="44"/>
              </w:rPr>
            </w:pPr>
          </w:p>
          <w:p w14:paraId="0D8123E6" w14:textId="77777777" w:rsidR="00D05AB4" w:rsidRDefault="00D05AB4" w:rsidP="00711D15">
            <w:pPr>
              <w:pStyle w:val="Plagededates"/>
              <w:rPr>
                <w:noProof/>
                <w:szCs w:val="44"/>
              </w:rPr>
            </w:pPr>
          </w:p>
          <w:p w14:paraId="0807F304" w14:textId="77777777" w:rsidR="00D05AB4" w:rsidRDefault="00D05AB4" w:rsidP="00711D15">
            <w:pPr>
              <w:pStyle w:val="Plagededates"/>
              <w:rPr>
                <w:noProof/>
                <w:szCs w:val="44"/>
              </w:rPr>
            </w:pPr>
          </w:p>
          <w:p w14:paraId="61B865B8" w14:textId="77777777" w:rsidR="00D05AB4" w:rsidRDefault="00D05AB4" w:rsidP="00711D15">
            <w:pPr>
              <w:pStyle w:val="Plagededates"/>
              <w:rPr>
                <w:noProof/>
                <w:szCs w:val="44"/>
              </w:rPr>
            </w:pPr>
          </w:p>
          <w:p w14:paraId="30FFCB32" w14:textId="77777777" w:rsidR="00D05AB4" w:rsidRDefault="00D05AB4" w:rsidP="00711D15">
            <w:pPr>
              <w:pStyle w:val="Plagededates"/>
              <w:rPr>
                <w:noProof/>
                <w:szCs w:val="44"/>
              </w:rPr>
            </w:pPr>
          </w:p>
          <w:p w14:paraId="3A287636" w14:textId="77777777" w:rsidR="00D05AB4" w:rsidRDefault="00D05AB4" w:rsidP="00711D15">
            <w:pPr>
              <w:pStyle w:val="Plagededates"/>
              <w:rPr>
                <w:noProof/>
                <w:szCs w:val="44"/>
              </w:rPr>
            </w:pPr>
          </w:p>
          <w:p w14:paraId="21933F78" w14:textId="77777777" w:rsidR="00D05AB4" w:rsidRDefault="00D05AB4" w:rsidP="00711D15">
            <w:pPr>
              <w:pStyle w:val="Plagededates"/>
              <w:rPr>
                <w:noProof/>
                <w:szCs w:val="44"/>
              </w:rPr>
            </w:pPr>
          </w:p>
          <w:p w14:paraId="19C3E662" w14:textId="77777777" w:rsidR="00D05AB4" w:rsidRDefault="00D05AB4" w:rsidP="00711D15">
            <w:pPr>
              <w:pStyle w:val="Plagededates"/>
              <w:rPr>
                <w:noProof/>
                <w:szCs w:val="44"/>
              </w:rPr>
            </w:pPr>
          </w:p>
          <w:p w14:paraId="174FAFD1" w14:textId="522AE6ED" w:rsidR="00D05AB4" w:rsidRPr="00711D15" w:rsidRDefault="00D05AB4" w:rsidP="00711D15">
            <w:pPr>
              <w:pStyle w:val="Plagededates"/>
              <w:rPr>
                <w:noProof/>
                <w:sz w:val="44"/>
                <w:szCs w:val="44"/>
              </w:rPr>
            </w:pPr>
          </w:p>
        </w:tc>
      </w:tr>
    </w:tbl>
    <w:p w14:paraId="4FB810BB" w14:textId="77777777" w:rsidR="00340C75" w:rsidRPr="005E38E2" w:rsidRDefault="00340C75" w:rsidP="00F5689F">
      <w:pPr>
        <w:rPr>
          <w:noProof/>
        </w:rPr>
        <w:sectPr w:rsidR="00340C75" w:rsidRPr="005E38E2" w:rsidSect="0097129F">
          <w:pgSz w:w="11906" w:h="16838" w:code="9"/>
          <w:pgMar w:top="1440" w:right="734" w:bottom="288" w:left="720" w:header="720" w:footer="720" w:gutter="0"/>
          <w:cols w:space="720"/>
          <w:docGrid w:linePitch="245"/>
        </w:sectPr>
      </w:pPr>
    </w:p>
    <w:tbl>
      <w:tblPr>
        <w:tblW w:w="5362" w:type="pct"/>
        <w:tblLayout w:type="fixed"/>
        <w:tblCellMar>
          <w:left w:w="14" w:type="dxa"/>
          <w:right w:w="115" w:type="dxa"/>
        </w:tblCellMar>
        <w:tblLook w:val="0600" w:firstRow="0" w:lastRow="0" w:firstColumn="0" w:lastColumn="0" w:noHBand="1" w:noVBand="1"/>
      </w:tblPr>
      <w:tblGrid>
        <w:gridCol w:w="1901"/>
        <w:gridCol w:w="1112"/>
        <w:gridCol w:w="1912"/>
        <w:gridCol w:w="1112"/>
        <w:gridCol w:w="5172"/>
      </w:tblGrid>
      <w:tr w:rsidR="006073AB" w:rsidRPr="005E38E2" w14:paraId="786428EA" w14:textId="77777777" w:rsidTr="000A0524">
        <w:trPr>
          <w:trHeight w:val="1014"/>
        </w:trPr>
        <w:tc>
          <w:tcPr>
            <w:tcW w:w="848" w:type="pct"/>
            <w:shd w:val="clear" w:color="auto" w:fill="000000" w:themeFill="text1"/>
          </w:tcPr>
          <w:p w14:paraId="7252648A" w14:textId="6AACB75E" w:rsidR="006073AB" w:rsidRPr="005E38E2" w:rsidRDefault="00913A01" w:rsidP="000A0524">
            <w:pPr>
              <w:spacing w:line="240" w:lineRule="auto"/>
              <w:rPr>
                <w:noProof/>
                <w:sz w:val="6"/>
                <w:szCs w:val="6"/>
              </w:rPr>
            </w:pPr>
            <w:r w:rsidRPr="005E38E2">
              <w:rPr>
                <w:noProof/>
                <w:sz w:val="22"/>
                <w:szCs w:val="14"/>
                <w:lang w:bidi="fr-FR"/>
              </w:rPr>
              <w:lastRenderedPageBreak/>
              <mc:AlternateContent>
                <mc:Choice Requires="wpg">
                  <w:drawing>
                    <wp:anchor distT="0" distB="0" distL="114300" distR="114300" simplePos="0" relativeHeight="251669504" behindDoc="1" locked="1" layoutInCell="1" allowOverlap="1" wp14:anchorId="11D5871D" wp14:editId="47AD1117">
                      <wp:simplePos x="0" y="0"/>
                      <wp:positionH relativeFrom="page">
                        <wp:posOffset>-114300</wp:posOffset>
                      </wp:positionH>
                      <wp:positionV relativeFrom="paragraph">
                        <wp:posOffset>-914400</wp:posOffset>
                      </wp:positionV>
                      <wp:extent cx="7589520" cy="10671810"/>
                      <wp:effectExtent l="0" t="0" r="0" b="0"/>
                      <wp:wrapNone/>
                      <wp:docPr id="59" name="Groupe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60" name="Groupe 46"/>
                              <wpg:cNvGrpSpPr>
                                <a:grpSpLocks/>
                              </wpg:cNvGrpSpPr>
                              <wpg:grpSpPr bwMode="auto">
                                <a:xfrm>
                                  <a:off x="6569" y="0"/>
                                  <a:ext cx="5369" cy="2980"/>
                                  <a:chOff x="6586" y="0"/>
                                  <a:chExt cx="5369" cy="2980"/>
                                </a:xfrm>
                              </wpg:grpSpPr>
                              <wps:wsp>
                                <wps:cNvPr id="61"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e 53"/>
                              <wpg:cNvGrpSpPr>
                                <a:grpSpLocks/>
                              </wpg:cNvGrpSpPr>
                              <wpg:grpSpPr bwMode="auto">
                                <a:xfrm>
                                  <a:off x="-15" y="12290"/>
                                  <a:ext cx="3551" cy="3551"/>
                                  <a:chOff x="0" y="12290"/>
                                  <a:chExt cx="3551" cy="3551"/>
                                </a:xfrm>
                              </wpg:grpSpPr>
                              <wps:wsp>
                                <wps:cNvPr id="68"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3E05EBE" id="Groupe 59" o:spid="_x0000_s1026" alt="&quot;&quot;" style="position:absolute;margin-left:-9pt;margin-top:-1in;width:597.6pt;height:840.3pt;z-index:-251646976;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wrap anchorx="page"/>
                      <w10:anchorlock/>
                    </v:group>
                  </w:pict>
                </mc:Fallback>
              </mc:AlternateContent>
            </w:r>
          </w:p>
        </w:tc>
        <w:tc>
          <w:tcPr>
            <w:tcW w:w="496" w:type="pct"/>
            <w:shd w:val="clear" w:color="auto" w:fill="000000" w:themeFill="text1"/>
          </w:tcPr>
          <w:p w14:paraId="5DE7E7BC" w14:textId="77777777" w:rsidR="006073AB" w:rsidRPr="005E38E2" w:rsidRDefault="006073AB" w:rsidP="00427C94">
            <w:pPr>
              <w:rPr>
                <w:noProof/>
                <w:sz w:val="6"/>
                <w:szCs w:val="6"/>
              </w:rPr>
            </w:pPr>
          </w:p>
        </w:tc>
        <w:tc>
          <w:tcPr>
            <w:tcW w:w="853" w:type="pct"/>
            <w:shd w:val="clear" w:color="auto" w:fill="000000" w:themeFill="text1"/>
          </w:tcPr>
          <w:p w14:paraId="24B1FCD4" w14:textId="7F882C03" w:rsidR="006073AB" w:rsidRPr="005E38E2" w:rsidRDefault="006073AB" w:rsidP="00427C94">
            <w:pPr>
              <w:rPr>
                <w:noProof/>
                <w:sz w:val="6"/>
                <w:szCs w:val="6"/>
              </w:rPr>
            </w:pPr>
          </w:p>
        </w:tc>
        <w:tc>
          <w:tcPr>
            <w:tcW w:w="496" w:type="pct"/>
          </w:tcPr>
          <w:p w14:paraId="5B3D0936" w14:textId="77777777" w:rsidR="006073AB" w:rsidRPr="005E38E2" w:rsidRDefault="006073AB" w:rsidP="00427C94">
            <w:pPr>
              <w:rPr>
                <w:noProof/>
                <w:sz w:val="6"/>
                <w:szCs w:val="6"/>
              </w:rPr>
            </w:pPr>
          </w:p>
        </w:tc>
        <w:tc>
          <w:tcPr>
            <w:tcW w:w="2307" w:type="pct"/>
          </w:tcPr>
          <w:p w14:paraId="4F973F4C" w14:textId="77777777" w:rsidR="006073AB" w:rsidRPr="005E38E2" w:rsidRDefault="006073AB" w:rsidP="00427C94">
            <w:pPr>
              <w:pStyle w:val="Plagededates"/>
              <w:rPr>
                <w:noProof/>
                <w:sz w:val="6"/>
                <w:szCs w:val="6"/>
              </w:rPr>
            </w:pPr>
          </w:p>
        </w:tc>
      </w:tr>
    </w:tbl>
    <w:p w14:paraId="6DDAB1C0" w14:textId="77777777" w:rsidR="00340C75" w:rsidRDefault="00340C75" w:rsidP="00F5689F">
      <w:pPr>
        <w:rPr>
          <w:noProof/>
        </w:rPr>
      </w:pPr>
    </w:p>
    <w:p w14:paraId="6C8240DE" w14:textId="77777777" w:rsidR="000A0524" w:rsidRDefault="000A0524" w:rsidP="00F5689F">
      <w:pPr>
        <w:rPr>
          <w:noProof/>
        </w:rPr>
      </w:pPr>
    </w:p>
    <w:p w14:paraId="63191433" w14:textId="58BEABCF" w:rsidR="000A0524" w:rsidRDefault="00C37B3E" w:rsidP="00F5689F">
      <w:pPr>
        <w:rPr>
          <w:noProof/>
          <w:sz w:val="28"/>
          <w:szCs w:val="24"/>
        </w:rPr>
      </w:pPr>
      <w:r>
        <w:rPr>
          <w:noProof/>
          <w:sz w:val="28"/>
          <w:szCs w:val="24"/>
        </w:rPr>
        <w:t xml:space="preserve">QUESTION </w:t>
      </w:r>
      <w:r w:rsidR="00B65C6E">
        <w:rPr>
          <w:noProof/>
          <w:sz w:val="28"/>
          <w:szCs w:val="24"/>
        </w:rPr>
        <w:t>1</w:t>
      </w:r>
      <w:r>
        <w:rPr>
          <w:noProof/>
          <w:sz w:val="28"/>
          <w:szCs w:val="24"/>
        </w:rPr>
        <w:t xml:space="preserve"> : </w:t>
      </w:r>
      <w:r w:rsidR="000A0524">
        <w:rPr>
          <w:noProof/>
          <w:sz w:val="28"/>
          <w:szCs w:val="24"/>
        </w:rPr>
        <w:t xml:space="preserve">ALGORITHME CONSULTATION : </w:t>
      </w:r>
    </w:p>
    <w:p w14:paraId="747880F1" w14:textId="3A5FE5D6" w:rsidR="00281293" w:rsidRPr="00281293" w:rsidRDefault="00281293" w:rsidP="00281293">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281293">
        <w:rPr>
          <w:rFonts w:ascii="Consolas" w:eastAsia="Times New Roman" w:hAnsi="Consolas" w:cs="Times New Roman"/>
          <w:color w:val="D4D4D4"/>
          <w:sz w:val="21"/>
          <w:szCs w:val="21"/>
          <w:lang w:eastAsia="fr-FR" w:bidi="ar-SA"/>
        </w:rPr>
        <w:t>    @</w:t>
      </w:r>
      <w:r w:rsidRPr="00281293">
        <w:rPr>
          <w:rFonts w:ascii="Consolas" w:eastAsia="Times New Roman" w:hAnsi="Consolas" w:cs="Times New Roman"/>
          <w:color w:val="4EC9B0"/>
          <w:sz w:val="21"/>
          <w:szCs w:val="21"/>
          <w:lang w:eastAsia="fr-FR" w:bidi="ar-SA"/>
        </w:rPr>
        <w:t>GetMapping</w:t>
      </w:r>
      <w:r w:rsidRPr="00281293">
        <w:rPr>
          <w:rFonts w:ascii="Consolas" w:eastAsia="Times New Roman" w:hAnsi="Consolas" w:cs="Times New Roman"/>
          <w:color w:val="D4D4D4"/>
          <w:sz w:val="21"/>
          <w:szCs w:val="21"/>
          <w:lang w:eastAsia="fr-FR" w:bidi="ar-SA"/>
        </w:rPr>
        <w:t>(uri+</w:t>
      </w:r>
      <w:r w:rsidRPr="00281293">
        <w:rPr>
          <w:rFonts w:ascii="Consolas" w:eastAsia="Times New Roman" w:hAnsi="Consolas" w:cs="Times New Roman"/>
          <w:color w:val="CE9178"/>
          <w:sz w:val="21"/>
          <w:szCs w:val="21"/>
          <w:lang w:eastAsia="fr-FR" w:bidi="ar-SA"/>
        </w:rPr>
        <w:t>"/hotel/consultation/id_agence={identifiantAgence}/password_agence=</w:t>
      </w:r>
      <w:r w:rsidR="002113E7">
        <w:rPr>
          <w:rFonts w:ascii="Consolas" w:eastAsia="Times New Roman" w:hAnsi="Consolas" w:cs="Times New Roman"/>
          <w:color w:val="CE9178"/>
          <w:sz w:val="21"/>
          <w:szCs w:val="21"/>
          <w:lang w:eastAsia="fr-FR" w:bidi="ar-SA"/>
        </w:rPr>
        <w:tab/>
      </w:r>
      <w:r w:rsidRPr="00281293">
        <w:rPr>
          <w:rFonts w:ascii="Consolas" w:eastAsia="Times New Roman" w:hAnsi="Consolas" w:cs="Times New Roman"/>
          <w:color w:val="CE9178"/>
          <w:sz w:val="21"/>
          <w:szCs w:val="21"/>
          <w:lang w:eastAsia="fr-FR" w:bidi="ar-SA"/>
        </w:rPr>
        <w:t>{passwordAgence}/date_arrivee={dateArrivee}/date_depart={dateDepart}"</w:t>
      </w:r>
    </w:p>
    <w:p w14:paraId="4DF7A4DF" w14:textId="450A620A" w:rsidR="00281293" w:rsidRPr="00281293" w:rsidRDefault="00281293" w:rsidP="00281293">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281293">
        <w:rPr>
          <w:rFonts w:ascii="Consolas" w:eastAsia="Times New Roman" w:hAnsi="Consolas" w:cs="Times New Roman"/>
          <w:color w:val="D4D4D4"/>
          <w:sz w:val="21"/>
          <w:szCs w:val="21"/>
          <w:lang w:eastAsia="fr-FR" w:bidi="ar-SA"/>
        </w:rPr>
        <w:t>            +</w:t>
      </w:r>
      <w:r w:rsidRPr="00281293">
        <w:rPr>
          <w:rFonts w:ascii="Consolas" w:eastAsia="Times New Roman" w:hAnsi="Consolas" w:cs="Times New Roman"/>
          <w:color w:val="CE9178"/>
          <w:sz w:val="21"/>
          <w:szCs w:val="21"/>
          <w:lang w:eastAsia="fr-FR" w:bidi="ar-SA"/>
        </w:rPr>
        <w:t>"/nbPersonne={nbPersonne}/pays={pays}/ville={ville}/etoiles={etoiles}/prixMin</w:t>
      </w:r>
      <w:r w:rsidR="002113E7">
        <w:rPr>
          <w:rFonts w:ascii="Consolas" w:eastAsia="Times New Roman" w:hAnsi="Consolas" w:cs="Times New Roman"/>
          <w:color w:val="CE9178"/>
          <w:sz w:val="21"/>
          <w:szCs w:val="21"/>
          <w:lang w:eastAsia="fr-FR" w:bidi="ar-SA"/>
        </w:rPr>
        <w:t xml:space="preserve"> </w:t>
      </w:r>
      <w:r w:rsidRPr="00281293">
        <w:rPr>
          <w:rFonts w:ascii="Consolas" w:eastAsia="Times New Roman" w:hAnsi="Consolas" w:cs="Times New Roman"/>
          <w:color w:val="CE9178"/>
          <w:sz w:val="21"/>
          <w:szCs w:val="21"/>
          <w:lang w:eastAsia="fr-FR" w:bidi="ar-SA"/>
        </w:rPr>
        <w:t>={</w:t>
      </w:r>
      <w:proofErr w:type="spellStart"/>
      <w:r w:rsidRPr="00281293">
        <w:rPr>
          <w:rFonts w:ascii="Consolas" w:eastAsia="Times New Roman" w:hAnsi="Consolas" w:cs="Times New Roman"/>
          <w:color w:val="CE9178"/>
          <w:sz w:val="21"/>
          <w:szCs w:val="21"/>
          <w:lang w:eastAsia="fr-FR" w:bidi="ar-SA"/>
        </w:rPr>
        <w:t>prixMin</w:t>
      </w:r>
      <w:proofErr w:type="spellEnd"/>
      <w:r w:rsidRPr="00281293">
        <w:rPr>
          <w:rFonts w:ascii="Consolas" w:eastAsia="Times New Roman" w:hAnsi="Consolas" w:cs="Times New Roman"/>
          <w:color w:val="CE9178"/>
          <w:sz w:val="21"/>
          <w:szCs w:val="21"/>
          <w:lang w:eastAsia="fr-FR" w:bidi="ar-SA"/>
        </w:rPr>
        <w:t>}/</w:t>
      </w:r>
      <w:proofErr w:type="spellStart"/>
      <w:r w:rsidRPr="00281293">
        <w:rPr>
          <w:rFonts w:ascii="Consolas" w:eastAsia="Times New Roman" w:hAnsi="Consolas" w:cs="Times New Roman"/>
          <w:color w:val="CE9178"/>
          <w:sz w:val="21"/>
          <w:szCs w:val="21"/>
          <w:lang w:eastAsia="fr-FR" w:bidi="ar-SA"/>
        </w:rPr>
        <w:t>prixMax</w:t>
      </w:r>
      <w:proofErr w:type="spellEnd"/>
      <w:r w:rsidRPr="00281293">
        <w:rPr>
          <w:rFonts w:ascii="Consolas" w:eastAsia="Times New Roman" w:hAnsi="Consolas" w:cs="Times New Roman"/>
          <w:color w:val="CE9178"/>
          <w:sz w:val="21"/>
          <w:szCs w:val="21"/>
          <w:lang w:eastAsia="fr-FR" w:bidi="ar-SA"/>
        </w:rPr>
        <w:t>={</w:t>
      </w:r>
      <w:proofErr w:type="spellStart"/>
      <w:r w:rsidRPr="00281293">
        <w:rPr>
          <w:rFonts w:ascii="Consolas" w:eastAsia="Times New Roman" w:hAnsi="Consolas" w:cs="Times New Roman"/>
          <w:color w:val="CE9178"/>
          <w:sz w:val="21"/>
          <w:szCs w:val="21"/>
          <w:lang w:eastAsia="fr-FR" w:bidi="ar-SA"/>
        </w:rPr>
        <w:t>prixMax</w:t>
      </w:r>
      <w:proofErr w:type="spellEnd"/>
      <w:r w:rsidRPr="00281293">
        <w:rPr>
          <w:rFonts w:ascii="Consolas" w:eastAsia="Times New Roman" w:hAnsi="Consolas" w:cs="Times New Roman"/>
          <w:color w:val="CE9178"/>
          <w:sz w:val="21"/>
          <w:szCs w:val="21"/>
          <w:lang w:eastAsia="fr-FR" w:bidi="ar-SA"/>
        </w:rPr>
        <w:t>}"</w:t>
      </w:r>
      <w:r w:rsidRPr="00281293">
        <w:rPr>
          <w:rFonts w:ascii="Consolas" w:eastAsia="Times New Roman" w:hAnsi="Consolas" w:cs="Times New Roman"/>
          <w:color w:val="D4D4D4"/>
          <w:sz w:val="21"/>
          <w:szCs w:val="21"/>
          <w:lang w:eastAsia="fr-FR" w:bidi="ar-SA"/>
        </w:rPr>
        <w:t>)</w:t>
      </w:r>
    </w:p>
    <w:p w14:paraId="0A8FA0C9" w14:textId="77777777" w:rsidR="000A0524" w:rsidRDefault="000A0524" w:rsidP="00F5689F">
      <w:pPr>
        <w:rPr>
          <w:noProof/>
          <w:sz w:val="28"/>
          <w:szCs w:val="24"/>
        </w:rPr>
      </w:pPr>
    </w:p>
    <w:p w14:paraId="020EE3CC" w14:textId="5527E85D" w:rsidR="000A0524" w:rsidRPr="000A0524" w:rsidRDefault="004C0E51" w:rsidP="000A0524">
      <w:pPr>
        <w:rPr>
          <w:noProof/>
          <w:sz w:val="24"/>
          <w:szCs w:val="22"/>
        </w:rPr>
      </w:pPr>
      <w:r>
        <w:rPr>
          <w:noProof/>
          <w:sz w:val="24"/>
          <w:szCs w:val="22"/>
        </w:rPr>
        <w:t>L’algorithme</w:t>
      </w:r>
      <w:r w:rsidR="000A0524" w:rsidRPr="000A0524">
        <w:rPr>
          <w:noProof/>
          <w:sz w:val="24"/>
          <w:szCs w:val="22"/>
        </w:rPr>
        <w:t xml:space="preserve"> utilise la méthode hotelService.getHotelByPaysAndVilleAndEtoiles pour obtenir un objet Hotel en utilisant les paramètres pays, ville et etoiles afin d’exécuter une requête sql dérivée via soit l’objet est présent, soit vide.</w:t>
      </w:r>
    </w:p>
    <w:p w14:paraId="1045BACA" w14:textId="5177386B" w:rsidR="000A0524" w:rsidRPr="000A0524" w:rsidRDefault="000A0524" w:rsidP="000A0524">
      <w:pPr>
        <w:rPr>
          <w:noProof/>
          <w:sz w:val="24"/>
          <w:szCs w:val="22"/>
        </w:rPr>
      </w:pPr>
      <w:r w:rsidRPr="000A0524">
        <w:rPr>
          <w:noProof/>
          <w:sz w:val="24"/>
          <w:szCs w:val="22"/>
        </w:rPr>
        <w:t>Dans le cas de présence l’algorithme extrait et stocke le résultat de la requete dans la variable hotelPresent.</w:t>
      </w:r>
    </w:p>
    <w:p w14:paraId="5E1B9B45" w14:textId="4F93BB9E" w:rsidR="000A0524" w:rsidRPr="000A0524" w:rsidRDefault="000A0524" w:rsidP="000A0524">
      <w:pPr>
        <w:rPr>
          <w:noProof/>
          <w:sz w:val="24"/>
          <w:szCs w:val="22"/>
        </w:rPr>
      </w:pPr>
      <w:r w:rsidRPr="000A0524">
        <w:rPr>
          <w:noProof/>
          <w:sz w:val="24"/>
          <w:szCs w:val="22"/>
        </w:rPr>
        <w:t>Ensuite, l'algorithme filtre la liste des agences partenaires de l'hôtel en utilisant la méthode stream() et la méthode filter(), en cherchant une agence avec l'identifiant spécifié (identifiantAgence) et un mot de passe correspondant (passwordAgence). Si une agence correspondante est trouvée, elle est renvoyée dans un objet Optional&lt;AgencePartenaire&gt;. Sinon, l'objet est vide (absent).</w:t>
      </w:r>
    </w:p>
    <w:p w14:paraId="719173F3" w14:textId="77777777" w:rsidR="000A0524" w:rsidRPr="000A0524" w:rsidRDefault="000A0524" w:rsidP="000A0524">
      <w:pPr>
        <w:rPr>
          <w:noProof/>
          <w:sz w:val="24"/>
          <w:szCs w:val="22"/>
        </w:rPr>
      </w:pPr>
    </w:p>
    <w:p w14:paraId="64208646" w14:textId="741A27D0" w:rsidR="000A0524" w:rsidRDefault="000A0524" w:rsidP="000A0524">
      <w:pPr>
        <w:rPr>
          <w:noProof/>
          <w:sz w:val="24"/>
          <w:szCs w:val="22"/>
        </w:rPr>
      </w:pPr>
      <w:r w:rsidRPr="000A0524">
        <w:rPr>
          <w:noProof/>
          <w:sz w:val="24"/>
          <w:szCs w:val="22"/>
        </w:rPr>
        <w:t>Si un objet AgencePartenaire est présent dans l'objet Optional&lt;AgencePartenaire&gt;, alors le coefficient de promotion de cette agence est extrait et stocké dans la variable coeffPromotion. Sinon, la valeur par défaut de coeffPromotion est définie sur 1.</w:t>
      </w:r>
    </w:p>
    <w:p w14:paraId="2A763E31" w14:textId="77777777" w:rsidR="000A0524" w:rsidRPr="000A0524" w:rsidRDefault="000A0524" w:rsidP="000A0524">
      <w:pPr>
        <w:rPr>
          <w:noProof/>
          <w:sz w:val="24"/>
          <w:szCs w:val="22"/>
        </w:rPr>
      </w:pPr>
    </w:p>
    <w:p w14:paraId="4ECC0DF6" w14:textId="153C995F" w:rsidR="000A0524" w:rsidRDefault="000A0524" w:rsidP="000A0524">
      <w:pPr>
        <w:rPr>
          <w:noProof/>
          <w:sz w:val="24"/>
          <w:szCs w:val="22"/>
        </w:rPr>
      </w:pPr>
      <w:r w:rsidRPr="000A0524">
        <w:rPr>
          <w:noProof/>
          <w:sz w:val="24"/>
          <w:szCs w:val="22"/>
        </w:rPr>
        <w:t>Ensuite, l'algorithme utilise la méthode chambreService.findChambreByDisponbilitee pour obtenir une liste de chambres disponibles en utilisant les paramètres dateArrivee, dateDepart, coeffPromotion, prixMin, prixMax et nbPersonne.</w:t>
      </w:r>
    </w:p>
    <w:p w14:paraId="50D4947F" w14:textId="2751A156" w:rsidR="000A0524" w:rsidRDefault="000A0524" w:rsidP="000A0524">
      <w:pPr>
        <w:rPr>
          <w:noProof/>
          <w:sz w:val="24"/>
          <w:szCs w:val="22"/>
        </w:rPr>
      </w:pPr>
      <w:r>
        <w:rPr>
          <w:noProof/>
          <w:sz w:val="24"/>
          <w:szCs w:val="22"/>
        </w:rPr>
        <w:t xml:space="preserve">Cette méthode vient exécuter la requête suivante se trouvant dans la class ChambreRepository : </w:t>
      </w:r>
    </w:p>
    <w:p w14:paraId="0FFFE8BD" w14:textId="74559F8A" w:rsidR="000A0524" w:rsidRDefault="000A0524" w:rsidP="000A0524">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646464"/>
          <w:sz w:val="20"/>
          <w:szCs w:val="20"/>
          <w:lang w:bidi="ar-SA"/>
        </w:rPr>
        <w:t>@</w:t>
      </w:r>
      <w:proofErr w:type="gramStart"/>
      <w:r>
        <w:rPr>
          <w:rFonts w:ascii="Courier New" w:eastAsiaTheme="minorHAnsi" w:hAnsi="Courier New" w:cs="Courier New"/>
          <w:color w:val="646464"/>
          <w:sz w:val="20"/>
          <w:szCs w:val="20"/>
          <w:lang w:bidi="ar-SA"/>
        </w:rPr>
        <w:t>Query</w:t>
      </w:r>
      <w:r>
        <w:rPr>
          <w:rFonts w:ascii="Courier New" w:eastAsiaTheme="minorHAnsi" w:hAnsi="Courier New" w:cs="Courier New"/>
          <w:color w:val="000000"/>
          <w:sz w:val="20"/>
          <w:szCs w:val="20"/>
          <w:lang w:bidi="ar-SA"/>
        </w:rPr>
        <w:t>(</w:t>
      </w:r>
      <w:proofErr w:type="gramEnd"/>
      <w:r>
        <w:rPr>
          <w:rFonts w:ascii="Courier New" w:eastAsiaTheme="minorHAnsi" w:hAnsi="Courier New" w:cs="Courier New"/>
          <w:color w:val="000000"/>
          <w:sz w:val="20"/>
          <w:szCs w:val="20"/>
          <w:lang w:bidi="ar-SA"/>
        </w:rPr>
        <w:t xml:space="preserve">value = </w:t>
      </w:r>
      <w:r>
        <w:rPr>
          <w:rFonts w:ascii="Courier New" w:eastAsiaTheme="minorHAnsi" w:hAnsi="Courier New" w:cs="Courier New"/>
          <w:color w:val="2A00FF"/>
          <w:sz w:val="20"/>
          <w:szCs w:val="20"/>
          <w:lang w:bidi="ar-SA"/>
        </w:rPr>
        <w:t xml:space="preserve">"SELECT * FROM chambre WHERE </w:t>
      </w:r>
      <w:proofErr w:type="spellStart"/>
      <w:r>
        <w:rPr>
          <w:rFonts w:ascii="Courier New" w:eastAsiaTheme="minorHAnsi" w:hAnsi="Courier New" w:cs="Courier New"/>
          <w:color w:val="2A00FF"/>
          <w:sz w:val="20"/>
          <w:szCs w:val="20"/>
          <w:lang w:bidi="ar-SA"/>
        </w:rPr>
        <w:t>chambre.id_chambre</w:t>
      </w:r>
      <w:proofErr w:type="spellEnd"/>
      <w:r>
        <w:rPr>
          <w:rFonts w:ascii="Courier New" w:eastAsiaTheme="minorHAnsi" w:hAnsi="Courier New" w:cs="Courier New"/>
          <w:color w:val="2A00FF"/>
          <w:sz w:val="20"/>
          <w:szCs w:val="20"/>
          <w:lang w:bidi="ar-SA"/>
        </w:rPr>
        <w:t xml:space="preserve"> NOT IN "</w:t>
      </w:r>
    </w:p>
    <w:p w14:paraId="67905D75" w14:textId="77777777" w:rsidR="000A0524" w:rsidRDefault="000A0524" w:rsidP="000A0524">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 </w:t>
      </w:r>
      <w:proofErr w:type="gramStart"/>
      <w:r>
        <w:rPr>
          <w:rFonts w:ascii="Courier New" w:eastAsiaTheme="minorHAnsi" w:hAnsi="Courier New" w:cs="Courier New"/>
          <w:color w:val="2A00FF"/>
          <w:sz w:val="20"/>
          <w:szCs w:val="20"/>
          <w:lang w:bidi="ar-SA"/>
        </w:rPr>
        <w:t>"(</w:t>
      </w:r>
      <w:proofErr w:type="gramEnd"/>
      <w:r>
        <w:rPr>
          <w:rFonts w:ascii="Courier New" w:eastAsiaTheme="minorHAnsi" w:hAnsi="Courier New" w:cs="Courier New"/>
          <w:color w:val="2A00FF"/>
          <w:sz w:val="20"/>
          <w:szCs w:val="20"/>
          <w:lang w:bidi="ar-SA"/>
        </w:rPr>
        <w:t xml:space="preserve">SELECT </w:t>
      </w:r>
      <w:proofErr w:type="spellStart"/>
      <w:r>
        <w:rPr>
          <w:rFonts w:ascii="Courier New" w:eastAsiaTheme="minorHAnsi" w:hAnsi="Courier New" w:cs="Courier New"/>
          <w:color w:val="2A00FF"/>
          <w:sz w:val="20"/>
          <w:szCs w:val="20"/>
          <w:lang w:bidi="ar-SA"/>
        </w:rPr>
        <w:t>reservation.id_chambre</w:t>
      </w:r>
      <w:proofErr w:type="spellEnd"/>
      <w:r>
        <w:rPr>
          <w:rFonts w:ascii="Courier New" w:eastAsiaTheme="minorHAnsi" w:hAnsi="Courier New" w:cs="Courier New"/>
          <w:color w:val="2A00FF"/>
          <w:sz w:val="20"/>
          <w:szCs w:val="20"/>
          <w:lang w:bidi="ar-SA"/>
        </w:rPr>
        <w:t xml:space="preserve"> FROM </w:t>
      </w:r>
      <w:proofErr w:type="spellStart"/>
      <w:r>
        <w:rPr>
          <w:rFonts w:ascii="Courier New" w:eastAsiaTheme="minorHAnsi" w:hAnsi="Courier New" w:cs="Courier New"/>
          <w:color w:val="2A00FF"/>
          <w:sz w:val="20"/>
          <w:szCs w:val="20"/>
          <w:lang w:bidi="ar-SA"/>
        </w:rPr>
        <w:t>reservation</w:t>
      </w:r>
      <w:proofErr w:type="spellEnd"/>
      <w:r>
        <w:rPr>
          <w:rFonts w:ascii="Courier New" w:eastAsiaTheme="minorHAnsi" w:hAnsi="Courier New" w:cs="Courier New"/>
          <w:color w:val="2A00FF"/>
          <w:sz w:val="20"/>
          <w:szCs w:val="20"/>
          <w:lang w:bidi="ar-SA"/>
        </w:rPr>
        <w:t xml:space="preserve"> WHERE </w:t>
      </w:r>
      <w:proofErr w:type="spellStart"/>
      <w:r>
        <w:rPr>
          <w:rFonts w:ascii="Courier New" w:eastAsiaTheme="minorHAnsi" w:hAnsi="Courier New" w:cs="Courier New"/>
          <w:color w:val="2A00FF"/>
          <w:sz w:val="20"/>
          <w:szCs w:val="20"/>
          <w:lang w:bidi="ar-SA"/>
        </w:rPr>
        <w:t>reservation.date_depart</w:t>
      </w:r>
      <w:proofErr w:type="spellEnd"/>
      <w:r>
        <w:rPr>
          <w:rFonts w:ascii="Courier New" w:eastAsiaTheme="minorHAnsi" w:hAnsi="Courier New" w:cs="Courier New"/>
          <w:color w:val="2A00FF"/>
          <w:sz w:val="20"/>
          <w:szCs w:val="20"/>
          <w:lang w:bidi="ar-SA"/>
        </w:rPr>
        <w:t xml:space="preserve"> &gt; :</w:t>
      </w:r>
      <w:proofErr w:type="spellStart"/>
      <w:r>
        <w:rPr>
          <w:rFonts w:ascii="Courier New" w:eastAsiaTheme="minorHAnsi" w:hAnsi="Courier New" w:cs="Courier New"/>
          <w:color w:val="2A00FF"/>
          <w:sz w:val="20"/>
          <w:szCs w:val="20"/>
          <w:lang w:bidi="ar-SA"/>
        </w:rPr>
        <w:t>dateArrivee</w:t>
      </w:r>
      <w:proofErr w:type="spellEnd"/>
      <w:r>
        <w:rPr>
          <w:rFonts w:ascii="Courier New" w:eastAsiaTheme="minorHAnsi" w:hAnsi="Courier New" w:cs="Courier New"/>
          <w:color w:val="2A00FF"/>
          <w:sz w:val="20"/>
          <w:szCs w:val="20"/>
          <w:lang w:bidi="ar-SA"/>
        </w:rPr>
        <w:t xml:space="preserve"> AND </w:t>
      </w:r>
      <w:proofErr w:type="spellStart"/>
      <w:r>
        <w:rPr>
          <w:rFonts w:ascii="Courier New" w:eastAsiaTheme="minorHAnsi" w:hAnsi="Courier New" w:cs="Courier New"/>
          <w:color w:val="2A00FF"/>
          <w:sz w:val="20"/>
          <w:szCs w:val="20"/>
          <w:lang w:bidi="ar-SA"/>
        </w:rPr>
        <w:t>reservation.date_arrivee</w:t>
      </w:r>
      <w:proofErr w:type="spellEnd"/>
      <w:r>
        <w:rPr>
          <w:rFonts w:ascii="Courier New" w:eastAsiaTheme="minorHAnsi" w:hAnsi="Courier New" w:cs="Courier New"/>
          <w:color w:val="2A00FF"/>
          <w:sz w:val="20"/>
          <w:szCs w:val="20"/>
          <w:lang w:bidi="ar-SA"/>
        </w:rPr>
        <w:t xml:space="preserve"> &lt; :</w:t>
      </w:r>
      <w:proofErr w:type="spellStart"/>
      <w:r>
        <w:rPr>
          <w:rFonts w:ascii="Courier New" w:eastAsiaTheme="minorHAnsi" w:hAnsi="Courier New" w:cs="Courier New"/>
          <w:color w:val="2A00FF"/>
          <w:sz w:val="20"/>
          <w:szCs w:val="20"/>
          <w:lang w:bidi="ar-SA"/>
        </w:rPr>
        <w:t>dateDepart</w:t>
      </w:r>
      <w:proofErr w:type="spellEnd"/>
      <w:r>
        <w:rPr>
          <w:rFonts w:ascii="Courier New" w:eastAsiaTheme="minorHAnsi" w:hAnsi="Courier New" w:cs="Courier New"/>
          <w:color w:val="2A00FF"/>
          <w:sz w:val="20"/>
          <w:szCs w:val="20"/>
          <w:lang w:bidi="ar-SA"/>
        </w:rPr>
        <w:t>)"</w:t>
      </w:r>
    </w:p>
    <w:p w14:paraId="01A7275A" w14:textId="38E1E1BB" w:rsidR="000A0524" w:rsidRPr="000A0524" w:rsidRDefault="000A0524" w:rsidP="000A0524">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 </w:t>
      </w:r>
      <w:r>
        <w:rPr>
          <w:rFonts w:ascii="Courier New" w:eastAsiaTheme="minorHAnsi" w:hAnsi="Courier New" w:cs="Courier New"/>
          <w:color w:val="2A00FF"/>
          <w:sz w:val="20"/>
          <w:szCs w:val="20"/>
          <w:lang w:bidi="ar-SA"/>
        </w:rPr>
        <w:t xml:space="preserve">"AND </w:t>
      </w:r>
      <w:proofErr w:type="spellStart"/>
      <w:r>
        <w:rPr>
          <w:rFonts w:ascii="Courier New" w:eastAsiaTheme="minorHAnsi" w:hAnsi="Courier New" w:cs="Courier New"/>
          <w:color w:val="2A00FF"/>
          <w:sz w:val="20"/>
          <w:szCs w:val="20"/>
          <w:lang w:bidi="ar-SA"/>
        </w:rPr>
        <w:t>prix_chambre</w:t>
      </w:r>
      <w:proofErr w:type="spellEnd"/>
      <w:r>
        <w:rPr>
          <w:rFonts w:ascii="Courier New" w:eastAsiaTheme="minorHAnsi" w:hAnsi="Courier New" w:cs="Courier New"/>
          <w:color w:val="2A00FF"/>
          <w:sz w:val="20"/>
          <w:szCs w:val="20"/>
          <w:lang w:bidi="ar-SA"/>
        </w:rPr>
        <w:t xml:space="preserve"> *</w:t>
      </w:r>
      <w:proofErr w:type="gramStart"/>
      <w:r>
        <w:rPr>
          <w:rFonts w:ascii="Courier New" w:eastAsiaTheme="minorHAnsi" w:hAnsi="Courier New" w:cs="Courier New"/>
          <w:color w:val="2A00FF"/>
          <w:sz w:val="20"/>
          <w:szCs w:val="20"/>
          <w:lang w:bidi="ar-SA"/>
        </w:rPr>
        <w:t xml:space="preserve"> :</w:t>
      </w:r>
      <w:proofErr w:type="spellStart"/>
      <w:r>
        <w:rPr>
          <w:rFonts w:ascii="Courier New" w:eastAsiaTheme="minorHAnsi" w:hAnsi="Courier New" w:cs="Courier New"/>
          <w:color w:val="2A00FF"/>
          <w:sz w:val="20"/>
          <w:szCs w:val="20"/>
          <w:lang w:bidi="ar-SA"/>
        </w:rPr>
        <w:t>coeffPromotion</w:t>
      </w:r>
      <w:proofErr w:type="spellEnd"/>
      <w:proofErr w:type="gramEnd"/>
      <w:r>
        <w:rPr>
          <w:rFonts w:ascii="Courier New" w:eastAsiaTheme="minorHAnsi" w:hAnsi="Courier New" w:cs="Courier New"/>
          <w:color w:val="2A00FF"/>
          <w:sz w:val="20"/>
          <w:szCs w:val="20"/>
          <w:lang w:bidi="ar-SA"/>
        </w:rPr>
        <w:t xml:space="preserve"> BETWEEN :</w:t>
      </w:r>
      <w:proofErr w:type="spellStart"/>
      <w:r>
        <w:rPr>
          <w:rFonts w:ascii="Courier New" w:eastAsiaTheme="minorHAnsi" w:hAnsi="Courier New" w:cs="Courier New"/>
          <w:color w:val="2A00FF"/>
          <w:sz w:val="20"/>
          <w:szCs w:val="20"/>
          <w:lang w:bidi="ar-SA"/>
        </w:rPr>
        <w:t>prixMin</w:t>
      </w:r>
      <w:proofErr w:type="spellEnd"/>
      <w:r>
        <w:rPr>
          <w:rFonts w:ascii="Courier New" w:eastAsiaTheme="minorHAnsi" w:hAnsi="Courier New" w:cs="Courier New"/>
          <w:color w:val="2A00FF"/>
          <w:sz w:val="20"/>
          <w:szCs w:val="20"/>
          <w:lang w:bidi="ar-SA"/>
        </w:rPr>
        <w:t xml:space="preserve"> AND :</w:t>
      </w:r>
      <w:proofErr w:type="spellStart"/>
      <w:r>
        <w:rPr>
          <w:rFonts w:ascii="Courier New" w:eastAsiaTheme="minorHAnsi" w:hAnsi="Courier New" w:cs="Courier New"/>
          <w:color w:val="2A00FF"/>
          <w:sz w:val="20"/>
          <w:szCs w:val="20"/>
          <w:lang w:bidi="ar-SA"/>
        </w:rPr>
        <w:t>prixMax</w:t>
      </w:r>
      <w:proofErr w:type="spellEnd"/>
      <w:r>
        <w:rPr>
          <w:rFonts w:ascii="Courier New" w:eastAsiaTheme="minorHAnsi" w:hAnsi="Courier New" w:cs="Courier New"/>
          <w:color w:val="2A00FF"/>
          <w:sz w:val="20"/>
          <w:szCs w:val="20"/>
          <w:lang w:bidi="ar-SA"/>
        </w:rPr>
        <w:t xml:space="preserve"> AND </w:t>
      </w:r>
      <w:proofErr w:type="spellStart"/>
      <w:r>
        <w:rPr>
          <w:rFonts w:ascii="Courier New" w:eastAsiaTheme="minorHAnsi" w:hAnsi="Courier New" w:cs="Courier New"/>
          <w:color w:val="2A00FF"/>
          <w:sz w:val="20"/>
          <w:szCs w:val="20"/>
          <w:lang w:bidi="ar-SA"/>
        </w:rPr>
        <w:t>nombre_lits</w:t>
      </w:r>
      <w:proofErr w:type="spellEnd"/>
      <w:r>
        <w:rPr>
          <w:rFonts w:ascii="Courier New" w:eastAsiaTheme="minorHAnsi" w:hAnsi="Courier New" w:cs="Courier New"/>
          <w:color w:val="2A00FF"/>
          <w:sz w:val="20"/>
          <w:szCs w:val="20"/>
          <w:lang w:bidi="ar-SA"/>
        </w:rPr>
        <w:t xml:space="preserve"> &gt;= :</w:t>
      </w:r>
      <w:proofErr w:type="spellStart"/>
      <w:r>
        <w:rPr>
          <w:rFonts w:ascii="Courier New" w:eastAsiaTheme="minorHAnsi" w:hAnsi="Courier New" w:cs="Courier New"/>
          <w:color w:val="2A00FF"/>
          <w:sz w:val="20"/>
          <w:szCs w:val="20"/>
          <w:lang w:bidi="ar-SA"/>
        </w:rPr>
        <w:t>nbPersonne</w:t>
      </w:r>
      <w:proofErr w:type="spellEnd"/>
      <w:r>
        <w:rPr>
          <w:rFonts w:ascii="Courier New" w:eastAsiaTheme="minorHAnsi" w:hAnsi="Courier New" w:cs="Courier New"/>
          <w:color w:val="2A00FF"/>
          <w:sz w:val="20"/>
          <w:szCs w:val="20"/>
          <w:lang w:bidi="ar-SA"/>
        </w:rPr>
        <w:t>"</w:t>
      </w:r>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000000"/>
          <w:sz w:val="20"/>
          <w:szCs w:val="20"/>
          <w:lang w:bidi="ar-SA"/>
        </w:rPr>
        <w:t>nativeQuery</w:t>
      </w:r>
      <w:proofErr w:type="spell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b/>
          <w:bCs/>
          <w:color w:val="7F0055"/>
          <w:sz w:val="20"/>
          <w:szCs w:val="20"/>
          <w:lang w:bidi="ar-SA"/>
        </w:rPr>
        <w:t>true</w:t>
      </w:r>
      <w:proofErr w:type="spellEnd"/>
      <w:r>
        <w:rPr>
          <w:rFonts w:ascii="Courier New" w:eastAsiaTheme="minorHAnsi" w:hAnsi="Courier New" w:cs="Courier New"/>
          <w:color w:val="000000"/>
          <w:sz w:val="20"/>
          <w:szCs w:val="20"/>
          <w:lang w:bidi="ar-SA"/>
        </w:rPr>
        <w:t>)</w:t>
      </w:r>
    </w:p>
    <w:p w14:paraId="05406ABE" w14:textId="77777777" w:rsidR="000A0524" w:rsidRPr="000A0524" w:rsidRDefault="000A0524" w:rsidP="000A0524">
      <w:pPr>
        <w:rPr>
          <w:noProof/>
          <w:sz w:val="24"/>
          <w:szCs w:val="22"/>
        </w:rPr>
      </w:pPr>
      <w:r w:rsidRPr="000A0524">
        <w:rPr>
          <w:noProof/>
          <w:sz w:val="24"/>
          <w:szCs w:val="22"/>
        </w:rPr>
        <w:t>Pour chaque chambre de la liste obtenue, un nouvel objet Offre est créé en utilisant le coefficient de promotion (coeffPromotion) et la chambre, et est ajouté à la liste listOffreDispo.</w:t>
      </w:r>
    </w:p>
    <w:p w14:paraId="134B9C5F" w14:textId="4E245868" w:rsidR="000A0524" w:rsidRDefault="000A0524" w:rsidP="0031179F">
      <w:pPr>
        <w:ind w:firstLine="720"/>
        <w:rPr>
          <w:noProof/>
          <w:sz w:val="24"/>
          <w:szCs w:val="22"/>
        </w:rPr>
      </w:pPr>
      <w:r>
        <w:rPr>
          <w:noProof/>
          <w:sz w:val="24"/>
          <w:szCs w:val="22"/>
        </w:rPr>
        <w:t xml:space="preserve">Enfin la liste est </w:t>
      </w:r>
      <w:r w:rsidRPr="000A0524">
        <w:rPr>
          <w:noProof/>
          <w:sz w:val="24"/>
          <w:szCs w:val="22"/>
        </w:rPr>
        <w:t>retournée</w:t>
      </w:r>
      <w:r>
        <w:rPr>
          <w:noProof/>
          <w:sz w:val="24"/>
          <w:szCs w:val="22"/>
        </w:rPr>
        <w:t xml:space="preserve"> au client</w:t>
      </w:r>
      <w:r w:rsidRPr="000A0524">
        <w:rPr>
          <w:noProof/>
          <w:sz w:val="24"/>
          <w:szCs w:val="22"/>
        </w:rPr>
        <w:t>.</w:t>
      </w:r>
    </w:p>
    <w:p w14:paraId="63606A04" w14:textId="542EB9EF" w:rsidR="000A0524" w:rsidRPr="000A0524" w:rsidRDefault="000A0524" w:rsidP="0031179F">
      <w:pPr>
        <w:ind w:left="1440"/>
        <w:rPr>
          <w:noProof/>
          <w:sz w:val="24"/>
          <w:szCs w:val="22"/>
        </w:rPr>
      </w:pPr>
      <w:r>
        <w:rPr>
          <w:noProof/>
          <w:sz w:val="24"/>
          <w:szCs w:val="22"/>
        </w:rPr>
        <w:t xml:space="preserve">Si la liste est vide alors le client va afficher un message d’erreur sinon il va afficher l’ensemble des caractéristique de l’offre. </w:t>
      </w:r>
    </w:p>
    <w:p w14:paraId="122F5B32" w14:textId="33D84303" w:rsidR="000A0524" w:rsidRPr="000A0524" w:rsidRDefault="000A0524" w:rsidP="00F5689F">
      <w:pPr>
        <w:rPr>
          <w:noProof/>
          <w:sz w:val="40"/>
          <w:szCs w:val="36"/>
        </w:rPr>
        <w:sectPr w:rsidR="000A0524" w:rsidRPr="000A0524" w:rsidSect="0097129F">
          <w:pgSz w:w="11906" w:h="16838" w:code="9"/>
          <w:pgMar w:top="1440" w:right="734" w:bottom="288" w:left="720" w:header="720" w:footer="720" w:gutter="0"/>
          <w:cols w:space="720"/>
          <w:docGrid w:linePitch="245"/>
        </w:sectPr>
      </w:pPr>
    </w:p>
    <w:p w14:paraId="3DCA4895" w14:textId="77777777" w:rsidR="00340C75" w:rsidRPr="005E38E2" w:rsidRDefault="00BE191C" w:rsidP="00547E34">
      <w:pPr>
        <w:rPr>
          <w:noProof/>
          <w:sz w:val="22"/>
          <w:szCs w:val="14"/>
        </w:rPr>
      </w:pPr>
      <w:r w:rsidRPr="005E38E2">
        <w:rPr>
          <w:noProof/>
          <w:sz w:val="22"/>
          <w:szCs w:val="14"/>
          <w:lang w:bidi="fr-FR"/>
        </w:rPr>
        <w:lastRenderedPageBreak/>
        <mc:AlternateContent>
          <mc:Choice Requires="wpg">
            <w:drawing>
              <wp:anchor distT="0" distB="0" distL="114300" distR="114300" simplePos="0" relativeHeight="251670528" behindDoc="1" locked="1" layoutInCell="1" allowOverlap="1" wp14:anchorId="557589FA" wp14:editId="193B27DF">
                <wp:simplePos x="0" y="0"/>
                <wp:positionH relativeFrom="page">
                  <wp:posOffset>-114300</wp:posOffset>
                </wp:positionH>
                <wp:positionV relativeFrom="paragraph">
                  <wp:posOffset>-914400</wp:posOffset>
                </wp:positionV>
                <wp:extent cx="7589520" cy="10671810"/>
                <wp:effectExtent l="0" t="0" r="0" b="0"/>
                <wp:wrapNone/>
                <wp:docPr id="72" name="Groupe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0" y="0"/>
                          <a:chExt cx="11955" cy="15841"/>
                        </a:xfrm>
                      </wpg:grpSpPr>
                      <wpg:grpSp>
                        <wpg:cNvPr id="73" name="Groupe 59"/>
                        <wpg:cNvGrpSpPr>
                          <a:grpSpLocks/>
                        </wpg:cNvGrpSpPr>
                        <wpg:grpSpPr bwMode="auto">
                          <a:xfrm>
                            <a:off x="6586" y="0"/>
                            <a:ext cx="5369" cy="2980"/>
                            <a:chOff x="6586" y="0"/>
                            <a:chExt cx="5369" cy="2980"/>
                          </a:xfrm>
                        </wpg:grpSpPr>
                        <wps:wsp>
                          <wps:cNvPr id="74" name="Forme automatiqu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orme libre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orme libre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orme libre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orme libre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orme libre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e 66"/>
                        <wpg:cNvGrpSpPr>
                          <a:grpSpLocks/>
                        </wpg:cNvGrpSpPr>
                        <wpg:grpSpPr bwMode="auto">
                          <a:xfrm>
                            <a:off x="0" y="12290"/>
                            <a:ext cx="3551" cy="3551"/>
                            <a:chOff x="0" y="12290"/>
                            <a:chExt cx="3551" cy="3551"/>
                          </a:xfrm>
                        </wpg:grpSpPr>
                        <wps:wsp>
                          <wps:cNvPr id="81" name="Forme libre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orme libre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orme libre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orme libre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E223901" id="Groupe 72" o:spid="_x0000_s1026" alt="&quot;&quot;" style="position:absolute;margin-left:-9pt;margin-top:-1in;width:597.6pt;height:840.3pt;z-index:-251645952;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">
                <v:group id="Groupe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orme automatiqu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orme libre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orme libre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orme libre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orme libre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orme libre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e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orme libre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orme libre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orme libre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orme libre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wrap anchorx="page"/>
                <w10:anchorlock/>
              </v:group>
            </w:pict>
          </mc:Fallback>
        </mc:AlternateContent>
      </w:r>
    </w:p>
    <w:tbl>
      <w:tblPr>
        <w:tblW w:w="2258" w:type="pct"/>
        <w:tblLayout w:type="fixed"/>
        <w:tblCellMar>
          <w:left w:w="14" w:type="dxa"/>
          <w:right w:w="115" w:type="dxa"/>
        </w:tblCellMar>
        <w:tblLook w:val="0600" w:firstRow="0" w:lastRow="0" w:firstColumn="0" w:lastColumn="0" w:noHBand="1" w:noVBand="1"/>
      </w:tblPr>
      <w:tblGrid>
        <w:gridCol w:w="804"/>
        <w:gridCol w:w="469"/>
        <w:gridCol w:w="806"/>
        <w:gridCol w:w="467"/>
        <w:gridCol w:w="806"/>
        <w:gridCol w:w="1368"/>
      </w:tblGrid>
      <w:tr w:rsidR="000A0524" w:rsidRPr="005E38E2" w14:paraId="7A1FD40A" w14:textId="77777777" w:rsidTr="000A0524">
        <w:trPr>
          <w:trHeight w:val="740"/>
        </w:trPr>
        <w:tc>
          <w:tcPr>
            <w:tcW w:w="851" w:type="pct"/>
            <w:shd w:val="clear" w:color="auto" w:fill="000000" w:themeFill="text1"/>
          </w:tcPr>
          <w:p w14:paraId="0F4FEF3A" w14:textId="77777777" w:rsidR="006073AB" w:rsidRPr="005E38E2" w:rsidRDefault="006073AB" w:rsidP="000A0524">
            <w:pPr>
              <w:spacing w:line="240" w:lineRule="auto"/>
              <w:rPr>
                <w:noProof/>
                <w:sz w:val="6"/>
                <w:szCs w:val="6"/>
              </w:rPr>
            </w:pPr>
          </w:p>
        </w:tc>
        <w:tc>
          <w:tcPr>
            <w:tcW w:w="497" w:type="pct"/>
            <w:shd w:val="clear" w:color="auto" w:fill="000000" w:themeFill="text1"/>
          </w:tcPr>
          <w:p w14:paraId="089934A1" w14:textId="77777777" w:rsidR="006073AB" w:rsidRPr="005E38E2" w:rsidRDefault="006073AB" w:rsidP="00427C94">
            <w:pPr>
              <w:rPr>
                <w:noProof/>
                <w:sz w:val="6"/>
                <w:szCs w:val="6"/>
              </w:rPr>
            </w:pPr>
          </w:p>
        </w:tc>
        <w:tc>
          <w:tcPr>
            <w:tcW w:w="854" w:type="pct"/>
            <w:shd w:val="clear" w:color="auto" w:fill="000000" w:themeFill="text1"/>
          </w:tcPr>
          <w:p w14:paraId="7884AC92" w14:textId="77777777" w:rsidR="006073AB" w:rsidRPr="005E38E2" w:rsidRDefault="006073AB" w:rsidP="00427C94">
            <w:pPr>
              <w:rPr>
                <w:noProof/>
                <w:sz w:val="6"/>
                <w:szCs w:val="6"/>
              </w:rPr>
            </w:pPr>
          </w:p>
        </w:tc>
        <w:tc>
          <w:tcPr>
            <w:tcW w:w="495" w:type="pct"/>
            <w:shd w:val="clear" w:color="auto" w:fill="000000" w:themeFill="text1"/>
          </w:tcPr>
          <w:p w14:paraId="14DD6410" w14:textId="77777777" w:rsidR="006073AB" w:rsidRPr="005E38E2" w:rsidRDefault="006073AB" w:rsidP="00427C94">
            <w:pPr>
              <w:rPr>
                <w:noProof/>
                <w:sz w:val="6"/>
                <w:szCs w:val="6"/>
              </w:rPr>
            </w:pPr>
          </w:p>
        </w:tc>
        <w:tc>
          <w:tcPr>
            <w:tcW w:w="854" w:type="pct"/>
            <w:shd w:val="clear" w:color="auto" w:fill="000000" w:themeFill="text1"/>
          </w:tcPr>
          <w:p w14:paraId="0C547994" w14:textId="77777777" w:rsidR="006073AB" w:rsidRPr="005E38E2" w:rsidRDefault="006073AB" w:rsidP="00427C94">
            <w:pPr>
              <w:rPr>
                <w:noProof/>
                <w:sz w:val="6"/>
                <w:szCs w:val="6"/>
              </w:rPr>
            </w:pPr>
          </w:p>
        </w:tc>
        <w:tc>
          <w:tcPr>
            <w:tcW w:w="1450" w:type="pct"/>
            <w:shd w:val="clear" w:color="auto" w:fill="000000" w:themeFill="text1"/>
          </w:tcPr>
          <w:p w14:paraId="1FC8EC59" w14:textId="77777777" w:rsidR="006073AB" w:rsidRPr="005E38E2" w:rsidRDefault="006073AB" w:rsidP="00427C94">
            <w:pPr>
              <w:rPr>
                <w:noProof/>
                <w:sz w:val="6"/>
                <w:szCs w:val="6"/>
              </w:rPr>
            </w:pPr>
          </w:p>
        </w:tc>
      </w:tr>
    </w:tbl>
    <w:p w14:paraId="0996720A" w14:textId="797E3F6D" w:rsidR="00913A01" w:rsidRDefault="00913A01" w:rsidP="00F5689F">
      <w:pPr>
        <w:rPr>
          <w:noProof/>
        </w:rPr>
      </w:pPr>
    </w:p>
    <w:p w14:paraId="7B54276A" w14:textId="66790039" w:rsidR="000A0524" w:rsidRDefault="000A0524" w:rsidP="00F5689F">
      <w:pPr>
        <w:rPr>
          <w:noProof/>
        </w:rPr>
      </w:pPr>
    </w:p>
    <w:p w14:paraId="2BA61A0D" w14:textId="49F1DA64" w:rsidR="000A0524" w:rsidRDefault="00C37B3E" w:rsidP="00F5689F">
      <w:pPr>
        <w:rPr>
          <w:noProof/>
          <w:sz w:val="28"/>
          <w:szCs w:val="28"/>
        </w:rPr>
      </w:pPr>
      <w:r>
        <w:rPr>
          <w:noProof/>
          <w:sz w:val="28"/>
          <w:szCs w:val="24"/>
        </w:rPr>
        <w:t xml:space="preserve">QUESTION </w:t>
      </w:r>
      <w:r w:rsidR="00B65C6E">
        <w:rPr>
          <w:noProof/>
          <w:sz w:val="28"/>
          <w:szCs w:val="24"/>
        </w:rPr>
        <w:t>1</w:t>
      </w:r>
      <w:r>
        <w:rPr>
          <w:noProof/>
          <w:sz w:val="28"/>
          <w:szCs w:val="24"/>
        </w:rPr>
        <w:t xml:space="preserve"> : </w:t>
      </w:r>
      <w:r w:rsidR="000A0524" w:rsidRPr="000A0524">
        <w:rPr>
          <w:noProof/>
          <w:sz w:val="28"/>
          <w:szCs w:val="28"/>
        </w:rPr>
        <w:t xml:space="preserve">Algorithme Reservation : </w:t>
      </w:r>
    </w:p>
    <w:p w14:paraId="19903D36" w14:textId="1FACAF38" w:rsidR="000A0524" w:rsidRDefault="000A0524" w:rsidP="00F5689F">
      <w:pPr>
        <w:rPr>
          <w:noProof/>
          <w:sz w:val="28"/>
          <w:szCs w:val="28"/>
        </w:rPr>
      </w:pPr>
    </w:p>
    <w:p w14:paraId="3ECAB995" w14:textId="6AC13A0B" w:rsidR="000A0524" w:rsidRPr="000A0524" w:rsidRDefault="000A0524" w:rsidP="00F5689F">
      <w:pPr>
        <w:rPr>
          <w:noProof/>
          <w:sz w:val="24"/>
          <w:szCs w:val="22"/>
        </w:rPr>
      </w:pPr>
      <w:r w:rsidRPr="000A0524">
        <w:rPr>
          <w:noProof/>
          <w:sz w:val="24"/>
          <w:szCs w:val="22"/>
        </w:rPr>
        <w:t>Le client a passée en paramètre l’ensemble des données nécessaire à une réservation, je ne voulais pas que l’agence est accès à tous le mapping de mes classes de l’hotel alors j’ai stocké tout les données dans une hashmap que j’envoie ensuite dans le body de la requete post</w:t>
      </w:r>
      <w:r>
        <w:rPr>
          <w:noProof/>
          <w:sz w:val="24"/>
          <w:szCs w:val="22"/>
        </w:rPr>
        <w:t xml:space="preserve"> HTPP.</w:t>
      </w:r>
    </w:p>
    <w:p w14:paraId="19AD1288" w14:textId="77777777" w:rsidR="000A0524" w:rsidRPr="000A0524" w:rsidRDefault="000A0524" w:rsidP="00F5689F">
      <w:pPr>
        <w:rPr>
          <w:noProof/>
          <w:sz w:val="28"/>
          <w:szCs w:val="28"/>
        </w:rPr>
      </w:pPr>
    </w:p>
    <w:p w14:paraId="0003EB3A" w14:textId="77777777" w:rsidR="000A0524" w:rsidRDefault="000A0524" w:rsidP="000A0524">
      <w:pPr>
        <w:rPr>
          <w:noProof/>
          <w:sz w:val="24"/>
          <w:szCs w:val="22"/>
        </w:rPr>
      </w:pPr>
      <w:r w:rsidRPr="000A0524">
        <w:rPr>
          <w:noProof/>
          <w:sz w:val="24"/>
          <w:szCs w:val="22"/>
        </w:rPr>
        <w:t xml:space="preserve">Il utilise la méthode reservationService.findIfReservationIsPossible pour vérifier si une réservation est possible pour les dates spécifiées dans les paramètres reservation.getFirst("dateArrivee") et reservation.getFirst("dateDepart"). </w:t>
      </w:r>
    </w:p>
    <w:p w14:paraId="59ADF66A" w14:textId="1FF75505" w:rsidR="000A0524" w:rsidRDefault="000A0524" w:rsidP="000A0524">
      <w:pPr>
        <w:rPr>
          <w:noProof/>
          <w:sz w:val="24"/>
          <w:szCs w:val="22"/>
        </w:rPr>
      </w:pPr>
    </w:p>
    <w:p w14:paraId="6E8554BD" w14:textId="66B102BD" w:rsidR="000A0524" w:rsidRDefault="000A0524" w:rsidP="000A0524">
      <w:pPr>
        <w:rPr>
          <w:noProof/>
          <w:sz w:val="24"/>
          <w:szCs w:val="22"/>
        </w:rPr>
      </w:pPr>
      <w:r>
        <w:rPr>
          <w:noProof/>
          <w:sz w:val="24"/>
          <w:szCs w:val="22"/>
        </w:rPr>
        <w:t>Cette méthode fait appel à la requête sql de la class ReservationRepository</w:t>
      </w:r>
      <w:r w:rsidR="003F351C">
        <w:rPr>
          <w:noProof/>
          <w:sz w:val="24"/>
          <w:szCs w:val="22"/>
        </w:rPr>
        <w:t xml:space="preserve"> qui </w:t>
      </w:r>
      <w:r w:rsidR="003F351C" w:rsidRPr="003F351C">
        <w:rPr>
          <w:noProof/>
          <w:sz w:val="24"/>
          <w:szCs w:val="22"/>
        </w:rPr>
        <w:t xml:space="preserve">sélectionne tous les </w:t>
      </w:r>
      <w:r w:rsidR="003F351C">
        <w:rPr>
          <w:noProof/>
          <w:sz w:val="24"/>
          <w:szCs w:val="22"/>
        </w:rPr>
        <w:t xml:space="preserve">tuples </w:t>
      </w:r>
      <w:r w:rsidR="003F351C" w:rsidRPr="003F351C">
        <w:rPr>
          <w:noProof/>
          <w:sz w:val="24"/>
          <w:szCs w:val="22"/>
        </w:rPr>
        <w:t>de la table reservation où la date de départ est postérieure à la date spécifiée dans le paramètre dateArrivee et la date d'arrivée est antérieure à la date spécifiée dans le paramètre dateDepart.</w:t>
      </w:r>
    </w:p>
    <w:p w14:paraId="4AE63E19" w14:textId="7DE92F54" w:rsidR="000A0524" w:rsidRDefault="000A0524" w:rsidP="000A0524">
      <w:pPr>
        <w:rPr>
          <w:noProof/>
          <w:sz w:val="24"/>
          <w:szCs w:val="22"/>
        </w:rPr>
      </w:pPr>
    </w:p>
    <w:p w14:paraId="75C99915" w14:textId="5202A64D" w:rsidR="000A0524" w:rsidRDefault="000A0524" w:rsidP="000A0524">
      <w:pPr>
        <w:rPr>
          <w:noProof/>
          <w:sz w:val="24"/>
          <w:szCs w:val="22"/>
        </w:rPr>
      </w:pPr>
      <w:r>
        <w:rPr>
          <w:rFonts w:ascii="Courier New" w:eastAsiaTheme="minorHAnsi" w:hAnsi="Courier New" w:cs="Courier New"/>
          <w:color w:val="646464"/>
          <w:sz w:val="20"/>
          <w:szCs w:val="20"/>
          <w:shd w:val="clear" w:color="auto" w:fill="E8F2FE"/>
          <w:lang w:bidi="ar-SA"/>
        </w:rPr>
        <w:t>@</w:t>
      </w:r>
      <w:proofErr w:type="gramStart"/>
      <w:r>
        <w:rPr>
          <w:rFonts w:ascii="Courier New" w:eastAsiaTheme="minorHAnsi" w:hAnsi="Courier New" w:cs="Courier New"/>
          <w:color w:val="646464"/>
          <w:sz w:val="20"/>
          <w:szCs w:val="20"/>
          <w:shd w:val="clear" w:color="auto" w:fill="E8F2FE"/>
          <w:lang w:bidi="ar-SA"/>
        </w:rPr>
        <w:t>Query</w:t>
      </w:r>
      <w:r>
        <w:rPr>
          <w:rFonts w:ascii="Courier New" w:eastAsiaTheme="minorHAnsi" w:hAnsi="Courier New" w:cs="Courier New"/>
          <w:color w:val="000000"/>
          <w:sz w:val="20"/>
          <w:szCs w:val="20"/>
          <w:shd w:val="clear" w:color="auto" w:fill="E8F2FE"/>
          <w:lang w:bidi="ar-SA"/>
        </w:rPr>
        <w:t>(</w:t>
      </w:r>
      <w:proofErr w:type="gramEnd"/>
      <w:r>
        <w:rPr>
          <w:rFonts w:ascii="Courier New" w:eastAsiaTheme="minorHAnsi" w:hAnsi="Courier New" w:cs="Courier New"/>
          <w:color w:val="000000"/>
          <w:sz w:val="20"/>
          <w:szCs w:val="20"/>
          <w:shd w:val="clear" w:color="auto" w:fill="E8F2FE"/>
          <w:lang w:bidi="ar-SA"/>
        </w:rPr>
        <w:t xml:space="preserve">value= </w:t>
      </w:r>
      <w:r>
        <w:rPr>
          <w:rFonts w:ascii="Courier New" w:eastAsiaTheme="minorHAnsi" w:hAnsi="Courier New" w:cs="Courier New"/>
          <w:color w:val="2A00FF"/>
          <w:sz w:val="20"/>
          <w:szCs w:val="20"/>
          <w:shd w:val="clear" w:color="auto" w:fill="E8F2FE"/>
          <w:lang w:bidi="ar-SA"/>
        </w:rPr>
        <w:t xml:space="preserve">"SELECT * FROM </w:t>
      </w:r>
      <w:proofErr w:type="spellStart"/>
      <w:r>
        <w:rPr>
          <w:rFonts w:ascii="Courier New" w:eastAsiaTheme="minorHAnsi" w:hAnsi="Courier New" w:cs="Courier New"/>
          <w:color w:val="2A00FF"/>
          <w:sz w:val="20"/>
          <w:szCs w:val="20"/>
          <w:shd w:val="clear" w:color="auto" w:fill="E8F2FE"/>
          <w:lang w:bidi="ar-SA"/>
        </w:rPr>
        <w:t>reservation</w:t>
      </w:r>
      <w:proofErr w:type="spellEnd"/>
      <w:r>
        <w:rPr>
          <w:rFonts w:ascii="Courier New" w:eastAsiaTheme="minorHAnsi" w:hAnsi="Courier New" w:cs="Courier New"/>
          <w:color w:val="2A00FF"/>
          <w:sz w:val="20"/>
          <w:szCs w:val="20"/>
          <w:shd w:val="clear" w:color="auto" w:fill="E8F2FE"/>
          <w:lang w:bidi="ar-SA"/>
        </w:rPr>
        <w:t xml:space="preserve"> WHERE </w:t>
      </w:r>
      <w:proofErr w:type="spellStart"/>
      <w:r>
        <w:rPr>
          <w:rFonts w:ascii="Courier New" w:eastAsiaTheme="minorHAnsi" w:hAnsi="Courier New" w:cs="Courier New"/>
          <w:color w:val="2A00FF"/>
          <w:sz w:val="20"/>
          <w:szCs w:val="20"/>
          <w:shd w:val="clear" w:color="auto" w:fill="E8F2FE"/>
          <w:lang w:bidi="ar-SA"/>
        </w:rPr>
        <w:t>date_depart</w:t>
      </w:r>
      <w:proofErr w:type="spellEnd"/>
      <w:r>
        <w:rPr>
          <w:rFonts w:ascii="Courier New" w:eastAsiaTheme="minorHAnsi" w:hAnsi="Courier New" w:cs="Courier New"/>
          <w:color w:val="2A00FF"/>
          <w:sz w:val="20"/>
          <w:szCs w:val="20"/>
          <w:shd w:val="clear" w:color="auto" w:fill="E8F2FE"/>
          <w:lang w:bidi="ar-SA"/>
        </w:rPr>
        <w:t xml:space="preserve"> &gt; :</w:t>
      </w:r>
      <w:proofErr w:type="spellStart"/>
      <w:r>
        <w:rPr>
          <w:rFonts w:ascii="Courier New" w:eastAsiaTheme="minorHAnsi" w:hAnsi="Courier New" w:cs="Courier New"/>
          <w:color w:val="2A00FF"/>
          <w:sz w:val="20"/>
          <w:szCs w:val="20"/>
          <w:shd w:val="clear" w:color="auto" w:fill="E8F2FE"/>
          <w:lang w:bidi="ar-SA"/>
        </w:rPr>
        <w:t>dateArrivee</w:t>
      </w:r>
      <w:proofErr w:type="spellEnd"/>
      <w:r>
        <w:rPr>
          <w:rFonts w:ascii="Courier New" w:eastAsiaTheme="minorHAnsi" w:hAnsi="Courier New" w:cs="Courier New"/>
          <w:color w:val="2A00FF"/>
          <w:sz w:val="20"/>
          <w:szCs w:val="20"/>
          <w:shd w:val="clear" w:color="auto" w:fill="E8F2FE"/>
          <w:lang w:bidi="ar-SA"/>
        </w:rPr>
        <w:t xml:space="preserve"> AND </w:t>
      </w:r>
      <w:proofErr w:type="spellStart"/>
      <w:r>
        <w:rPr>
          <w:rFonts w:ascii="Courier New" w:eastAsiaTheme="minorHAnsi" w:hAnsi="Courier New" w:cs="Courier New"/>
          <w:color w:val="2A00FF"/>
          <w:sz w:val="20"/>
          <w:szCs w:val="20"/>
          <w:shd w:val="clear" w:color="auto" w:fill="E8F2FE"/>
          <w:lang w:bidi="ar-SA"/>
        </w:rPr>
        <w:t>date_arrivee</w:t>
      </w:r>
      <w:proofErr w:type="spellEnd"/>
      <w:r>
        <w:rPr>
          <w:rFonts w:ascii="Courier New" w:eastAsiaTheme="minorHAnsi" w:hAnsi="Courier New" w:cs="Courier New"/>
          <w:color w:val="2A00FF"/>
          <w:sz w:val="20"/>
          <w:szCs w:val="20"/>
          <w:shd w:val="clear" w:color="auto" w:fill="E8F2FE"/>
          <w:lang w:bidi="ar-SA"/>
        </w:rPr>
        <w:t xml:space="preserve"> &lt; :</w:t>
      </w:r>
      <w:proofErr w:type="spellStart"/>
      <w:r>
        <w:rPr>
          <w:rFonts w:ascii="Courier New" w:eastAsiaTheme="minorHAnsi" w:hAnsi="Courier New" w:cs="Courier New"/>
          <w:color w:val="2A00FF"/>
          <w:sz w:val="20"/>
          <w:szCs w:val="20"/>
          <w:shd w:val="clear" w:color="auto" w:fill="E8F2FE"/>
          <w:lang w:bidi="ar-SA"/>
        </w:rPr>
        <w:t>dateDepart</w:t>
      </w:r>
      <w:proofErr w:type="spellEnd"/>
      <w:r>
        <w:rPr>
          <w:rFonts w:ascii="Courier New" w:eastAsiaTheme="minorHAnsi" w:hAnsi="Courier New" w:cs="Courier New"/>
          <w:color w:val="2A00FF"/>
          <w:sz w:val="20"/>
          <w:szCs w:val="20"/>
          <w:shd w:val="clear" w:color="auto" w:fill="E8F2FE"/>
          <w:lang w:bidi="ar-SA"/>
        </w:rPr>
        <w:t>"</w:t>
      </w:r>
      <w:r>
        <w:rPr>
          <w:rFonts w:ascii="Courier New" w:eastAsiaTheme="minorHAnsi" w:hAnsi="Courier New" w:cs="Courier New"/>
          <w:color w:val="000000"/>
          <w:sz w:val="20"/>
          <w:szCs w:val="20"/>
          <w:shd w:val="clear" w:color="auto" w:fill="E8F2FE"/>
          <w:lang w:bidi="ar-SA"/>
        </w:rPr>
        <w:t xml:space="preserve">, </w:t>
      </w:r>
      <w:proofErr w:type="spellStart"/>
      <w:r>
        <w:rPr>
          <w:rFonts w:ascii="Courier New" w:eastAsiaTheme="minorHAnsi" w:hAnsi="Courier New" w:cs="Courier New"/>
          <w:color w:val="000000"/>
          <w:sz w:val="20"/>
          <w:szCs w:val="20"/>
          <w:shd w:val="clear" w:color="auto" w:fill="E8F2FE"/>
          <w:lang w:bidi="ar-SA"/>
        </w:rPr>
        <w:t>nativeQuery</w:t>
      </w:r>
      <w:proofErr w:type="spellEnd"/>
      <w:r>
        <w:rPr>
          <w:rFonts w:ascii="Courier New" w:eastAsiaTheme="minorHAnsi" w:hAnsi="Courier New" w:cs="Courier New"/>
          <w:color w:val="000000"/>
          <w:sz w:val="20"/>
          <w:szCs w:val="20"/>
          <w:shd w:val="clear" w:color="auto" w:fill="E8F2FE"/>
          <w:lang w:bidi="ar-SA"/>
        </w:rPr>
        <w:t>=</w:t>
      </w:r>
      <w:proofErr w:type="spellStart"/>
      <w:r>
        <w:rPr>
          <w:rFonts w:ascii="Courier New" w:eastAsiaTheme="minorHAnsi" w:hAnsi="Courier New" w:cs="Courier New"/>
          <w:b/>
          <w:bCs/>
          <w:color w:val="7F0055"/>
          <w:sz w:val="20"/>
          <w:szCs w:val="20"/>
          <w:shd w:val="clear" w:color="auto" w:fill="E8F2FE"/>
          <w:lang w:bidi="ar-SA"/>
        </w:rPr>
        <w:t>true</w:t>
      </w:r>
      <w:proofErr w:type="spellEnd"/>
      <w:r>
        <w:rPr>
          <w:rFonts w:ascii="Courier New" w:eastAsiaTheme="minorHAnsi" w:hAnsi="Courier New" w:cs="Courier New"/>
          <w:color w:val="000000"/>
          <w:sz w:val="20"/>
          <w:szCs w:val="20"/>
          <w:shd w:val="clear" w:color="auto" w:fill="E8F2FE"/>
          <w:lang w:bidi="ar-SA"/>
        </w:rPr>
        <w:t>)</w:t>
      </w:r>
    </w:p>
    <w:p w14:paraId="1AD607D6" w14:textId="77777777" w:rsidR="000A0524" w:rsidRDefault="000A0524" w:rsidP="000A0524">
      <w:pPr>
        <w:rPr>
          <w:noProof/>
          <w:sz w:val="24"/>
          <w:szCs w:val="22"/>
        </w:rPr>
      </w:pPr>
    </w:p>
    <w:p w14:paraId="142A5378" w14:textId="79D00E25" w:rsidR="000A0524" w:rsidRDefault="000A0524" w:rsidP="000A0524">
      <w:pPr>
        <w:rPr>
          <w:noProof/>
          <w:sz w:val="24"/>
          <w:szCs w:val="22"/>
        </w:rPr>
      </w:pPr>
      <w:r w:rsidRPr="000A0524">
        <w:rPr>
          <w:noProof/>
          <w:sz w:val="24"/>
          <w:szCs w:val="22"/>
        </w:rPr>
        <w:t>Cette méthode renvoie une liste vide si la réservation est possible, sinon elle renvoie une liste non vide.</w:t>
      </w:r>
    </w:p>
    <w:p w14:paraId="3DBBABFC" w14:textId="77777777" w:rsidR="000A0524" w:rsidRPr="000A0524" w:rsidRDefault="000A0524" w:rsidP="000A0524">
      <w:pPr>
        <w:rPr>
          <w:noProof/>
          <w:sz w:val="24"/>
          <w:szCs w:val="22"/>
        </w:rPr>
      </w:pPr>
    </w:p>
    <w:p w14:paraId="63F783D3" w14:textId="77777777" w:rsidR="003F351C" w:rsidRDefault="000A0524" w:rsidP="000A0524">
      <w:pPr>
        <w:rPr>
          <w:noProof/>
          <w:sz w:val="24"/>
          <w:szCs w:val="22"/>
        </w:rPr>
      </w:pPr>
      <w:r w:rsidRPr="000A0524">
        <w:rPr>
          <w:noProof/>
          <w:sz w:val="24"/>
          <w:szCs w:val="22"/>
        </w:rPr>
        <w:t xml:space="preserve">S'il est possible de faire une réservation, l'algorithme crée un nouvel objet Reservation en utilisant les dates de réservation spécifiées dans les paramètres reservation.getFirst("dateArrivee") et reservation.getFirst("dateDepart"), ainsi que le nombre de lits spécifié dans reservation.getFirst("nbLitsResa"). </w:t>
      </w:r>
    </w:p>
    <w:p w14:paraId="36D0D745" w14:textId="29891EA1" w:rsidR="000A0524" w:rsidRDefault="000A0524" w:rsidP="000A0524">
      <w:pPr>
        <w:rPr>
          <w:noProof/>
          <w:sz w:val="24"/>
          <w:szCs w:val="22"/>
        </w:rPr>
      </w:pPr>
      <w:r w:rsidRPr="000A0524">
        <w:rPr>
          <w:noProof/>
          <w:sz w:val="24"/>
          <w:szCs w:val="22"/>
        </w:rPr>
        <w:t>Il crée également un nouvel objet Client en utilisant les prénom et nom spécifiés dans les paramètres reservation.getFirst("prenomClient") et reservation.getFirst("nomClient").</w:t>
      </w:r>
    </w:p>
    <w:p w14:paraId="0C68CC53" w14:textId="77777777" w:rsidR="003F351C" w:rsidRPr="000A0524" w:rsidRDefault="003F351C" w:rsidP="000A0524">
      <w:pPr>
        <w:rPr>
          <w:noProof/>
          <w:sz w:val="24"/>
          <w:szCs w:val="22"/>
        </w:rPr>
      </w:pPr>
    </w:p>
    <w:p w14:paraId="01064206" w14:textId="77777777" w:rsidR="003F351C" w:rsidRDefault="000A0524" w:rsidP="000A0524">
      <w:pPr>
        <w:rPr>
          <w:noProof/>
          <w:sz w:val="24"/>
          <w:szCs w:val="22"/>
        </w:rPr>
      </w:pPr>
      <w:r w:rsidRPr="000A0524">
        <w:rPr>
          <w:noProof/>
          <w:sz w:val="24"/>
          <w:szCs w:val="22"/>
        </w:rPr>
        <w:t xml:space="preserve">Ensuite, l'algorithme vérifie si la carte bancaire spécifiée dans les paramètres reservation.getFirst("numeroCarte"), reservation.getFirst("cardDateExpiration") et reservation.getFirst("cryptogramme") est déjà associée à un client existant en utilisant la méthode carteBancaireService.findCarteBancaireByNumeroANDcryptogrammeANDdateExpiration. </w:t>
      </w:r>
    </w:p>
    <w:p w14:paraId="2BFE0076" w14:textId="1BA4B237" w:rsidR="003F351C" w:rsidRDefault="003F351C" w:rsidP="003F351C">
      <w:pPr>
        <w:ind w:firstLine="720"/>
        <w:rPr>
          <w:noProof/>
          <w:sz w:val="24"/>
          <w:szCs w:val="22"/>
        </w:rPr>
      </w:pPr>
    </w:p>
    <w:p w14:paraId="18559E28" w14:textId="7051DB1E" w:rsidR="003F351C" w:rsidRDefault="003F351C" w:rsidP="003F351C">
      <w:pPr>
        <w:ind w:firstLine="720"/>
        <w:rPr>
          <w:noProof/>
          <w:sz w:val="24"/>
          <w:szCs w:val="22"/>
        </w:rPr>
      </w:pPr>
      <w:r>
        <w:rPr>
          <w:noProof/>
          <w:sz w:val="24"/>
          <w:szCs w:val="22"/>
        </w:rPr>
        <w:t xml:space="preserve">Cette méthode fait appel à une requête sql de CarteBancaireRepository : </w:t>
      </w:r>
    </w:p>
    <w:p w14:paraId="0F500B1B" w14:textId="42812588" w:rsidR="003F351C" w:rsidRDefault="003F351C" w:rsidP="003F351C">
      <w:pPr>
        <w:ind w:left="2160"/>
        <w:rPr>
          <w:noProof/>
          <w:sz w:val="24"/>
          <w:szCs w:val="22"/>
        </w:rPr>
      </w:pPr>
      <w:r>
        <w:rPr>
          <w:rFonts w:ascii="Courier New" w:eastAsiaTheme="minorHAnsi" w:hAnsi="Courier New" w:cs="Courier New"/>
          <w:color w:val="646464"/>
          <w:sz w:val="20"/>
          <w:szCs w:val="20"/>
          <w:shd w:val="clear" w:color="auto" w:fill="E8F2FE"/>
          <w:lang w:bidi="ar-SA"/>
        </w:rPr>
        <w:t>@</w:t>
      </w:r>
      <w:proofErr w:type="gramStart"/>
      <w:r>
        <w:rPr>
          <w:rFonts w:ascii="Courier New" w:eastAsiaTheme="minorHAnsi" w:hAnsi="Courier New" w:cs="Courier New"/>
          <w:color w:val="646464"/>
          <w:sz w:val="20"/>
          <w:szCs w:val="20"/>
          <w:shd w:val="clear" w:color="auto" w:fill="E8F2FE"/>
          <w:lang w:bidi="ar-SA"/>
        </w:rPr>
        <w:t>Query</w:t>
      </w:r>
      <w:r>
        <w:rPr>
          <w:rFonts w:ascii="Courier New" w:eastAsiaTheme="minorHAnsi" w:hAnsi="Courier New" w:cs="Courier New"/>
          <w:color w:val="000000"/>
          <w:sz w:val="20"/>
          <w:szCs w:val="20"/>
          <w:shd w:val="clear" w:color="auto" w:fill="E8F2FE"/>
          <w:lang w:bidi="ar-SA"/>
        </w:rPr>
        <w:t>(</w:t>
      </w:r>
      <w:proofErr w:type="gramEnd"/>
      <w:r>
        <w:rPr>
          <w:rFonts w:ascii="Courier New" w:eastAsiaTheme="minorHAnsi" w:hAnsi="Courier New" w:cs="Courier New"/>
          <w:color w:val="000000"/>
          <w:sz w:val="20"/>
          <w:szCs w:val="20"/>
          <w:shd w:val="clear" w:color="auto" w:fill="E8F2FE"/>
          <w:lang w:bidi="ar-SA"/>
        </w:rPr>
        <w:t xml:space="preserve">value = </w:t>
      </w:r>
      <w:r>
        <w:rPr>
          <w:rFonts w:ascii="Courier New" w:eastAsiaTheme="minorHAnsi" w:hAnsi="Courier New" w:cs="Courier New"/>
          <w:color w:val="2A00FF"/>
          <w:sz w:val="20"/>
          <w:szCs w:val="20"/>
          <w:shd w:val="clear" w:color="auto" w:fill="E8F2FE"/>
          <w:lang w:bidi="ar-SA"/>
        </w:rPr>
        <w:t xml:space="preserve">"SELECT * FROM </w:t>
      </w:r>
      <w:proofErr w:type="spellStart"/>
      <w:r>
        <w:rPr>
          <w:rFonts w:ascii="Courier New" w:eastAsiaTheme="minorHAnsi" w:hAnsi="Courier New" w:cs="Courier New"/>
          <w:color w:val="2A00FF"/>
          <w:sz w:val="20"/>
          <w:szCs w:val="20"/>
          <w:shd w:val="clear" w:color="auto" w:fill="E8F2FE"/>
          <w:lang w:bidi="ar-SA"/>
        </w:rPr>
        <w:t>cartebancaire</w:t>
      </w:r>
      <w:proofErr w:type="spellEnd"/>
      <w:r>
        <w:rPr>
          <w:rFonts w:ascii="Courier New" w:eastAsiaTheme="minorHAnsi" w:hAnsi="Courier New" w:cs="Courier New"/>
          <w:color w:val="2A00FF"/>
          <w:sz w:val="20"/>
          <w:szCs w:val="20"/>
          <w:shd w:val="clear" w:color="auto" w:fill="E8F2FE"/>
          <w:lang w:bidi="ar-SA"/>
        </w:rPr>
        <w:t xml:space="preserve"> WHERE </w:t>
      </w:r>
      <w:proofErr w:type="spellStart"/>
      <w:r>
        <w:rPr>
          <w:rFonts w:ascii="Courier New" w:eastAsiaTheme="minorHAnsi" w:hAnsi="Courier New" w:cs="Courier New"/>
          <w:color w:val="2A00FF"/>
          <w:sz w:val="20"/>
          <w:szCs w:val="20"/>
          <w:shd w:val="clear" w:color="auto" w:fill="E8F2FE"/>
          <w:lang w:bidi="ar-SA"/>
        </w:rPr>
        <w:t>numero_carte</w:t>
      </w:r>
      <w:proofErr w:type="spellEnd"/>
      <w:r>
        <w:rPr>
          <w:rFonts w:ascii="Courier New" w:eastAsiaTheme="minorHAnsi" w:hAnsi="Courier New" w:cs="Courier New"/>
          <w:color w:val="2A00FF"/>
          <w:sz w:val="20"/>
          <w:szCs w:val="20"/>
          <w:shd w:val="clear" w:color="auto" w:fill="E8F2FE"/>
          <w:lang w:bidi="ar-SA"/>
        </w:rPr>
        <w:t xml:space="preserve"> = :</w:t>
      </w:r>
      <w:proofErr w:type="spellStart"/>
      <w:r>
        <w:rPr>
          <w:rFonts w:ascii="Courier New" w:eastAsiaTheme="minorHAnsi" w:hAnsi="Courier New" w:cs="Courier New"/>
          <w:color w:val="2A00FF"/>
          <w:sz w:val="20"/>
          <w:szCs w:val="20"/>
          <w:shd w:val="clear" w:color="auto" w:fill="E8F2FE"/>
          <w:lang w:bidi="ar-SA"/>
        </w:rPr>
        <w:t>numeroCarte</w:t>
      </w:r>
      <w:proofErr w:type="spellEnd"/>
      <w:r>
        <w:rPr>
          <w:rFonts w:ascii="Courier New" w:eastAsiaTheme="minorHAnsi" w:hAnsi="Courier New" w:cs="Courier New"/>
          <w:color w:val="2A00FF"/>
          <w:sz w:val="20"/>
          <w:szCs w:val="20"/>
          <w:shd w:val="clear" w:color="auto" w:fill="E8F2FE"/>
          <w:lang w:bidi="ar-SA"/>
        </w:rPr>
        <w:t xml:space="preserve"> AND </w:t>
      </w:r>
      <w:proofErr w:type="spellStart"/>
      <w:r>
        <w:rPr>
          <w:rFonts w:ascii="Courier New" w:eastAsiaTheme="minorHAnsi" w:hAnsi="Courier New" w:cs="Courier New"/>
          <w:color w:val="2A00FF"/>
          <w:sz w:val="20"/>
          <w:szCs w:val="20"/>
          <w:shd w:val="clear" w:color="auto" w:fill="E8F2FE"/>
          <w:lang w:bidi="ar-SA"/>
        </w:rPr>
        <w:t>date_expiration</w:t>
      </w:r>
      <w:proofErr w:type="spellEnd"/>
      <w:r>
        <w:rPr>
          <w:rFonts w:ascii="Courier New" w:eastAsiaTheme="minorHAnsi" w:hAnsi="Courier New" w:cs="Courier New"/>
          <w:color w:val="2A00FF"/>
          <w:sz w:val="20"/>
          <w:szCs w:val="20"/>
          <w:shd w:val="clear" w:color="auto" w:fill="E8F2FE"/>
          <w:lang w:bidi="ar-SA"/>
        </w:rPr>
        <w:t>= :</w:t>
      </w:r>
      <w:proofErr w:type="spellStart"/>
      <w:r>
        <w:rPr>
          <w:rFonts w:ascii="Courier New" w:eastAsiaTheme="minorHAnsi" w:hAnsi="Courier New" w:cs="Courier New"/>
          <w:color w:val="2A00FF"/>
          <w:sz w:val="20"/>
          <w:szCs w:val="20"/>
          <w:shd w:val="clear" w:color="auto" w:fill="E8F2FE"/>
          <w:lang w:bidi="ar-SA"/>
        </w:rPr>
        <w:t>dateExpiration</w:t>
      </w:r>
      <w:proofErr w:type="spellEnd"/>
      <w:r>
        <w:rPr>
          <w:rFonts w:ascii="Courier New" w:eastAsiaTheme="minorHAnsi" w:hAnsi="Courier New" w:cs="Courier New"/>
          <w:color w:val="2A00FF"/>
          <w:sz w:val="20"/>
          <w:szCs w:val="20"/>
          <w:shd w:val="clear" w:color="auto" w:fill="E8F2FE"/>
          <w:lang w:bidi="ar-SA"/>
        </w:rPr>
        <w:t xml:space="preserve"> AND cryptogramme = :cryptogramme"</w:t>
      </w:r>
      <w:r>
        <w:rPr>
          <w:rFonts w:ascii="Courier New" w:eastAsiaTheme="minorHAnsi" w:hAnsi="Courier New" w:cs="Courier New"/>
          <w:color w:val="000000"/>
          <w:sz w:val="20"/>
          <w:szCs w:val="20"/>
          <w:shd w:val="clear" w:color="auto" w:fill="E8F2FE"/>
          <w:lang w:bidi="ar-SA"/>
        </w:rPr>
        <w:t xml:space="preserve">, </w:t>
      </w:r>
      <w:proofErr w:type="spellStart"/>
      <w:r>
        <w:rPr>
          <w:rFonts w:ascii="Courier New" w:eastAsiaTheme="minorHAnsi" w:hAnsi="Courier New" w:cs="Courier New"/>
          <w:color w:val="000000"/>
          <w:sz w:val="20"/>
          <w:szCs w:val="20"/>
          <w:shd w:val="clear" w:color="auto" w:fill="E8F2FE"/>
          <w:lang w:bidi="ar-SA"/>
        </w:rPr>
        <w:t>nativeQuery</w:t>
      </w:r>
      <w:proofErr w:type="spellEnd"/>
      <w:r>
        <w:rPr>
          <w:rFonts w:ascii="Courier New" w:eastAsiaTheme="minorHAnsi" w:hAnsi="Courier New" w:cs="Courier New"/>
          <w:color w:val="000000"/>
          <w:sz w:val="20"/>
          <w:szCs w:val="20"/>
          <w:shd w:val="clear" w:color="auto" w:fill="E8F2FE"/>
          <w:lang w:bidi="ar-SA"/>
        </w:rPr>
        <w:t xml:space="preserve"> = </w:t>
      </w:r>
      <w:proofErr w:type="spellStart"/>
      <w:r>
        <w:rPr>
          <w:rFonts w:ascii="Courier New" w:eastAsiaTheme="minorHAnsi" w:hAnsi="Courier New" w:cs="Courier New"/>
          <w:b/>
          <w:bCs/>
          <w:color w:val="7F0055"/>
          <w:sz w:val="20"/>
          <w:szCs w:val="20"/>
          <w:shd w:val="clear" w:color="auto" w:fill="E8F2FE"/>
          <w:lang w:bidi="ar-SA"/>
        </w:rPr>
        <w:t>true</w:t>
      </w:r>
      <w:proofErr w:type="spellEnd"/>
      <w:r>
        <w:rPr>
          <w:rFonts w:ascii="Courier New" w:eastAsiaTheme="minorHAnsi" w:hAnsi="Courier New" w:cs="Courier New"/>
          <w:color w:val="000000"/>
          <w:sz w:val="20"/>
          <w:szCs w:val="20"/>
          <w:shd w:val="clear" w:color="auto" w:fill="E8F2FE"/>
          <w:lang w:bidi="ar-SA"/>
        </w:rPr>
        <w:t>)</w:t>
      </w:r>
    </w:p>
    <w:p w14:paraId="6A2763FE" w14:textId="77777777" w:rsidR="00E1247A" w:rsidRPr="000A0524" w:rsidRDefault="00E1247A" w:rsidP="00E1247A">
      <w:pPr>
        <w:rPr>
          <w:noProof/>
          <w:sz w:val="40"/>
          <w:szCs w:val="36"/>
        </w:rPr>
        <w:sectPr w:rsidR="00E1247A" w:rsidRPr="000A0524" w:rsidSect="0097129F">
          <w:pgSz w:w="11906" w:h="16838" w:code="9"/>
          <w:pgMar w:top="1440" w:right="734" w:bottom="288" w:left="720" w:header="720" w:footer="720" w:gutter="0"/>
          <w:cols w:space="720"/>
          <w:docGrid w:linePitch="245"/>
        </w:sectPr>
      </w:pPr>
    </w:p>
    <w:p w14:paraId="0433E70A" w14:textId="77777777" w:rsidR="00E1247A" w:rsidRPr="005E38E2" w:rsidRDefault="00E1247A" w:rsidP="00E1247A">
      <w:pPr>
        <w:rPr>
          <w:noProof/>
          <w:sz w:val="22"/>
          <w:szCs w:val="14"/>
        </w:rPr>
      </w:pPr>
      <w:r w:rsidRPr="005E38E2">
        <w:rPr>
          <w:noProof/>
          <w:sz w:val="22"/>
          <w:szCs w:val="14"/>
          <w:lang w:bidi="fr-FR"/>
        </w:rPr>
        <w:lastRenderedPageBreak/>
        <mc:AlternateContent>
          <mc:Choice Requires="wpg">
            <w:drawing>
              <wp:anchor distT="0" distB="0" distL="114300" distR="114300" simplePos="0" relativeHeight="251673600" behindDoc="1" locked="1" layoutInCell="1" allowOverlap="1" wp14:anchorId="49C73CE6" wp14:editId="7B7826AE">
                <wp:simplePos x="0" y="0"/>
                <wp:positionH relativeFrom="page">
                  <wp:posOffset>-114300</wp:posOffset>
                </wp:positionH>
                <wp:positionV relativeFrom="paragraph">
                  <wp:posOffset>-914400</wp:posOffset>
                </wp:positionV>
                <wp:extent cx="7589520" cy="10671810"/>
                <wp:effectExtent l="0" t="0" r="0" b="0"/>
                <wp:wrapNone/>
                <wp:docPr id="38" name="Group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0" y="0"/>
                          <a:chExt cx="11955" cy="15841"/>
                        </a:xfrm>
                      </wpg:grpSpPr>
                      <wpg:grpSp>
                        <wpg:cNvPr id="39" name="Groupe 59"/>
                        <wpg:cNvGrpSpPr>
                          <a:grpSpLocks/>
                        </wpg:cNvGrpSpPr>
                        <wpg:grpSpPr bwMode="auto">
                          <a:xfrm>
                            <a:off x="6586" y="0"/>
                            <a:ext cx="5369" cy="2980"/>
                            <a:chOff x="6586" y="0"/>
                            <a:chExt cx="5369" cy="2980"/>
                          </a:xfrm>
                        </wpg:grpSpPr>
                        <wps:wsp>
                          <wps:cNvPr id="40" name="Forme automatiqu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orme libre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orme libre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orme libre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orme libre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orme libre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e 66"/>
                        <wpg:cNvGrpSpPr>
                          <a:grpSpLocks/>
                        </wpg:cNvGrpSpPr>
                        <wpg:grpSpPr bwMode="auto">
                          <a:xfrm>
                            <a:off x="0" y="12290"/>
                            <a:ext cx="3551" cy="3551"/>
                            <a:chOff x="0" y="12290"/>
                            <a:chExt cx="3551" cy="3551"/>
                          </a:xfrm>
                        </wpg:grpSpPr>
                        <wps:wsp>
                          <wps:cNvPr id="48" name="Forme libre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orme libre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orme libre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orme libre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FAFA6A" id="Groupe 38" o:spid="_x0000_s1026" alt="&quot;&quot;" style="position:absolute;margin-left:-9pt;margin-top:-1in;width:597.6pt;height:840.3pt;z-index:-251642880;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">
                <v:group id="Groupe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orme automatiqu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" path="m1786,591l1194,,,,1188,1188,1786,591m3577,2383l2980,1786r-597,597l2980,2980r597,-597e" fillcolor="#7f7f7f [1612]" stroked="f">
                    <v:path arrowok="t" o:connecttype="custom" o:connectlocs="1786,591;1194,0;0,0;1188,1188;1786,591;3577,2383;2980,1786;2383,2383;2980,2980;3577,2383" o:connectangles="0,0,0,0,0,0,0,0,0,0"/>
                  </v:shape>
                  <v:shape id="Forme libre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" path="m597,l,598,1195,1792r597,-597l597,xe" fillcolor="#e4e4e4 [3214]" stroked="f">
                    <v:path arrowok="t" o:connecttype="custom" o:connectlocs="597,1188;0,1786;1195,2980;1792,2383;597,1188" o:connectangles="0,0,0,0,0"/>
                  </v:shape>
                  <v:shape id="Forme libre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" path="m1183,l,,591,591,1183,xe" fillcolor="#7f7f7f [1612]" stroked="f">
                    <v:path arrowok="t" o:connecttype="custom" o:connectlocs="1183,0;0,0;591,591;1183,0" o:connectangles="0,0,0,0"/>
                  </v:shape>
                  <v:shape id="Forme libre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" path="m598,l,597,1195,1792r597,-597l598,xe" fillcolor="black [3213]" stroked="f">
                    <v:path arrowok="t" o:connecttype="custom" o:connectlocs="598,591;0,1188;1195,2383;1792,1786;598,591" o:connectangles="0,0,0,0,0"/>
                  </v:shape>
                  <v:shape id="Forme libre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" path="m,l1195,1195,,xe" fillcolor="#f15d35" stroked="f">
                    <v:path arrowok="t" o:connecttype="custom" o:connectlocs="0,591;1195,1786;0,591" o:connectangles="0,0,0"/>
                  </v:shape>
                  <v:shape id="Forme libre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e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orme libre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" path="m,l,1194,1192,2386r597,-597l,xe" fillcolor="#7f7f7f [1612]" stroked="f">
                    <v:path arrowok="t" o:connecttype="custom" o:connectlocs="0,12290;0,13484;1192,14676;1789,14079;0,12290" o:connectangles="0,0,0,0,0"/>
                  </v:shape>
                  <v:shape id="Forme libre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" path="m,l,1161r1161,l,xe" fillcolor="black [3213]" stroked="f">
                    <v:path arrowok="t" o:connecttype="custom" o:connectlocs="0,14679;0,15840;1161,15840;0,14679" o:connectangles="0,0,0,0"/>
                  </v:shape>
                  <v:shape id="Forme libre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" path="m,l1164,1165,,xe" fillcolor="#f15d35" stroked="f">
                    <v:path arrowok="t" o:connecttype="custom" o:connectlocs="0,14675;1164,15840;0,14675" o:connectangles="0,0,0"/>
                  </v:shape>
                  <v:shape id="Forme libre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" path="m1165,l,1164r2329,l1165,xe" fillcolor="#e4e4e4 [3214]" stroked="f">
                    <v:path arrowok="t" o:connecttype="custom" o:connectlocs="1165,14676;0,15840;2329,15840;1165,14676" o:connectangles="0,0,0,0"/>
                  </v:shape>
                </v:group>
                <w10:wrap anchorx="page"/>
                <w10:anchorlock/>
              </v:group>
            </w:pict>
          </mc:Fallback>
        </mc:AlternateContent>
      </w:r>
    </w:p>
    <w:tbl>
      <w:tblPr>
        <w:tblW w:w="2258" w:type="pct"/>
        <w:tblLayout w:type="fixed"/>
        <w:tblCellMar>
          <w:left w:w="14" w:type="dxa"/>
          <w:right w:w="115" w:type="dxa"/>
        </w:tblCellMar>
        <w:tblLook w:val="0600" w:firstRow="0" w:lastRow="0" w:firstColumn="0" w:lastColumn="0" w:noHBand="1" w:noVBand="1"/>
      </w:tblPr>
      <w:tblGrid>
        <w:gridCol w:w="804"/>
        <w:gridCol w:w="469"/>
        <w:gridCol w:w="806"/>
        <w:gridCol w:w="467"/>
        <w:gridCol w:w="806"/>
        <w:gridCol w:w="1368"/>
      </w:tblGrid>
      <w:tr w:rsidR="00E1247A" w:rsidRPr="005E38E2" w14:paraId="4B197269" w14:textId="77777777" w:rsidTr="001D204B">
        <w:trPr>
          <w:trHeight w:val="740"/>
        </w:trPr>
        <w:tc>
          <w:tcPr>
            <w:tcW w:w="851" w:type="pct"/>
            <w:shd w:val="clear" w:color="auto" w:fill="000000" w:themeFill="text1"/>
          </w:tcPr>
          <w:p w14:paraId="563313FE" w14:textId="77777777" w:rsidR="00E1247A" w:rsidRPr="005E38E2" w:rsidRDefault="00E1247A" w:rsidP="001D204B">
            <w:pPr>
              <w:spacing w:line="240" w:lineRule="auto"/>
              <w:rPr>
                <w:noProof/>
                <w:sz w:val="6"/>
                <w:szCs w:val="6"/>
              </w:rPr>
            </w:pPr>
          </w:p>
        </w:tc>
        <w:tc>
          <w:tcPr>
            <w:tcW w:w="497" w:type="pct"/>
            <w:shd w:val="clear" w:color="auto" w:fill="000000" w:themeFill="text1"/>
          </w:tcPr>
          <w:p w14:paraId="0092DB4F" w14:textId="77777777" w:rsidR="00E1247A" w:rsidRPr="005E38E2" w:rsidRDefault="00E1247A" w:rsidP="001D204B">
            <w:pPr>
              <w:rPr>
                <w:noProof/>
                <w:sz w:val="6"/>
                <w:szCs w:val="6"/>
              </w:rPr>
            </w:pPr>
          </w:p>
        </w:tc>
        <w:tc>
          <w:tcPr>
            <w:tcW w:w="854" w:type="pct"/>
            <w:shd w:val="clear" w:color="auto" w:fill="000000" w:themeFill="text1"/>
          </w:tcPr>
          <w:p w14:paraId="1CF4059F" w14:textId="77777777" w:rsidR="00E1247A" w:rsidRPr="005E38E2" w:rsidRDefault="00E1247A" w:rsidP="001D204B">
            <w:pPr>
              <w:rPr>
                <w:noProof/>
                <w:sz w:val="6"/>
                <w:szCs w:val="6"/>
              </w:rPr>
            </w:pPr>
          </w:p>
        </w:tc>
        <w:tc>
          <w:tcPr>
            <w:tcW w:w="495" w:type="pct"/>
            <w:shd w:val="clear" w:color="auto" w:fill="000000" w:themeFill="text1"/>
          </w:tcPr>
          <w:p w14:paraId="588866C6" w14:textId="77777777" w:rsidR="00E1247A" w:rsidRPr="005E38E2" w:rsidRDefault="00E1247A" w:rsidP="001D204B">
            <w:pPr>
              <w:rPr>
                <w:noProof/>
                <w:sz w:val="6"/>
                <w:szCs w:val="6"/>
              </w:rPr>
            </w:pPr>
          </w:p>
        </w:tc>
        <w:tc>
          <w:tcPr>
            <w:tcW w:w="854" w:type="pct"/>
            <w:shd w:val="clear" w:color="auto" w:fill="000000" w:themeFill="text1"/>
          </w:tcPr>
          <w:p w14:paraId="03DBA040" w14:textId="77777777" w:rsidR="00E1247A" w:rsidRPr="005E38E2" w:rsidRDefault="00E1247A" w:rsidP="001D204B">
            <w:pPr>
              <w:rPr>
                <w:noProof/>
                <w:sz w:val="6"/>
                <w:szCs w:val="6"/>
              </w:rPr>
            </w:pPr>
          </w:p>
        </w:tc>
        <w:tc>
          <w:tcPr>
            <w:tcW w:w="1450" w:type="pct"/>
            <w:shd w:val="clear" w:color="auto" w:fill="000000" w:themeFill="text1"/>
          </w:tcPr>
          <w:p w14:paraId="1B9F58AC" w14:textId="77777777" w:rsidR="00E1247A" w:rsidRPr="005E38E2" w:rsidRDefault="00E1247A" w:rsidP="001D204B">
            <w:pPr>
              <w:rPr>
                <w:noProof/>
                <w:sz w:val="6"/>
                <w:szCs w:val="6"/>
              </w:rPr>
            </w:pPr>
          </w:p>
        </w:tc>
      </w:tr>
    </w:tbl>
    <w:p w14:paraId="2A46FB44" w14:textId="77777777" w:rsidR="00E1247A" w:rsidRDefault="00E1247A" w:rsidP="00E1247A">
      <w:pPr>
        <w:rPr>
          <w:noProof/>
        </w:rPr>
      </w:pPr>
    </w:p>
    <w:p w14:paraId="31733E3E" w14:textId="77777777" w:rsidR="00E1247A" w:rsidRDefault="00E1247A" w:rsidP="00E1247A">
      <w:pPr>
        <w:rPr>
          <w:noProof/>
          <w:sz w:val="24"/>
          <w:szCs w:val="22"/>
        </w:rPr>
      </w:pPr>
    </w:p>
    <w:p w14:paraId="67675B50" w14:textId="77777777" w:rsidR="00E1247A" w:rsidRDefault="00E1247A" w:rsidP="00E1247A">
      <w:pPr>
        <w:rPr>
          <w:noProof/>
          <w:sz w:val="24"/>
          <w:szCs w:val="22"/>
        </w:rPr>
      </w:pPr>
      <w:r>
        <w:rPr>
          <w:noProof/>
          <w:sz w:val="24"/>
          <w:szCs w:val="22"/>
        </w:rPr>
        <w:t>Cas 1 :</w:t>
      </w:r>
    </w:p>
    <w:p w14:paraId="0326F0EC" w14:textId="77777777" w:rsidR="00E1247A" w:rsidRDefault="00E1247A" w:rsidP="00E1247A">
      <w:pPr>
        <w:rPr>
          <w:noProof/>
          <w:sz w:val="24"/>
          <w:szCs w:val="22"/>
        </w:rPr>
      </w:pPr>
      <w:r w:rsidRPr="000A0524">
        <w:rPr>
          <w:noProof/>
          <w:sz w:val="24"/>
          <w:szCs w:val="22"/>
        </w:rPr>
        <w:t xml:space="preserve">Si la carte bancaire n'est pas trouvée, un nouvel objet CarteBancaire est créé en utilisant les détails de la carte bancaire spécifiés dans les paramètres, et est associé au client nouvellement créé. </w:t>
      </w:r>
    </w:p>
    <w:p w14:paraId="07F52D95" w14:textId="77777777" w:rsidR="00E1247A" w:rsidRDefault="00E1247A" w:rsidP="00E1247A">
      <w:pPr>
        <w:rPr>
          <w:noProof/>
          <w:sz w:val="24"/>
          <w:szCs w:val="22"/>
        </w:rPr>
      </w:pPr>
      <w:r w:rsidRPr="000A0524">
        <w:rPr>
          <w:noProof/>
          <w:sz w:val="24"/>
          <w:szCs w:val="22"/>
        </w:rPr>
        <w:t>La carte bancaire est enregistrée dans la base de données en utilisant la méthode carteBancaireService.createCarteBancaire.</w:t>
      </w:r>
    </w:p>
    <w:p w14:paraId="63E2682C" w14:textId="77777777" w:rsidR="00E1247A" w:rsidRDefault="00E1247A" w:rsidP="00E1247A">
      <w:pPr>
        <w:rPr>
          <w:noProof/>
          <w:sz w:val="24"/>
          <w:szCs w:val="22"/>
        </w:rPr>
      </w:pPr>
    </w:p>
    <w:p w14:paraId="7FC355E9" w14:textId="77777777" w:rsidR="00E1247A" w:rsidRDefault="00E1247A" w:rsidP="00E1247A">
      <w:pPr>
        <w:rPr>
          <w:noProof/>
          <w:sz w:val="24"/>
          <w:szCs w:val="22"/>
        </w:rPr>
      </w:pPr>
      <w:r>
        <w:rPr>
          <w:noProof/>
          <w:sz w:val="24"/>
          <w:szCs w:val="22"/>
        </w:rPr>
        <w:t>Cas 2 :</w:t>
      </w:r>
    </w:p>
    <w:p w14:paraId="03C3B8D2" w14:textId="77777777" w:rsidR="00E1247A" w:rsidRDefault="00E1247A" w:rsidP="00E1247A">
      <w:pPr>
        <w:rPr>
          <w:noProof/>
          <w:sz w:val="24"/>
          <w:szCs w:val="22"/>
        </w:rPr>
      </w:pPr>
      <w:r w:rsidRPr="000A0524">
        <w:rPr>
          <w:noProof/>
          <w:sz w:val="24"/>
          <w:szCs w:val="22"/>
        </w:rPr>
        <w:t>Si la carte bancaire est déjà associée à un client existant, alors le client nouvellement créé est associé à cette carte bancaire existante et est enregistré dans la base de données en utilisant la méthode clientService.createClient.</w:t>
      </w:r>
    </w:p>
    <w:p w14:paraId="0695F66E" w14:textId="77777777" w:rsidR="00E1247A" w:rsidRPr="000A0524" w:rsidRDefault="00E1247A" w:rsidP="00E1247A">
      <w:pPr>
        <w:rPr>
          <w:noProof/>
          <w:sz w:val="24"/>
          <w:szCs w:val="22"/>
        </w:rPr>
      </w:pPr>
    </w:p>
    <w:p w14:paraId="421B9EE5" w14:textId="77777777" w:rsidR="00E1247A" w:rsidRDefault="00E1247A" w:rsidP="00E1247A">
      <w:pPr>
        <w:rPr>
          <w:noProof/>
          <w:sz w:val="24"/>
          <w:szCs w:val="22"/>
        </w:rPr>
      </w:pPr>
      <w:r w:rsidRPr="000A0524">
        <w:rPr>
          <w:noProof/>
          <w:sz w:val="24"/>
          <w:szCs w:val="22"/>
        </w:rPr>
        <w:t>Ensuite, la réservation nouvellement créée est associée au client nouvellement créé ou existant et à la chambre spécifiée dans le paramètre reservation.getFirst("identifiantOffre"), qui est obtenue en utilisant la méthode chambreService.findChambreById. La réservation est enregistrée dans la base de données en utilisant la méthode reservationService.createReservation.</w:t>
      </w:r>
    </w:p>
    <w:p w14:paraId="38AB953A" w14:textId="77777777" w:rsidR="00E1247A" w:rsidRDefault="00E1247A" w:rsidP="00E1247A">
      <w:pPr>
        <w:rPr>
          <w:noProof/>
          <w:sz w:val="24"/>
          <w:szCs w:val="22"/>
        </w:rPr>
      </w:pPr>
    </w:p>
    <w:p w14:paraId="2988AA56" w14:textId="77777777" w:rsidR="00E1247A" w:rsidRDefault="00E1247A" w:rsidP="00E1247A">
      <w:pPr>
        <w:rPr>
          <w:noProof/>
          <w:sz w:val="24"/>
          <w:szCs w:val="22"/>
        </w:rPr>
      </w:pPr>
      <w:r>
        <w:rPr>
          <w:noProof/>
          <w:sz w:val="24"/>
          <w:szCs w:val="22"/>
        </w:rPr>
        <w:t xml:space="preserve">Puis on retourne une string qui renvoie soit les détails de la réservation soit une erreur si une réservation était déjà faite pour ces dates là. </w:t>
      </w:r>
    </w:p>
    <w:p w14:paraId="7AFB7E07" w14:textId="77777777" w:rsidR="00E1247A" w:rsidRPr="000A0524" w:rsidRDefault="00E1247A" w:rsidP="00E1247A">
      <w:pPr>
        <w:rPr>
          <w:noProof/>
          <w:sz w:val="24"/>
          <w:szCs w:val="22"/>
        </w:rPr>
      </w:pPr>
    </w:p>
    <w:p w14:paraId="74C0D4B3" w14:textId="14C646FA" w:rsidR="00E1247A" w:rsidRDefault="00E1247A" w:rsidP="003F351C">
      <w:pPr>
        <w:rPr>
          <w:noProof/>
          <w:sz w:val="24"/>
          <w:szCs w:val="22"/>
        </w:rPr>
      </w:pPr>
    </w:p>
    <w:p w14:paraId="159D97ED" w14:textId="59DA0DED" w:rsidR="00711D15" w:rsidRDefault="00711D15" w:rsidP="003F351C">
      <w:pPr>
        <w:rPr>
          <w:noProof/>
          <w:sz w:val="24"/>
          <w:szCs w:val="22"/>
        </w:rPr>
      </w:pPr>
    </w:p>
    <w:p w14:paraId="1D552B18" w14:textId="67630412" w:rsidR="00711D15" w:rsidRDefault="00711D15" w:rsidP="003F351C">
      <w:pPr>
        <w:rPr>
          <w:noProof/>
          <w:sz w:val="24"/>
          <w:szCs w:val="22"/>
        </w:rPr>
      </w:pPr>
    </w:p>
    <w:p w14:paraId="5CA003E6" w14:textId="01C274D6" w:rsidR="00711D15" w:rsidRDefault="00711D15" w:rsidP="003F351C">
      <w:pPr>
        <w:rPr>
          <w:noProof/>
          <w:sz w:val="24"/>
          <w:szCs w:val="22"/>
        </w:rPr>
      </w:pPr>
    </w:p>
    <w:p w14:paraId="1C08E6E6" w14:textId="1C8EBF08" w:rsidR="00711D15" w:rsidRDefault="00711D15" w:rsidP="003F351C">
      <w:pPr>
        <w:rPr>
          <w:noProof/>
          <w:sz w:val="24"/>
          <w:szCs w:val="22"/>
        </w:rPr>
      </w:pPr>
    </w:p>
    <w:p w14:paraId="2B43463D" w14:textId="4EEA4BB4" w:rsidR="00711D15" w:rsidRDefault="00711D15" w:rsidP="003F351C">
      <w:pPr>
        <w:rPr>
          <w:noProof/>
          <w:sz w:val="24"/>
          <w:szCs w:val="22"/>
        </w:rPr>
      </w:pPr>
    </w:p>
    <w:p w14:paraId="0D67256A" w14:textId="491311FF" w:rsidR="00711D15" w:rsidRDefault="00711D15" w:rsidP="003F351C">
      <w:pPr>
        <w:rPr>
          <w:noProof/>
          <w:sz w:val="24"/>
          <w:szCs w:val="22"/>
        </w:rPr>
      </w:pPr>
    </w:p>
    <w:p w14:paraId="7BA65034" w14:textId="365FE2A9" w:rsidR="00711D15" w:rsidRDefault="00711D15" w:rsidP="003F351C">
      <w:pPr>
        <w:rPr>
          <w:noProof/>
          <w:sz w:val="24"/>
          <w:szCs w:val="22"/>
        </w:rPr>
      </w:pPr>
    </w:p>
    <w:p w14:paraId="17874C55" w14:textId="3C8811AD" w:rsidR="00711D15" w:rsidRDefault="00711D15" w:rsidP="003F351C">
      <w:pPr>
        <w:rPr>
          <w:noProof/>
          <w:sz w:val="24"/>
          <w:szCs w:val="22"/>
        </w:rPr>
      </w:pPr>
    </w:p>
    <w:p w14:paraId="4B1AE78C" w14:textId="6231CD8F" w:rsidR="00711D15" w:rsidRDefault="00711D15" w:rsidP="003F351C">
      <w:pPr>
        <w:rPr>
          <w:noProof/>
          <w:sz w:val="24"/>
          <w:szCs w:val="22"/>
        </w:rPr>
      </w:pPr>
    </w:p>
    <w:p w14:paraId="2BA7CFC7" w14:textId="5FDABD30" w:rsidR="00711D15" w:rsidRDefault="00711D15" w:rsidP="003F351C">
      <w:pPr>
        <w:rPr>
          <w:noProof/>
          <w:sz w:val="24"/>
          <w:szCs w:val="22"/>
        </w:rPr>
      </w:pPr>
    </w:p>
    <w:p w14:paraId="6598C79B" w14:textId="77777777" w:rsidR="00711D15" w:rsidRDefault="00711D15" w:rsidP="003F351C">
      <w:pPr>
        <w:rPr>
          <w:noProof/>
          <w:sz w:val="24"/>
          <w:szCs w:val="22"/>
        </w:rPr>
      </w:pPr>
    </w:p>
    <w:p w14:paraId="145F947A" w14:textId="77777777" w:rsidR="00E1247A" w:rsidRDefault="00E1247A" w:rsidP="003F351C">
      <w:pPr>
        <w:rPr>
          <w:noProof/>
          <w:sz w:val="24"/>
          <w:szCs w:val="22"/>
        </w:rPr>
      </w:pPr>
    </w:p>
    <w:p w14:paraId="0E0B7819" w14:textId="77777777" w:rsidR="00E1247A" w:rsidRDefault="00E1247A" w:rsidP="003F351C">
      <w:pPr>
        <w:rPr>
          <w:noProof/>
          <w:sz w:val="24"/>
          <w:szCs w:val="22"/>
        </w:rPr>
      </w:pPr>
    </w:p>
    <w:p w14:paraId="6E2772E8" w14:textId="77777777" w:rsidR="00E1247A" w:rsidRDefault="00E1247A" w:rsidP="003F351C">
      <w:pPr>
        <w:rPr>
          <w:noProof/>
          <w:sz w:val="24"/>
          <w:szCs w:val="22"/>
        </w:rPr>
      </w:pPr>
    </w:p>
    <w:p w14:paraId="3A0ADB85" w14:textId="77777777" w:rsidR="00E1247A" w:rsidRDefault="00E1247A" w:rsidP="003F351C">
      <w:pPr>
        <w:rPr>
          <w:noProof/>
          <w:sz w:val="24"/>
          <w:szCs w:val="22"/>
        </w:rPr>
      </w:pPr>
    </w:p>
    <w:p w14:paraId="4DCC779E" w14:textId="77777777" w:rsidR="00E1247A" w:rsidRDefault="00E1247A" w:rsidP="003F351C">
      <w:pPr>
        <w:rPr>
          <w:noProof/>
          <w:sz w:val="24"/>
          <w:szCs w:val="22"/>
        </w:rPr>
      </w:pPr>
    </w:p>
    <w:p w14:paraId="37841BEB" w14:textId="77777777" w:rsidR="00E1247A" w:rsidRDefault="00E1247A" w:rsidP="003F351C">
      <w:pPr>
        <w:rPr>
          <w:noProof/>
          <w:sz w:val="24"/>
          <w:szCs w:val="22"/>
        </w:rPr>
      </w:pPr>
    </w:p>
    <w:tbl>
      <w:tblPr>
        <w:tblW w:w="5362" w:type="pct"/>
        <w:tblLayout w:type="fixed"/>
        <w:tblCellMar>
          <w:left w:w="14" w:type="dxa"/>
          <w:right w:w="115" w:type="dxa"/>
        </w:tblCellMar>
        <w:tblLook w:val="0600" w:firstRow="0" w:lastRow="0" w:firstColumn="0" w:lastColumn="0" w:noHBand="1" w:noVBand="1"/>
      </w:tblPr>
      <w:tblGrid>
        <w:gridCol w:w="1901"/>
        <w:gridCol w:w="1112"/>
        <w:gridCol w:w="1912"/>
        <w:gridCol w:w="1112"/>
        <w:gridCol w:w="5172"/>
      </w:tblGrid>
      <w:tr w:rsidR="00B65C6E" w:rsidRPr="005E38E2" w14:paraId="09CD2960" w14:textId="77777777" w:rsidTr="001D204B">
        <w:trPr>
          <w:trHeight w:val="1014"/>
        </w:trPr>
        <w:tc>
          <w:tcPr>
            <w:tcW w:w="848" w:type="pct"/>
            <w:shd w:val="clear" w:color="auto" w:fill="000000" w:themeFill="text1"/>
          </w:tcPr>
          <w:p w14:paraId="58675F8E" w14:textId="77777777" w:rsidR="00B65C6E" w:rsidRPr="005E38E2" w:rsidRDefault="00B65C6E" w:rsidP="001D204B">
            <w:pPr>
              <w:spacing w:line="240" w:lineRule="auto"/>
              <w:rPr>
                <w:noProof/>
                <w:sz w:val="6"/>
                <w:szCs w:val="6"/>
              </w:rPr>
            </w:pPr>
            <w:r w:rsidRPr="005E38E2">
              <w:rPr>
                <w:noProof/>
                <w:sz w:val="22"/>
                <w:szCs w:val="14"/>
                <w:lang w:bidi="fr-FR"/>
              </w:rPr>
              <w:lastRenderedPageBreak/>
              <mc:AlternateContent>
                <mc:Choice Requires="wpg">
                  <w:drawing>
                    <wp:anchor distT="0" distB="0" distL="114300" distR="114300" simplePos="0" relativeHeight="251675648" behindDoc="1" locked="1" layoutInCell="1" allowOverlap="1" wp14:anchorId="35A0CDBB" wp14:editId="75015A0B">
                      <wp:simplePos x="0" y="0"/>
                      <wp:positionH relativeFrom="page">
                        <wp:posOffset>-114300</wp:posOffset>
                      </wp:positionH>
                      <wp:positionV relativeFrom="paragraph">
                        <wp:posOffset>-914400</wp:posOffset>
                      </wp:positionV>
                      <wp:extent cx="7589520" cy="10671810"/>
                      <wp:effectExtent l="0" t="0" r="0" b="0"/>
                      <wp:wrapNone/>
                      <wp:docPr id="52" name="Groupe 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53" name="Groupe 46"/>
                              <wpg:cNvGrpSpPr>
                                <a:grpSpLocks/>
                              </wpg:cNvGrpSpPr>
                              <wpg:grpSpPr bwMode="auto">
                                <a:xfrm>
                                  <a:off x="6569" y="0"/>
                                  <a:ext cx="5369" cy="2980"/>
                                  <a:chOff x="6586" y="0"/>
                                  <a:chExt cx="5369" cy="2980"/>
                                </a:xfrm>
                              </wpg:grpSpPr>
                              <wps:wsp>
                                <wps:cNvPr id="54"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6" name="Groupe 53"/>
                              <wpg:cNvGrpSpPr>
                                <a:grpSpLocks/>
                              </wpg:cNvGrpSpPr>
                              <wpg:grpSpPr bwMode="auto">
                                <a:xfrm>
                                  <a:off x="-15" y="12290"/>
                                  <a:ext cx="3551" cy="3551"/>
                                  <a:chOff x="0" y="12290"/>
                                  <a:chExt cx="3551" cy="3551"/>
                                </a:xfrm>
                              </wpg:grpSpPr>
                              <wps:wsp>
                                <wps:cNvPr id="87"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D9F44B7" id="Groupe 52" o:spid="_x0000_s1026" alt="&quot;&quot;" style="position:absolute;margin-left:-9pt;margin-top:-1in;width:597.6pt;height:840.3pt;z-index:-251640832;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" path="m597,l,598,1195,1792r597,-597l597,xe" fillcolor="#e06742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" path="m1183,l,,591,591,1183,xe" fillcolor="#4495a2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" path="m598,l,597,1195,1792r597,-597l598,xe" fillcolor="#aa5881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" path="m1194,l,1195,1194,2389,2389,1195,1194,xe" fillcolor="#e06742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" path="m,l,1194,1192,2386r597,-597l,xe" fillcolor="#4495a2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" path="m,l,1161r1161,l,xe" fillcolor="#aa5881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" path="m1165,l,1164r2329,l1165,xe" fillcolor="#e06742 [3208]" stroked="f">
                          <v:path arrowok="t" o:connecttype="custom" o:connectlocs="1165,14676;0,15840;2329,15840;1165,14676" o:connectangles="0,0,0,0"/>
                        </v:shape>
                      </v:group>
                      <w10:wrap anchorx="page"/>
                      <w10:anchorlock/>
                    </v:group>
                  </w:pict>
                </mc:Fallback>
              </mc:AlternateContent>
            </w:r>
          </w:p>
        </w:tc>
        <w:tc>
          <w:tcPr>
            <w:tcW w:w="496" w:type="pct"/>
            <w:shd w:val="clear" w:color="auto" w:fill="000000" w:themeFill="text1"/>
          </w:tcPr>
          <w:p w14:paraId="10C99D76" w14:textId="77777777" w:rsidR="00B65C6E" w:rsidRPr="005E38E2" w:rsidRDefault="00B65C6E" w:rsidP="001D204B">
            <w:pPr>
              <w:rPr>
                <w:noProof/>
                <w:sz w:val="6"/>
                <w:szCs w:val="6"/>
              </w:rPr>
            </w:pPr>
          </w:p>
        </w:tc>
        <w:tc>
          <w:tcPr>
            <w:tcW w:w="853" w:type="pct"/>
            <w:shd w:val="clear" w:color="auto" w:fill="000000" w:themeFill="text1"/>
          </w:tcPr>
          <w:p w14:paraId="21AA674D" w14:textId="77777777" w:rsidR="00B65C6E" w:rsidRPr="005E38E2" w:rsidRDefault="00B65C6E" w:rsidP="001D204B">
            <w:pPr>
              <w:rPr>
                <w:noProof/>
                <w:sz w:val="6"/>
                <w:szCs w:val="6"/>
              </w:rPr>
            </w:pPr>
          </w:p>
        </w:tc>
        <w:tc>
          <w:tcPr>
            <w:tcW w:w="496" w:type="pct"/>
          </w:tcPr>
          <w:p w14:paraId="2149A7A0" w14:textId="77777777" w:rsidR="00B65C6E" w:rsidRPr="005E38E2" w:rsidRDefault="00B65C6E" w:rsidP="001D204B">
            <w:pPr>
              <w:rPr>
                <w:noProof/>
                <w:sz w:val="6"/>
                <w:szCs w:val="6"/>
              </w:rPr>
            </w:pPr>
          </w:p>
        </w:tc>
        <w:tc>
          <w:tcPr>
            <w:tcW w:w="2307" w:type="pct"/>
          </w:tcPr>
          <w:p w14:paraId="21B076E0" w14:textId="77777777" w:rsidR="00B65C6E" w:rsidRPr="005E38E2" w:rsidRDefault="00B65C6E" w:rsidP="001D204B">
            <w:pPr>
              <w:pStyle w:val="Plagededates"/>
              <w:rPr>
                <w:noProof/>
                <w:sz w:val="6"/>
                <w:szCs w:val="6"/>
              </w:rPr>
            </w:pPr>
          </w:p>
        </w:tc>
      </w:tr>
    </w:tbl>
    <w:p w14:paraId="1EB8EB9E" w14:textId="77777777" w:rsidR="00B65C6E" w:rsidRDefault="00B65C6E" w:rsidP="00B65C6E">
      <w:pPr>
        <w:rPr>
          <w:noProof/>
        </w:rPr>
      </w:pPr>
    </w:p>
    <w:p w14:paraId="3733D887" w14:textId="77777777" w:rsidR="00B65C6E" w:rsidRDefault="00B65C6E" w:rsidP="00B65C6E">
      <w:pPr>
        <w:rPr>
          <w:noProof/>
        </w:rPr>
      </w:pPr>
    </w:p>
    <w:p w14:paraId="5B067B7F" w14:textId="74E2BD27" w:rsidR="00B65C6E" w:rsidRDefault="00B65C6E" w:rsidP="00B65C6E">
      <w:pPr>
        <w:rPr>
          <w:noProof/>
          <w:sz w:val="28"/>
          <w:szCs w:val="24"/>
        </w:rPr>
      </w:pPr>
      <w:r>
        <w:rPr>
          <w:noProof/>
          <w:sz w:val="28"/>
          <w:szCs w:val="24"/>
        </w:rPr>
        <w:t xml:space="preserve">QUESTION </w:t>
      </w:r>
      <w:r>
        <w:rPr>
          <w:noProof/>
          <w:sz w:val="28"/>
          <w:szCs w:val="24"/>
        </w:rPr>
        <w:t>2</w:t>
      </w:r>
      <w:r>
        <w:rPr>
          <w:noProof/>
          <w:sz w:val="28"/>
          <w:szCs w:val="24"/>
        </w:rPr>
        <w:t xml:space="preserve"> : </w:t>
      </w:r>
      <w:r>
        <w:rPr>
          <w:noProof/>
          <w:sz w:val="28"/>
          <w:szCs w:val="24"/>
        </w:rPr>
        <w:t>CONVERSION ET INTÉGRATION D’IMAGE</w:t>
      </w:r>
      <w:r>
        <w:rPr>
          <w:noProof/>
          <w:sz w:val="28"/>
          <w:szCs w:val="24"/>
        </w:rPr>
        <w:t xml:space="preserve"> </w:t>
      </w:r>
    </w:p>
    <w:p w14:paraId="4B70F187" w14:textId="77777777" w:rsidR="00FD725A" w:rsidRDefault="00FD725A" w:rsidP="00B65C6E">
      <w:pPr>
        <w:rPr>
          <w:noProof/>
          <w:sz w:val="28"/>
          <w:szCs w:val="24"/>
        </w:rPr>
      </w:pPr>
    </w:p>
    <w:p w14:paraId="65C29901" w14:textId="77777777" w:rsidR="00FD725A" w:rsidRDefault="00FD725A" w:rsidP="00B65C6E">
      <w:pPr>
        <w:rPr>
          <w:noProof/>
          <w:sz w:val="24"/>
          <w:szCs w:val="22"/>
        </w:rPr>
      </w:pPr>
      <w:r>
        <w:rPr>
          <w:noProof/>
          <w:sz w:val="24"/>
          <w:szCs w:val="22"/>
        </w:rPr>
        <w:t xml:space="preserve">Pour que le client puisse recevoir une image de la chambre j’ai implémentée et modifiée ma solution la méthode réalisé pour le projet SOAP avec Christophe Houbron. Cela consiste à récupérer le path de la photo côté serveur et de la transformer en List de ByteCode. </w:t>
      </w:r>
    </w:p>
    <w:p w14:paraId="32DD1F64" w14:textId="529697ED" w:rsidR="00FD725A" w:rsidRDefault="00FD725A" w:rsidP="00B65C6E">
      <w:pPr>
        <w:rPr>
          <w:noProof/>
          <w:sz w:val="24"/>
          <w:szCs w:val="22"/>
        </w:rPr>
      </w:pPr>
      <w:r>
        <w:rPr>
          <w:noProof/>
          <w:sz w:val="24"/>
          <w:szCs w:val="22"/>
        </w:rPr>
        <w:t xml:space="preserve">De ce fait et partant du postulat qu’il ne faut pas enregistrer des jpegs dans une base de données pour une question de vitesse d’exécution j’ai décidé d’intégrer seulement dans les chambres le chemin d’accès (path) comme ceci : </w:t>
      </w:r>
    </w:p>
    <w:p w14:paraId="764F35F0" w14:textId="57D52608" w:rsidR="0029773B" w:rsidRDefault="0029773B" w:rsidP="00B65C6E">
      <w:pPr>
        <w:rPr>
          <w:noProof/>
          <w:sz w:val="24"/>
          <w:szCs w:val="22"/>
        </w:rPr>
      </w:pPr>
    </w:p>
    <w:p w14:paraId="2720E5D6" w14:textId="31C8DD98" w:rsidR="0029773B" w:rsidRDefault="0029773B" w:rsidP="00B65C6E">
      <w:pPr>
        <w:rPr>
          <w:noProof/>
          <w:sz w:val="24"/>
          <w:szCs w:val="22"/>
        </w:rPr>
      </w:pPr>
      <w:r w:rsidRPr="0029773B">
        <w:rPr>
          <w:noProof/>
          <w:sz w:val="24"/>
          <w:szCs w:val="22"/>
        </w:rPr>
        <w:drawing>
          <wp:inline distT="0" distB="0" distL="0" distR="0" wp14:anchorId="01E9CFC3" wp14:editId="6BC36DB7">
            <wp:extent cx="6637020" cy="11512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7020" cy="1151255"/>
                    </a:xfrm>
                    <a:prstGeom prst="rect">
                      <a:avLst/>
                    </a:prstGeom>
                  </pic:spPr>
                </pic:pic>
              </a:graphicData>
            </a:graphic>
          </wp:inline>
        </w:drawing>
      </w:r>
    </w:p>
    <w:p w14:paraId="622D2990" w14:textId="4354F892" w:rsidR="00FD725A" w:rsidRDefault="00FD725A" w:rsidP="00B65C6E">
      <w:pPr>
        <w:rPr>
          <w:noProof/>
          <w:sz w:val="24"/>
          <w:szCs w:val="22"/>
        </w:rPr>
      </w:pPr>
    </w:p>
    <w:p w14:paraId="2DD0D2E1" w14:textId="65E05FA1" w:rsidR="0029773B" w:rsidRDefault="0029773B" w:rsidP="00B65C6E">
      <w:pPr>
        <w:rPr>
          <w:noProof/>
          <w:sz w:val="24"/>
          <w:szCs w:val="22"/>
        </w:rPr>
      </w:pPr>
      <w:r>
        <w:rPr>
          <w:noProof/>
          <w:sz w:val="24"/>
          <w:szCs w:val="22"/>
        </w:rPr>
        <w:t xml:space="preserve">Ensuite pendant l’exécution de mon algorithme de consultation je peux convertir les paths en ByteCode pour transferable en XML il me suffit simplement de créer un attribut byteCode et une méthode de conversion du path dans ma classe Offre : </w:t>
      </w:r>
    </w:p>
    <w:p w14:paraId="0CCBF1A9"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proofErr w:type="gramStart"/>
      <w:r>
        <w:rPr>
          <w:rFonts w:ascii="Courier New" w:eastAsiaTheme="minorHAnsi" w:hAnsi="Courier New" w:cs="Courier New"/>
          <w:b/>
          <w:bCs/>
          <w:color w:val="7F0055"/>
          <w:sz w:val="20"/>
          <w:szCs w:val="20"/>
          <w:lang w:bidi="ar-SA"/>
        </w:rPr>
        <w:t>public</w:t>
      </w:r>
      <w:proofErr w:type="gramEnd"/>
      <w:r>
        <w:rPr>
          <w:rFonts w:ascii="Courier New" w:eastAsiaTheme="minorHAnsi" w:hAnsi="Courier New" w:cs="Courier New"/>
          <w:color w:val="000000"/>
          <w:sz w:val="20"/>
          <w:szCs w:val="20"/>
          <w:lang w:bidi="ar-SA"/>
        </w:rPr>
        <w:t xml:space="preserve"> </w:t>
      </w:r>
      <w:r>
        <w:rPr>
          <w:rFonts w:ascii="Courier New" w:eastAsiaTheme="minorHAnsi" w:hAnsi="Courier New" w:cs="Courier New"/>
          <w:b/>
          <w:bCs/>
          <w:color w:val="7F0055"/>
          <w:sz w:val="20"/>
          <w:szCs w:val="20"/>
          <w:lang w:bidi="ar-SA"/>
        </w:rPr>
        <w:t>class</w:t>
      </w:r>
      <w:r>
        <w:rPr>
          <w:rFonts w:ascii="Courier New" w:eastAsiaTheme="minorHAnsi" w:hAnsi="Courier New" w:cs="Courier New"/>
          <w:color w:val="000000"/>
          <w:sz w:val="20"/>
          <w:szCs w:val="20"/>
          <w:lang w:bidi="ar-SA"/>
        </w:rPr>
        <w:t xml:space="preserve"> Offre </w:t>
      </w:r>
      <w:proofErr w:type="spellStart"/>
      <w:r>
        <w:rPr>
          <w:rFonts w:ascii="Courier New" w:eastAsiaTheme="minorHAnsi" w:hAnsi="Courier New" w:cs="Courier New"/>
          <w:b/>
          <w:bCs/>
          <w:color w:val="7F0055"/>
          <w:sz w:val="20"/>
          <w:szCs w:val="20"/>
          <w:lang w:bidi="ar-SA"/>
        </w:rPr>
        <w:t>extends</w:t>
      </w:r>
      <w:proofErr w:type="spellEnd"/>
      <w:r>
        <w:rPr>
          <w:rFonts w:ascii="Courier New" w:eastAsiaTheme="minorHAnsi" w:hAnsi="Courier New" w:cs="Courier New"/>
          <w:color w:val="000000"/>
          <w:sz w:val="20"/>
          <w:szCs w:val="20"/>
          <w:lang w:bidi="ar-SA"/>
        </w:rPr>
        <w:t xml:space="preserve"> Chambre {</w:t>
      </w:r>
    </w:p>
    <w:p w14:paraId="07029C57"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p>
    <w:p w14:paraId="550C26E1" w14:textId="57963218"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3F7F5F"/>
          <w:sz w:val="20"/>
          <w:szCs w:val="20"/>
          <w:lang w:bidi="ar-SA"/>
        </w:rPr>
        <w:t>//</w:t>
      </w:r>
      <w:r>
        <w:rPr>
          <w:rFonts w:ascii="Courier New" w:eastAsiaTheme="minorHAnsi" w:hAnsi="Courier New" w:cs="Courier New"/>
          <w:color w:val="3F7F5F"/>
          <w:sz w:val="20"/>
          <w:szCs w:val="20"/>
          <w:u w:val="single"/>
          <w:lang w:bidi="ar-SA"/>
        </w:rPr>
        <w:t>Attributs</w:t>
      </w:r>
    </w:p>
    <w:p w14:paraId="380CB98E" w14:textId="053A57E2"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auto"/>
          <w:sz w:val="20"/>
          <w:szCs w:val="20"/>
          <w:lang w:bidi="ar-SA"/>
        </w:rPr>
        <w:tab/>
        <w:t>….</w:t>
      </w:r>
    </w:p>
    <w:p w14:paraId="3220F37F" w14:textId="2A4A19EC"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proofErr w:type="spellStart"/>
      <w:proofErr w:type="gramStart"/>
      <w:r>
        <w:rPr>
          <w:rFonts w:ascii="Courier New" w:eastAsiaTheme="minorHAnsi" w:hAnsi="Courier New" w:cs="Courier New"/>
          <w:b/>
          <w:bCs/>
          <w:color w:val="7F0055"/>
          <w:sz w:val="20"/>
          <w:szCs w:val="20"/>
          <w:lang w:bidi="ar-SA"/>
        </w:rPr>
        <w:t>private</w:t>
      </w:r>
      <w:proofErr w:type="spellEnd"/>
      <w:proofErr w:type="gramEnd"/>
      <w:r>
        <w:rPr>
          <w:rFonts w:ascii="Courier New" w:eastAsiaTheme="minorHAnsi" w:hAnsi="Courier New" w:cs="Courier New"/>
          <w:color w:val="000000"/>
          <w:sz w:val="20"/>
          <w:szCs w:val="20"/>
          <w:lang w:bidi="ar-SA"/>
        </w:rPr>
        <w:t xml:space="preserve"> </w:t>
      </w:r>
      <w:r>
        <w:rPr>
          <w:rFonts w:ascii="Courier New" w:eastAsiaTheme="minorHAnsi" w:hAnsi="Courier New" w:cs="Courier New"/>
          <w:b/>
          <w:bCs/>
          <w:color w:val="7F0055"/>
          <w:sz w:val="20"/>
          <w:szCs w:val="20"/>
          <w:lang w:bidi="ar-SA"/>
        </w:rPr>
        <w:t>byte</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C0"/>
          <w:sz w:val="20"/>
          <w:szCs w:val="20"/>
          <w:lang w:bidi="ar-SA"/>
        </w:rPr>
        <w:t>picOfChamber</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000000"/>
          <w:sz w:val="20"/>
          <w:szCs w:val="20"/>
          <w:lang w:bidi="ar-SA"/>
        </w:rPr>
        <w:tab/>
      </w:r>
    </w:p>
    <w:p w14:paraId="352A308B"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p>
    <w:p w14:paraId="2E95236E"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3F7F5F"/>
          <w:sz w:val="20"/>
          <w:szCs w:val="20"/>
          <w:lang w:bidi="ar-SA"/>
        </w:rPr>
        <w:t>//</w:t>
      </w:r>
      <w:r>
        <w:rPr>
          <w:rFonts w:ascii="Courier New" w:eastAsiaTheme="minorHAnsi" w:hAnsi="Courier New" w:cs="Courier New"/>
          <w:color w:val="3F7F5F"/>
          <w:sz w:val="20"/>
          <w:szCs w:val="20"/>
          <w:u w:val="single"/>
          <w:lang w:bidi="ar-SA"/>
        </w:rPr>
        <w:t>Constructeur</w:t>
      </w:r>
      <w:r>
        <w:rPr>
          <w:rFonts w:ascii="Courier New" w:eastAsiaTheme="minorHAnsi" w:hAnsi="Courier New" w:cs="Courier New"/>
          <w:color w:val="3F7F5F"/>
          <w:sz w:val="20"/>
          <w:szCs w:val="20"/>
          <w:lang w:bidi="ar-SA"/>
        </w:rPr>
        <w:t xml:space="preserve"> </w:t>
      </w:r>
    </w:p>
    <w:p w14:paraId="2A7D121F"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b/>
          <w:bCs/>
          <w:color w:val="7F0055"/>
          <w:sz w:val="20"/>
          <w:szCs w:val="20"/>
          <w:lang w:bidi="ar-SA"/>
        </w:rPr>
        <w:t>public</w:t>
      </w:r>
      <w:proofErr w:type="gramEnd"/>
      <w:r>
        <w:rPr>
          <w:rFonts w:ascii="Courier New" w:eastAsiaTheme="minorHAnsi" w:hAnsi="Courier New" w:cs="Courier New"/>
          <w:color w:val="000000"/>
          <w:sz w:val="20"/>
          <w:szCs w:val="20"/>
          <w:lang w:bidi="ar-SA"/>
        </w:rPr>
        <w:t xml:space="preserve"> Offre(</w:t>
      </w:r>
      <w:proofErr w:type="spellStart"/>
      <w:r>
        <w:rPr>
          <w:rFonts w:ascii="Courier New" w:eastAsiaTheme="minorHAnsi" w:hAnsi="Courier New" w:cs="Courier New"/>
          <w:b/>
          <w:bCs/>
          <w:color w:val="7F0055"/>
          <w:sz w:val="20"/>
          <w:szCs w:val="20"/>
          <w:lang w:bidi="ar-SA"/>
        </w:rPr>
        <w:t>float</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6A3E3E"/>
          <w:sz w:val="20"/>
          <w:szCs w:val="20"/>
          <w:lang w:bidi="ar-SA"/>
        </w:rPr>
        <w:t>coeffPromotion</w:t>
      </w:r>
      <w:proofErr w:type="spellEnd"/>
      <w:r>
        <w:rPr>
          <w:rFonts w:ascii="Courier New" w:eastAsiaTheme="minorHAnsi" w:hAnsi="Courier New" w:cs="Courier New"/>
          <w:color w:val="000000"/>
          <w:sz w:val="20"/>
          <w:szCs w:val="20"/>
          <w:lang w:bidi="ar-SA"/>
        </w:rPr>
        <w:t xml:space="preserve">, Chambre </w:t>
      </w:r>
      <w:proofErr w:type="spellStart"/>
      <w:r>
        <w:rPr>
          <w:rFonts w:ascii="Courier New" w:eastAsiaTheme="minorHAnsi" w:hAnsi="Courier New" w:cs="Courier New"/>
          <w:color w:val="6A3E3E"/>
          <w:sz w:val="20"/>
          <w:szCs w:val="20"/>
          <w:lang w:bidi="ar-SA"/>
        </w:rPr>
        <w:t>chambre</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b/>
          <w:bCs/>
          <w:color w:val="7F0055"/>
          <w:sz w:val="20"/>
          <w:szCs w:val="20"/>
          <w:lang w:bidi="ar-SA"/>
        </w:rPr>
        <w:t>throws</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IOException</w:t>
      </w:r>
      <w:proofErr w:type="spellEnd"/>
      <w:r>
        <w:rPr>
          <w:rFonts w:ascii="Courier New" w:eastAsiaTheme="minorHAnsi" w:hAnsi="Courier New" w:cs="Courier New"/>
          <w:color w:val="000000"/>
          <w:sz w:val="20"/>
          <w:szCs w:val="20"/>
          <w:lang w:bidi="ar-SA"/>
        </w:rPr>
        <w:t xml:space="preserve"> {</w:t>
      </w:r>
    </w:p>
    <w:p w14:paraId="1B2CFCF7" w14:textId="46545613"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b/>
          <w:bCs/>
          <w:color w:val="7F0055"/>
          <w:sz w:val="20"/>
          <w:szCs w:val="20"/>
          <w:lang w:bidi="ar-SA"/>
        </w:rPr>
        <w:t>super</w:t>
      </w:r>
      <w:proofErr w:type="gramEnd"/>
      <w:r>
        <w:rPr>
          <w:rFonts w:ascii="Courier New" w:eastAsiaTheme="minorHAnsi" w:hAnsi="Courier New" w:cs="Courier New"/>
          <w:color w:val="000000"/>
          <w:sz w:val="20"/>
          <w:szCs w:val="20"/>
          <w:lang w:bidi="ar-SA"/>
        </w:rPr>
        <w:t>(</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w:t>
      </w:r>
    </w:p>
    <w:p w14:paraId="568B468B" w14:textId="31884FB2"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w:t>
      </w:r>
    </w:p>
    <w:p w14:paraId="381E2567"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color w:val="000000"/>
          <w:sz w:val="20"/>
          <w:szCs w:val="20"/>
          <w:lang w:bidi="ar-SA"/>
        </w:rPr>
        <w:t>setPicOfChamberByPathPicture</w:t>
      </w:r>
      <w:proofErr w:type="gramEnd"/>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chambre</w:t>
      </w:r>
      <w:r>
        <w:rPr>
          <w:rFonts w:ascii="Courier New" w:eastAsiaTheme="minorHAnsi" w:hAnsi="Courier New" w:cs="Courier New"/>
          <w:color w:val="000000"/>
          <w:sz w:val="20"/>
          <w:szCs w:val="20"/>
          <w:lang w:bidi="ar-SA"/>
        </w:rPr>
        <w:t>.getPicOfChamberByPathPicture());</w:t>
      </w:r>
    </w:p>
    <w:p w14:paraId="6BC17EF9" w14:textId="78D3C810" w:rsidR="0029773B" w:rsidRDefault="0029773B" w:rsidP="0029773B">
      <w:pPr>
        <w:rPr>
          <w:rFonts w:ascii="Courier New" w:eastAsiaTheme="minorHAnsi" w:hAnsi="Courier New" w:cs="Courier New"/>
          <w:color w:val="000000"/>
          <w:sz w:val="20"/>
          <w:szCs w:val="20"/>
          <w:lang w:bidi="ar-SA"/>
        </w:rPr>
      </w:pPr>
      <w:r>
        <w:rPr>
          <w:rFonts w:ascii="Courier New" w:eastAsiaTheme="minorHAnsi" w:hAnsi="Courier New" w:cs="Courier New"/>
          <w:color w:val="000000"/>
          <w:sz w:val="20"/>
          <w:szCs w:val="20"/>
          <w:lang w:bidi="ar-SA"/>
        </w:rPr>
        <w:tab/>
        <w:t>}</w:t>
      </w:r>
    </w:p>
    <w:p w14:paraId="7119EA40" w14:textId="43BCEAB4"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3F7F5F"/>
          <w:sz w:val="20"/>
          <w:szCs w:val="20"/>
          <w:lang w:bidi="ar-SA"/>
        </w:rPr>
        <w:t>//</w:t>
      </w:r>
      <w:r>
        <w:rPr>
          <w:rFonts w:ascii="Courier New" w:eastAsiaTheme="minorHAnsi" w:hAnsi="Courier New" w:cs="Courier New"/>
          <w:color w:val="3F7F5F"/>
          <w:sz w:val="20"/>
          <w:szCs w:val="20"/>
          <w:u w:val="single"/>
          <w:lang w:bidi="ar-SA"/>
        </w:rPr>
        <w:t>Méthodes</w:t>
      </w:r>
    </w:p>
    <w:p w14:paraId="0A3C9735"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b/>
          <w:bCs/>
          <w:color w:val="7F0055"/>
          <w:sz w:val="20"/>
          <w:szCs w:val="20"/>
          <w:lang w:bidi="ar-SA"/>
        </w:rPr>
        <w:t>public</w:t>
      </w:r>
      <w:proofErr w:type="gram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b/>
          <w:bCs/>
          <w:color w:val="7F0055"/>
          <w:sz w:val="20"/>
          <w:szCs w:val="20"/>
          <w:lang w:bidi="ar-SA"/>
        </w:rPr>
        <w:t>void</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setPicOfChamberByPathPicture</w:t>
      </w:r>
      <w:proofErr w:type="spellEnd"/>
      <w:r>
        <w:rPr>
          <w:rFonts w:ascii="Courier New" w:eastAsiaTheme="minorHAnsi" w:hAnsi="Courier New" w:cs="Courier New"/>
          <w:color w:val="000000"/>
          <w:sz w:val="20"/>
          <w:szCs w:val="20"/>
          <w:lang w:bidi="ar-SA"/>
        </w:rPr>
        <w:t xml:space="preserve">(String </w:t>
      </w:r>
      <w:proofErr w:type="spellStart"/>
      <w:r>
        <w:rPr>
          <w:rFonts w:ascii="Courier New" w:eastAsiaTheme="minorHAnsi" w:hAnsi="Courier New" w:cs="Courier New"/>
          <w:color w:val="6A3E3E"/>
          <w:sz w:val="20"/>
          <w:szCs w:val="20"/>
          <w:lang w:bidi="ar-SA"/>
        </w:rPr>
        <w:t>pathPicure</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b/>
          <w:bCs/>
          <w:color w:val="7F0055"/>
          <w:sz w:val="20"/>
          <w:szCs w:val="20"/>
          <w:lang w:bidi="ar-SA"/>
        </w:rPr>
        <w:t>throws</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IOException</w:t>
      </w:r>
      <w:proofErr w:type="spellEnd"/>
      <w:r>
        <w:rPr>
          <w:rFonts w:ascii="Courier New" w:eastAsiaTheme="minorHAnsi" w:hAnsi="Courier New" w:cs="Courier New"/>
          <w:color w:val="000000"/>
          <w:sz w:val="20"/>
          <w:szCs w:val="20"/>
          <w:lang w:bidi="ar-SA"/>
        </w:rPr>
        <w:t xml:space="preserve"> {</w:t>
      </w:r>
    </w:p>
    <w:p w14:paraId="51818CC4"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File </w:t>
      </w:r>
      <w:r>
        <w:rPr>
          <w:rFonts w:ascii="Courier New" w:eastAsiaTheme="minorHAnsi" w:hAnsi="Courier New" w:cs="Courier New"/>
          <w:color w:val="6A3E3E"/>
          <w:sz w:val="20"/>
          <w:szCs w:val="20"/>
          <w:lang w:bidi="ar-SA"/>
        </w:rPr>
        <w:t>fichier</w:t>
      </w:r>
      <w:r>
        <w:rPr>
          <w:rFonts w:ascii="Courier New" w:eastAsiaTheme="minorHAnsi" w:hAnsi="Courier New" w:cs="Courier New"/>
          <w:color w:val="000000"/>
          <w:sz w:val="20"/>
          <w:szCs w:val="20"/>
          <w:lang w:bidi="ar-SA"/>
        </w:rPr>
        <w:t xml:space="preserve"> = </w:t>
      </w:r>
      <w:r>
        <w:rPr>
          <w:rFonts w:ascii="Courier New" w:eastAsiaTheme="minorHAnsi" w:hAnsi="Courier New" w:cs="Courier New"/>
          <w:b/>
          <w:bCs/>
          <w:color w:val="7F0055"/>
          <w:sz w:val="20"/>
          <w:szCs w:val="20"/>
          <w:lang w:bidi="ar-SA"/>
        </w:rPr>
        <w:t>new</w:t>
      </w:r>
      <w:r>
        <w:rPr>
          <w:rFonts w:ascii="Courier New" w:eastAsiaTheme="minorHAnsi" w:hAnsi="Courier New" w:cs="Courier New"/>
          <w:color w:val="000000"/>
          <w:sz w:val="20"/>
          <w:szCs w:val="20"/>
          <w:lang w:bidi="ar-SA"/>
        </w:rPr>
        <w:t xml:space="preserve"> File(</w:t>
      </w:r>
      <w:proofErr w:type="spellStart"/>
      <w:r>
        <w:rPr>
          <w:rFonts w:ascii="Courier New" w:eastAsiaTheme="minorHAnsi" w:hAnsi="Courier New" w:cs="Courier New"/>
          <w:color w:val="6A3E3E"/>
          <w:sz w:val="20"/>
          <w:szCs w:val="20"/>
          <w:lang w:bidi="ar-SA"/>
        </w:rPr>
        <w:t>pathPicure</w:t>
      </w:r>
      <w:proofErr w:type="spellEnd"/>
      <w:proofErr w:type="gramStart"/>
      <w:r>
        <w:rPr>
          <w:rFonts w:ascii="Courier New" w:eastAsiaTheme="minorHAnsi" w:hAnsi="Courier New" w:cs="Courier New"/>
          <w:color w:val="000000"/>
          <w:sz w:val="20"/>
          <w:szCs w:val="20"/>
          <w:lang w:bidi="ar-SA"/>
        </w:rPr>
        <w:t>);</w:t>
      </w:r>
      <w:proofErr w:type="gramEnd"/>
    </w:p>
    <w:p w14:paraId="7202241A"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BufferedImage</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6A3E3E"/>
          <w:sz w:val="20"/>
          <w:szCs w:val="20"/>
          <w:lang w:bidi="ar-SA"/>
        </w:rPr>
        <w:t>fileToByteCode</w:t>
      </w:r>
      <w:proofErr w:type="spell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000000"/>
          <w:sz w:val="20"/>
          <w:szCs w:val="20"/>
          <w:lang w:bidi="ar-SA"/>
        </w:rPr>
        <w:t>ImageIO.</w:t>
      </w:r>
      <w:r>
        <w:rPr>
          <w:rFonts w:ascii="Courier New" w:eastAsiaTheme="minorHAnsi" w:hAnsi="Courier New" w:cs="Courier New"/>
          <w:i/>
          <w:iCs/>
          <w:color w:val="000000"/>
          <w:sz w:val="20"/>
          <w:szCs w:val="20"/>
          <w:lang w:bidi="ar-SA"/>
        </w:rPr>
        <w:t>read</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fichier</w:t>
      </w:r>
      <w:proofErr w:type="gramStart"/>
      <w:r>
        <w:rPr>
          <w:rFonts w:ascii="Courier New" w:eastAsiaTheme="minorHAnsi" w:hAnsi="Courier New" w:cs="Courier New"/>
          <w:color w:val="000000"/>
          <w:sz w:val="20"/>
          <w:szCs w:val="20"/>
          <w:lang w:bidi="ar-SA"/>
        </w:rPr>
        <w:t>);</w:t>
      </w:r>
      <w:proofErr w:type="gramEnd"/>
    </w:p>
    <w:p w14:paraId="572FDEAC"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ByteArrayOutputStream</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6A3E3E"/>
          <w:sz w:val="20"/>
          <w:szCs w:val="20"/>
          <w:lang w:bidi="ar-SA"/>
        </w:rPr>
        <w:t>ByteForXML</w:t>
      </w:r>
      <w:proofErr w:type="spellEnd"/>
      <w:r>
        <w:rPr>
          <w:rFonts w:ascii="Courier New" w:eastAsiaTheme="minorHAnsi" w:hAnsi="Courier New" w:cs="Courier New"/>
          <w:color w:val="000000"/>
          <w:sz w:val="20"/>
          <w:szCs w:val="20"/>
          <w:lang w:bidi="ar-SA"/>
        </w:rPr>
        <w:t xml:space="preserve"> = </w:t>
      </w:r>
      <w:r>
        <w:rPr>
          <w:rFonts w:ascii="Courier New" w:eastAsiaTheme="minorHAnsi" w:hAnsi="Courier New" w:cs="Courier New"/>
          <w:b/>
          <w:bCs/>
          <w:color w:val="7F0055"/>
          <w:sz w:val="20"/>
          <w:szCs w:val="20"/>
          <w:lang w:bidi="ar-SA"/>
        </w:rPr>
        <w:t>new</w:t>
      </w:r>
      <w:r>
        <w:rPr>
          <w:rFonts w:ascii="Courier New" w:eastAsiaTheme="minorHAnsi" w:hAnsi="Courier New" w:cs="Courier New"/>
          <w:color w:val="000000"/>
          <w:sz w:val="20"/>
          <w:szCs w:val="20"/>
          <w:lang w:bidi="ar-SA"/>
        </w:rPr>
        <w:t xml:space="preserve"> </w:t>
      </w:r>
      <w:proofErr w:type="spellStart"/>
      <w:proofErr w:type="gramStart"/>
      <w:r>
        <w:rPr>
          <w:rFonts w:ascii="Courier New" w:eastAsiaTheme="minorHAnsi" w:hAnsi="Courier New" w:cs="Courier New"/>
          <w:color w:val="000000"/>
          <w:sz w:val="20"/>
          <w:szCs w:val="20"/>
          <w:lang w:bidi="ar-SA"/>
        </w:rPr>
        <w:t>ByteArrayOutputStream</w:t>
      </w:r>
      <w:proofErr w:type="spellEnd"/>
      <w:r>
        <w:rPr>
          <w:rFonts w:ascii="Courier New" w:eastAsiaTheme="minorHAnsi" w:hAnsi="Courier New" w:cs="Courier New"/>
          <w:color w:val="000000"/>
          <w:sz w:val="20"/>
          <w:szCs w:val="20"/>
          <w:lang w:bidi="ar-SA"/>
        </w:rPr>
        <w:t>(</w:t>
      </w:r>
      <w:proofErr w:type="gramEnd"/>
      <w:r>
        <w:rPr>
          <w:rFonts w:ascii="Courier New" w:eastAsiaTheme="minorHAnsi" w:hAnsi="Courier New" w:cs="Courier New"/>
          <w:color w:val="000000"/>
          <w:sz w:val="20"/>
          <w:szCs w:val="20"/>
          <w:lang w:bidi="ar-SA"/>
        </w:rPr>
        <w:t>);</w:t>
      </w:r>
    </w:p>
    <w:p w14:paraId="627E559B"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ImageIO.</w:t>
      </w:r>
      <w:r>
        <w:rPr>
          <w:rFonts w:ascii="Courier New" w:eastAsiaTheme="minorHAnsi" w:hAnsi="Courier New" w:cs="Courier New"/>
          <w:i/>
          <w:iCs/>
          <w:color w:val="000000"/>
          <w:sz w:val="20"/>
          <w:szCs w:val="20"/>
          <w:lang w:bidi="ar-SA"/>
        </w:rPr>
        <w:t>write</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fileToByteCode</w:t>
      </w:r>
      <w:proofErr w:type="spellEnd"/>
      <w:r>
        <w:rPr>
          <w:rFonts w:ascii="Courier New" w:eastAsiaTheme="minorHAnsi" w:hAnsi="Courier New" w:cs="Courier New"/>
          <w:color w:val="000000"/>
          <w:sz w:val="20"/>
          <w:szCs w:val="20"/>
          <w:lang w:bidi="ar-SA"/>
        </w:rPr>
        <w:t xml:space="preserve">, </w:t>
      </w:r>
      <w:r>
        <w:rPr>
          <w:rFonts w:ascii="Courier New" w:eastAsiaTheme="minorHAnsi" w:hAnsi="Courier New" w:cs="Courier New"/>
          <w:color w:val="2A00FF"/>
          <w:sz w:val="20"/>
          <w:szCs w:val="20"/>
          <w:lang w:bidi="ar-SA"/>
        </w:rPr>
        <w:t>"jpg"</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6A3E3E"/>
          <w:sz w:val="20"/>
          <w:szCs w:val="20"/>
          <w:lang w:bidi="ar-SA"/>
        </w:rPr>
        <w:t>ByteForXML</w:t>
      </w:r>
      <w:proofErr w:type="spellEnd"/>
      <w:proofErr w:type="gramStart"/>
      <w:r>
        <w:rPr>
          <w:rFonts w:ascii="Courier New" w:eastAsiaTheme="minorHAnsi" w:hAnsi="Courier New" w:cs="Courier New"/>
          <w:color w:val="000000"/>
          <w:sz w:val="20"/>
          <w:szCs w:val="20"/>
          <w:lang w:bidi="ar-SA"/>
        </w:rPr>
        <w:t>);</w:t>
      </w:r>
      <w:proofErr w:type="gramEnd"/>
    </w:p>
    <w:p w14:paraId="23A71572" w14:textId="77777777"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proofErr w:type="gramStart"/>
      <w:r>
        <w:rPr>
          <w:rFonts w:ascii="Courier New" w:eastAsiaTheme="minorHAnsi" w:hAnsi="Courier New" w:cs="Courier New"/>
          <w:b/>
          <w:bCs/>
          <w:color w:val="7F0055"/>
          <w:sz w:val="20"/>
          <w:szCs w:val="20"/>
          <w:lang w:bidi="ar-SA"/>
        </w:rPr>
        <w:t>this</w:t>
      </w:r>
      <w:r>
        <w:rPr>
          <w:rFonts w:ascii="Courier New" w:eastAsiaTheme="minorHAnsi" w:hAnsi="Courier New" w:cs="Courier New"/>
          <w:color w:val="000000"/>
          <w:sz w:val="20"/>
          <w:szCs w:val="20"/>
          <w:lang w:bidi="ar-SA"/>
        </w:rPr>
        <w:t>.</w:t>
      </w:r>
      <w:r>
        <w:rPr>
          <w:rFonts w:ascii="Courier New" w:eastAsiaTheme="minorHAnsi" w:hAnsi="Courier New" w:cs="Courier New"/>
          <w:color w:val="0000C0"/>
          <w:sz w:val="20"/>
          <w:szCs w:val="20"/>
          <w:lang w:bidi="ar-SA"/>
        </w:rPr>
        <w:t>picOfChamber</w:t>
      </w:r>
      <w:proofErr w:type="spellEnd"/>
      <w:proofErr w:type="gram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6A3E3E"/>
          <w:sz w:val="20"/>
          <w:szCs w:val="20"/>
          <w:lang w:bidi="ar-SA"/>
        </w:rPr>
        <w:t>ByteForXML</w:t>
      </w:r>
      <w:r>
        <w:rPr>
          <w:rFonts w:ascii="Courier New" w:eastAsiaTheme="minorHAnsi" w:hAnsi="Courier New" w:cs="Courier New"/>
          <w:color w:val="000000"/>
          <w:sz w:val="20"/>
          <w:szCs w:val="20"/>
          <w:lang w:bidi="ar-SA"/>
        </w:rPr>
        <w:t>.toByteArray</w:t>
      </w:r>
      <w:proofErr w:type="spellEnd"/>
      <w:r>
        <w:rPr>
          <w:rFonts w:ascii="Courier New" w:eastAsiaTheme="minorHAnsi" w:hAnsi="Courier New" w:cs="Courier New"/>
          <w:color w:val="000000"/>
          <w:sz w:val="20"/>
          <w:szCs w:val="20"/>
          <w:lang w:bidi="ar-SA"/>
        </w:rPr>
        <w:t>();</w:t>
      </w:r>
    </w:p>
    <w:p w14:paraId="5BEE6CBC" w14:textId="4184D0CF" w:rsidR="0029773B" w:rsidRDefault="0029773B" w:rsidP="0029773B">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w:t>
      </w:r>
    </w:p>
    <w:p w14:paraId="6FAF1368" w14:textId="335CECDF" w:rsidR="0029773B" w:rsidRDefault="0029773B" w:rsidP="0029773B">
      <w:pPr>
        <w:rPr>
          <w:noProof/>
          <w:sz w:val="24"/>
          <w:szCs w:val="22"/>
        </w:rPr>
      </w:pPr>
    </w:p>
    <w:p w14:paraId="0EF7E415" w14:textId="56F5AE87" w:rsidR="004C0E51" w:rsidRDefault="004C0E51" w:rsidP="0029773B">
      <w:pPr>
        <w:rPr>
          <w:noProof/>
          <w:sz w:val="24"/>
          <w:szCs w:val="22"/>
        </w:rPr>
      </w:pPr>
    </w:p>
    <w:p w14:paraId="2A355406" w14:textId="5AE541FF" w:rsidR="004C0E51" w:rsidRDefault="004C0E51" w:rsidP="0029773B">
      <w:pPr>
        <w:rPr>
          <w:noProof/>
          <w:sz w:val="24"/>
          <w:szCs w:val="22"/>
        </w:rPr>
      </w:pPr>
    </w:p>
    <w:p w14:paraId="0DE3CC37" w14:textId="77777777" w:rsidR="00D64BCA" w:rsidRDefault="00D64BCA" w:rsidP="00D64BCA">
      <w:pPr>
        <w:rPr>
          <w:noProof/>
          <w:sz w:val="24"/>
          <w:szCs w:val="22"/>
        </w:rPr>
      </w:pPr>
    </w:p>
    <w:p w14:paraId="58F0FC6A" w14:textId="77777777" w:rsidR="00D64BCA" w:rsidRDefault="00D64BCA" w:rsidP="004C0E51">
      <w:pPr>
        <w:ind w:left="2160" w:firstLine="60"/>
        <w:rPr>
          <w:noProof/>
          <w:sz w:val="24"/>
          <w:szCs w:val="22"/>
        </w:rPr>
      </w:pPr>
    </w:p>
    <w:p w14:paraId="322F024E" w14:textId="77777777" w:rsidR="00D64BCA" w:rsidRDefault="00D64BCA" w:rsidP="00D64BCA">
      <w:pPr>
        <w:rPr>
          <w:noProof/>
          <w:sz w:val="24"/>
          <w:szCs w:val="22"/>
        </w:rPr>
      </w:pPr>
    </w:p>
    <w:tbl>
      <w:tblPr>
        <w:tblW w:w="5362" w:type="pct"/>
        <w:tblLayout w:type="fixed"/>
        <w:tblCellMar>
          <w:left w:w="14" w:type="dxa"/>
          <w:right w:w="115" w:type="dxa"/>
        </w:tblCellMar>
        <w:tblLook w:val="0600" w:firstRow="0" w:lastRow="0" w:firstColumn="0" w:lastColumn="0" w:noHBand="1" w:noVBand="1"/>
      </w:tblPr>
      <w:tblGrid>
        <w:gridCol w:w="1901"/>
        <w:gridCol w:w="1112"/>
        <w:gridCol w:w="1912"/>
        <w:gridCol w:w="1112"/>
        <w:gridCol w:w="5172"/>
      </w:tblGrid>
      <w:tr w:rsidR="00D64BCA" w:rsidRPr="005E38E2" w14:paraId="4610F968" w14:textId="77777777" w:rsidTr="001D204B">
        <w:trPr>
          <w:trHeight w:val="1014"/>
        </w:trPr>
        <w:tc>
          <w:tcPr>
            <w:tcW w:w="848" w:type="pct"/>
            <w:shd w:val="clear" w:color="auto" w:fill="000000" w:themeFill="text1"/>
          </w:tcPr>
          <w:p w14:paraId="5078345D" w14:textId="77777777" w:rsidR="00D64BCA" w:rsidRPr="005E38E2" w:rsidRDefault="00D64BCA" w:rsidP="001D204B">
            <w:pPr>
              <w:spacing w:line="240" w:lineRule="auto"/>
              <w:rPr>
                <w:noProof/>
                <w:sz w:val="6"/>
                <w:szCs w:val="6"/>
              </w:rPr>
            </w:pPr>
            <w:r w:rsidRPr="005E38E2">
              <w:rPr>
                <w:noProof/>
                <w:sz w:val="22"/>
                <w:szCs w:val="14"/>
                <w:lang w:bidi="fr-FR"/>
              </w:rPr>
              <w:lastRenderedPageBreak/>
              <mc:AlternateContent>
                <mc:Choice Requires="wpg">
                  <w:drawing>
                    <wp:anchor distT="0" distB="0" distL="114300" distR="114300" simplePos="0" relativeHeight="251677696" behindDoc="1" locked="1" layoutInCell="1" allowOverlap="1" wp14:anchorId="12AFD858" wp14:editId="7F0B5526">
                      <wp:simplePos x="0" y="0"/>
                      <wp:positionH relativeFrom="page">
                        <wp:posOffset>-114300</wp:posOffset>
                      </wp:positionH>
                      <wp:positionV relativeFrom="paragraph">
                        <wp:posOffset>-914400</wp:posOffset>
                      </wp:positionV>
                      <wp:extent cx="7589520" cy="10671810"/>
                      <wp:effectExtent l="0" t="0" r="0" b="0"/>
                      <wp:wrapNone/>
                      <wp:docPr id="121" name="Groupe 1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122" name="Groupe 46"/>
                              <wpg:cNvGrpSpPr>
                                <a:grpSpLocks/>
                              </wpg:cNvGrpSpPr>
                              <wpg:grpSpPr bwMode="auto">
                                <a:xfrm>
                                  <a:off x="6569" y="0"/>
                                  <a:ext cx="5369" cy="2980"/>
                                  <a:chOff x="6586" y="0"/>
                                  <a:chExt cx="5369" cy="2980"/>
                                </a:xfrm>
                              </wpg:grpSpPr>
                              <wps:wsp>
                                <wps:cNvPr id="123"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9" name="Groupe 53"/>
                              <wpg:cNvGrpSpPr>
                                <a:grpSpLocks/>
                              </wpg:cNvGrpSpPr>
                              <wpg:grpSpPr bwMode="auto">
                                <a:xfrm>
                                  <a:off x="-15" y="12290"/>
                                  <a:ext cx="3551" cy="3551"/>
                                  <a:chOff x="0" y="12290"/>
                                  <a:chExt cx="3551" cy="3551"/>
                                </a:xfrm>
                              </wpg:grpSpPr>
                              <wps:wsp>
                                <wps:cNvPr id="130"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809FD2" id="Groupe 121" o:spid="_x0000_s1026" alt="&quot;&quot;" style="position:absolute;margin-left:-9pt;margin-top:-1in;width:597.6pt;height:840.3pt;z-index:-251638784;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" path="m1786,591l1194,,,,1188,1188,1786,591m3577,2383l2980,1786r-597,597l2980,2980r597,-597e" fillcolor="#4495a2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" path="m597,l,598,1195,1792r597,-597l597,xe" fillcolor="#e06742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" path="m1183,l,,591,591,1183,xe" fillcolor="#4495a2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" path="m598,l,597,1195,1792r597,-597l598,xe" fillcolor="#aa5881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" path="m1194,l,1195,1194,2389,2389,1195,1194,xe" fillcolor="#e06742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" path="m,l,1194,1192,2386r597,-597l,xe" fillcolor="#4495a2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" path="m,l,1161r1161,l,xe" fillcolor="#aa5881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" path="m1165,l,1164r2329,l1165,xe" fillcolor="#e06742 [3208]" stroked="f">
                          <v:path arrowok="t" o:connecttype="custom" o:connectlocs="1165,14676;0,15840;2329,15840;1165,14676" o:connectangles="0,0,0,0"/>
                        </v:shape>
                      </v:group>
                      <w10:wrap anchorx="page"/>
                      <w10:anchorlock/>
                    </v:group>
                  </w:pict>
                </mc:Fallback>
              </mc:AlternateContent>
            </w:r>
          </w:p>
        </w:tc>
        <w:tc>
          <w:tcPr>
            <w:tcW w:w="496" w:type="pct"/>
            <w:shd w:val="clear" w:color="auto" w:fill="000000" w:themeFill="text1"/>
          </w:tcPr>
          <w:p w14:paraId="2E7DBF4F" w14:textId="2ABCFD9C" w:rsidR="00D64BCA" w:rsidRPr="005E38E2" w:rsidRDefault="00D64BCA" w:rsidP="001D204B">
            <w:pPr>
              <w:rPr>
                <w:noProof/>
                <w:sz w:val="6"/>
                <w:szCs w:val="6"/>
              </w:rPr>
            </w:pPr>
          </w:p>
        </w:tc>
        <w:tc>
          <w:tcPr>
            <w:tcW w:w="853" w:type="pct"/>
            <w:shd w:val="clear" w:color="auto" w:fill="000000" w:themeFill="text1"/>
          </w:tcPr>
          <w:p w14:paraId="29210647" w14:textId="77777777" w:rsidR="00D64BCA" w:rsidRPr="005E38E2" w:rsidRDefault="00D64BCA" w:rsidP="001D204B">
            <w:pPr>
              <w:rPr>
                <w:noProof/>
                <w:sz w:val="6"/>
                <w:szCs w:val="6"/>
              </w:rPr>
            </w:pPr>
          </w:p>
        </w:tc>
        <w:tc>
          <w:tcPr>
            <w:tcW w:w="496" w:type="pct"/>
          </w:tcPr>
          <w:p w14:paraId="72FA9DB1" w14:textId="77777777" w:rsidR="00D64BCA" w:rsidRPr="005E38E2" w:rsidRDefault="00D64BCA" w:rsidP="001D204B">
            <w:pPr>
              <w:rPr>
                <w:noProof/>
                <w:sz w:val="6"/>
                <w:szCs w:val="6"/>
              </w:rPr>
            </w:pPr>
          </w:p>
        </w:tc>
        <w:tc>
          <w:tcPr>
            <w:tcW w:w="2307" w:type="pct"/>
          </w:tcPr>
          <w:p w14:paraId="13808F95" w14:textId="77777777" w:rsidR="00D64BCA" w:rsidRPr="005E38E2" w:rsidRDefault="00D64BCA" w:rsidP="001D204B">
            <w:pPr>
              <w:pStyle w:val="Plagededates"/>
              <w:rPr>
                <w:noProof/>
                <w:sz w:val="6"/>
                <w:szCs w:val="6"/>
              </w:rPr>
            </w:pPr>
          </w:p>
        </w:tc>
      </w:tr>
    </w:tbl>
    <w:p w14:paraId="143CE00D" w14:textId="77777777" w:rsidR="00D64BCA" w:rsidRDefault="00D64BCA" w:rsidP="00D64BCA">
      <w:pPr>
        <w:rPr>
          <w:noProof/>
        </w:rPr>
      </w:pPr>
    </w:p>
    <w:p w14:paraId="70F67CCE" w14:textId="77777777" w:rsidR="00D64BCA" w:rsidRDefault="00D64BCA" w:rsidP="00D64BCA">
      <w:pPr>
        <w:rPr>
          <w:noProof/>
          <w:sz w:val="24"/>
          <w:szCs w:val="22"/>
        </w:rPr>
      </w:pPr>
      <w:r>
        <w:rPr>
          <w:noProof/>
          <w:sz w:val="24"/>
          <w:szCs w:val="22"/>
        </w:rPr>
        <w:t>Ainsi le corps de ma</w:t>
      </w:r>
      <w:r w:rsidRPr="000A0524">
        <w:rPr>
          <w:noProof/>
          <w:sz w:val="24"/>
          <w:szCs w:val="22"/>
        </w:rPr>
        <w:t xml:space="preserve"> requête </w:t>
      </w:r>
      <w:r>
        <w:rPr>
          <w:noProof/>
          <w:sz w:val="24"/>
          <w:szCs w:val="22"/>
        </w:rPr>
        <w:t xml:space="preserve">http get contiendra du byteCode : </w:t>
      </w:r>
      <w:r w:rsidRPr="000A0524">
        <w:rPr>
          <w:noProof/>
          <w:sz w:val="24"/>
          <w:szCs w:val="22"/>
        </w:rPr>
        <w:t xml:space="preserve"> </w:t>
      </w:r>
    </w:p>
    <w:p w14:paraId="7E6C2152" w14:textId="77777777" w:rsidR="00D64BCA" w:rsidRDefault="00D64BCA" w:rsidP="00D64BCA">
      <w:pPr>
        <w:rPr>
          <w:noProof/>
        </w:rPr>
      </w:pPr>
    </w:p>
    <w:p w14:paraId="67D7CE56" w14:textId="4B8A649C" w:rsidR="00D64BCA" w:rsidRDefault="00D64BCA" w:rsidP="00D64BCA">
      <w:pPr>
        <w:rPr>
          <w:noProof/>
          <w:sz w:val="28"/>
          <w:szCs w:val="24"/>
        </w:rPr>
      </w:pPr>
      <w:r w:rsidRPr="004C0E51">
        <w:rPr>
          <w:noProof/>
          <w:sz w:val="24"/>
          <w:szCs w:val="22"/>
        </w:rPr>
        <w:drawing>
          <wp:inline distT="0" distB="0" distL="0" distR="0" wp14:anchorId="174287D8" wp14:editId="6E6234C5">
            <wp:extent cx="5448300" cy="2694438"/>
            <wp:effectExtent l="0" t="0" r="0" b="0"/>
            <wp:docPr id="104" name="Image 10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 104" descr="Une image contenant texte&#10;&#10;Description générée automatiquement"/>
                    <pic:cNvPicPr/>
                  </pic:nvPicPr>
                  <pic:blipFill>
                    <a:blip r:embed="rId11"/>
                    <a:stretch>
                      <a:fillRect/>
                    </a:stretch>
                  </pic:blipFill>
                  <pic:spPr>
                    <a:xfrm>
                      <a:off x="0" y="0"/>
                      <a:ext cx="5473330" cy="2706817"/>
                    </a:xfrm>
                    <a:prstGeom prst="rect">
                      <a:avLst/>
                    </a:prstGeom>
                  </pic:spPr>
                </pic:pic>
              </a:graphicData>
            </a:graphic>
          </wp:inline>
        </w:drawing>
      </w:r>
    </w:p>
    <w:p w14:paraId="462FC25A" w14:textId="2A4CE219" w:rsidR="00D64BCA" w:rsidRDefault="00D64BCA" w:rsidP="00D64BCA">
      <w:pPr>
        <w:rPr>
          <w:noProof/>
          <w:sz w:val="24"/>
          <w:szCs w:val="22"/>
        </w:rPr>
      </w:pPr>
    </w:p>
    <w:p w14:paraId="4F179F3E" w14:textId="77777777" w:rsidR="00D64BCA" w:rsidRDefault="00D64BCA" w:rsidP="00D64BCA">
      <w:pPr>
        <w:rPr>
          <w:noProof/>
          <w:sz w:val="28"/>
          <w:szCs w:val="24"/>
        </w:rPr>
      </w:pPr>
      <w:r>
        <w:rPr>
          <w:noProof/>
          <w:sz w:val="28"/>
          <w:szCs w:val="24"/>
        </w:rPr>
        <w:t xml:space="preserve">QUESTION 3 : COMPARATEUR SERVICE WEB : </w:t>
      </w:r>
    </w:p>
    <w:p w14:paraId="628AB5C4" w14:textId="77777777" w:rsidR="00D64BCA" w:rsidRDefault="00D64BCA" w:rsidP="00D64BCA">
      <w:pPr>
        <w:rPr>
          <w:noProof/>
          <w:sz w:val="24"/>
          <w:szCs w:val="22"/>
        </w:rPr>
      </w:pPr>
    </w:p>
    <w:p w14:paraId="6EA865E6" w14:textId="00C54056" w:rsidR="00E31CF1" w:rsidRPr="00E31CF1" w:rsidRDefault="00E31CF1" w:rsidP="00E31CF1">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646464"/>
          <w:sz w:val="20"/>
          <w:szCs w:val="20"/>
          <w:lang w:bidi="ar-SA"/>
        </w:rPr>
        <w:t>@GetMapping</w:t>
      </w:r>
      <w:r>
        <w:rPr>
          <w:rFonts w:ascii="Courier New" w:eastAsiaTheme="minorHAnsi" w:hAnsi="Courier New" w:cs="Courier New"/>
          <w:color w:val="000000"/>
          <w:sz w:val="20"/>
          <w:szCs w:val="20"/>
          <w:lang w:bidi="ar-SA"/>
        </w:rPr>
        <w:t>(</w:t>
      </w:r>
      <w:r>
        <w:rPr>
          <w:rFonts w:ascii="Courier New" w:eastAsiaTheme="minorHAnsi" w:hAnsi="Courier New" w:cs="Courier New"/>
          <w:b/>
          <w:bCs/>
          <w:i/>
          <w:iCs/>
          <w:color w:val="0000C0"/>
          <w:sz w:val="20"/>
          <w:szCs w:val="20"/>
          <w:lang w:bidi="ar-SA"/>
        </w:rPr>
        <w:t>uri</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"/offre/ville={ville}/date_arrivee={dateArrivee}/date_depart={dateDepart}/nbPersonne={nbPersonne}/etoiles={etoiles}"</w:t>
      </w:r>
      <w:r>
        <w:rPr>
          <w:rFonts w:ascii="Courier New" w:eastAsiaTheme="minorHAnsi" w:hAnsi="Courier New" w:cs="Courier New"/>
          <w:color w:val="000000"/>
          <w:sz w:val="20"/>
          <w:szCs w:val="20"/>
          <w:lang w:bidi="ar-SA"/>
        </w:rPr>
        <w:t>)</w:t>
      </w:r>
    </w:p>
    <w:p w14:paraId="7B1BEDC0" w14:textId="77777777" w:rsidR="00E31CF1" w:rsidRDefault="00E31CF1" w:rsidP="00E31CF1">
      <w:pPr>
        <w:rPr>
          <w:noProof/>
          <w:sz w:val="28"/>
          <w:szCs w:val="24"/>
        </w:rPr>
      </w:pPr>
    </w:p>
    <w:p w14:paraId="7E9CA509" w14:textId="77777777" w:rsidR="002113E7" w:rsidRDefault="002113E7" w:rsidP="004C0E51">
      <w:pPr>
        <w:rPr>
          <w:noProof/>
          <w:sz w:val="24"/>
          <w:szCs w:val="22"/>
        </w:rPr>
      </w:pPr>
      <w:r>
        <w:rPr>
          <w:noProof/>
          <w:sz w:val="24"/>
          <w:szCs w:val="22"/>
        </w:rPr>
        <w:t xml:space="preserve">Ici c’est le comparateur qui sera le client et utilisateur final des données, transmise par l’agence, ce qui veut dire qu’il faut convertir l’agence comme un client/serveur. En effet le client va utilisée à la fois le webservice des hotels donc il sera client des hotels, et il sera serveur car il va projeter son propre serviceWeb. </w:t>
      </w:r>
    </w:p>
    <w:p w14:paraId="3A70D4AB" w14:textId="5F2ED5A3" w:rsidR="002113E7" w:rsidRDefault="002113E7" w:rsidP="004C0E51">
      <w:pPr>
        <w:rPr>
          <w:noProof/>
          <w:sz w:val="24"/>
          <w:szCs w:val="22"/>
        </w:rPr>
      </w:pPr>
    </w:p>
    <w:p w14:paraId="22C6B1A6" w14:textId="63350301" w:rsidR="002113E7" w:rsidRDefault="002113E7" w:rsidP="004C0E51">
      <w:pPr>
        <w:rPr>
          <w:noProof/>
          <w:sz w:val="24"/>
          <w:szCs w:val="22"/>
        </w:rPr>
      </w:pPr>
      <w:r>
        <w:rPr>
          <w:noProof/>
          <w:sz w:val="24"/>
          <w:szCs w:val="22"/>
        </w:rPr>
        <w:t xml:space="preserve">Pour cela on modife les projets agences en leurs créeant une base de donnée : </w:t>
      </w:r>
      <w:r w:rsidRPr="002113E7">
        <w:rPr>
          <w:noProof/>
          <w:sz w:val="24"/>
          <w:szCs w:val="22"/>
        </w:rPr>
        <w:drawing>
          <wp:inline distT="0" distB="0" distL="0" distR="0" wp14:anchorId="6E74993F" wp14:editId="78F4D24E">
            <wp:extent cx="6637020" cy="766445"/>
            <wp:effectExtent l="0" t="0" r="0"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7020" cy="766445"/>
                    </a:xfrm>
                    <a:prstGeom prst="rect">
                      <a:avLst/>
                    </a:prstGeom>
                  </pic:spPr>
                </pic:pic>
              </a:graphicData>
            </a:graphic>
          </wp:inline>
        </w:drawing>
      </w:r>
    </w:p>
    <w:p w14:paraId="03C12332" w14:textId="3E3C9E4E" w:rsidR="002113E7" w:rsidRDefault="002113E7" w:rsidP="004C0E51">
      <w:pPr>
        <w:rPr>
          <w:noProof/>
          <w:sz w:val="24"/>
          <w:szCs w:val="22"/>
        </w:rPr>
      </w:pPr>
    </w:p>
    <w:p w14:paraId="3691DA5F" w14:textId="736C7482" w:rsidR="002113E7" w:rsidRDefault="002113E7" w:rsidP="00D64BCA">
      <w:pPr>
        <w:ind w:left="1440"/>
        <w:rPr>
          <w:noProof/>
          <w:sz w:val="24"/>
          <w:szCs w:val="22"/>
        </w:rPr>
      </w:pPr>
      <w:r>
        <w:rPr>
          <w:noProof/>
          <w:sz w:val="24"/>
          <w:szCs w:val="22"/>
        </w:rPr>
        <w:t xml:space="preserve">La table agence va contenir toute les informations d’une agence, et la table hotel_web_service l’url des webservices des différents hotels. </w:t>
      </w:r>
    </w:p>
    <w:p w14:paraId="672D4F54" w14:textId="50493975" w:rsidR="00E31CF1" w:rsidRDefault="00E31CF1" w:rsidP="004C0E51">
      <w:pPr>
        <w:rPr>
          <w:noProof/>
          <w:sz w:val="24"/>
          <w:szCs w:val="22"/>
        </w:rPr>
      </w:pPr>
    </w:p>
    <w:p w14:paraId="028B3436" w14:textId="3AD8893F" w:rsidR="00E31CF1" w:rsidRDefault="00E31CF1" w:rsidP="00D64BCA">
      <w:pPr>
        <w:ind w:left="2160"/>
        <w:rPr>
          <w:noProof/>
          <w:sz w:val="24"/>
          <w:szCs w:val="22"/>
        </w:rPr>
      </w:pPr>
      <w:r>
        <w:rPr>
          <w:noProof/>
          <w:sz w:val="24"/>
          <w:szCs w:val="22"/>
        </w:rPr>
        <w:t xml:space="preserve">Pour faire simple on modifie le service web consultation de la question des hotels en leur retirant les paramètres de pays et du prix. </w:t>
      </w:r>
    </w:p>
    <w:p w14:paraId="7E1101E7" w14:textId="4A1F1D6F" w:rsidR="00DA3C99" w:rsidRPr="00DA3C99" w:rsidRDefault="00E31CF1" w:rsidP="00DA3C99">
      <w:pPr>
        <w:widowControl/>
        <w:adjustRightInd w:val="0"/>
        <w:spacing w:line="240" w:lineRule="auto"/>
        <w:ind w:left="2880"/>
        <w:rPr>
          <w:rFonts w:ascii="Courier New" w:eastAsiaTheme="minorHAnsi" w:hAnsi="Courier New" w:cs="Courier New"/>
          <w:color w:val="auto"/>
          <w:sz w:val="20"/>
          <w:szCs w:val="20"/>
          <w:lang w:bidi="ar-SA"/>
        </w:rPr>
      </w:pPr>
      <w:r>
        <w:rPr>
          <w:rFonts w:ascii="Courier New" w:eastAsiaTheme="minorHAnsi" w:hAnsi="Courier New" w:cs="Courier New"/>
          <w:color w:val="646464"/>
          <w:sz w:val="20"/>
          <w:szCs w:val="20"/>
          <w:lang w:bidi="ar-SA"/>
        </w:rPr>
        <w:t>@GetMapping</w:t>
      </w:r>
      <w:r>
        <w:rPr>
          <w:rFonts w:ascii="Courier New" w:eastAsiaTheme="minorHAnsi" w:hAnsi="Courier New" w:cs="Courier New"/>
          <w:color w:val="000000"/>
          <w:sz w:val="20"/>
          <w:szCs w:val="20"/>
          <w:lang w:bidi="ar-SA"/>
        </w:rPr>
        <w:t>(</w:t>
      </w:r>
      <w:r>
        <w:rPr>
          <w:rFonts w:ascii="Courier New" w:eastAsiaTheme="minorHAnsi" w:hAnsi="Courier New" w:cs="Courier New"/>
          <w:b/>
          <w:bCs/>
          <w:i/>
          <w:iCs/>
          <w:color w:val="0000C0"/>
          <w:sz w:val="20"/>
          <w:szCs w:val="20"/>
          <w:lang w:bidi="ar-SA"/>
        </w:rPr>
        <w:t>uri</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"/hotel/consultation/id_agence={identifiantAgence}/password_agence={passwordAgence}/date_arrivee={dateArrivee}/date_depart={dateDepart}"</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"/nbPersonne={nbPersonne}/ville={ville}/etoiles</w:t>
      </w:r>
      <w:proofErr w:type="gramStart"/>
      <w:r>
        <w:rPr>
          <w:rFonts w:ascii="Courier New" w:eastAsiaTheme="minorHAnsi" w:hAnsi="Courier New" w:cs="Courier New"/>
          <w:color w:val="2A00FF"/>
          <w:sz w:val="20"/>
          <w:szCs w:val="20"/>
          <w:lang w:bidi="ar-SA"/>
        </w:rPr>
        <w:t>={</w:t>
      </w:r>
      <w:proofErr w:type="gramEnd"/>
      <w:r>
        <w:rPr>
          <w:rFonts w:ascii="Courier New" w:eastAsiaTheme="minorHAnsi" w:hAnsi="Courier New" w:cs="Courier New"/>
          <w:color w:val="2A00FF"/>
          <w:sz w:val="20"/>
          <w:szCs w:val="20"/>
          <w:lang w:bidi="ar-SA"/>
        </w:rPr>
        <w:t>etoile</w:t>
      </w:r>
    </w:p>
    <w:p w14:paraId="55899EC4" w14:textId="1B9CA50A" w:rsidR="00DA3C99" w:rsidRDefault="00DA3C99" w:rsidP="00E31CF1">
      <w:pPr>
        <w:rPr>
          <w:rFonts w:ascii="Courier New" w:eastAsiaTheme="minorHAnsi" w:hAnsi="Courier New" w:cs="Courier New"/>
          <w:color w:val="2A00FF"/>
          <w:sz w:val="20"/>
          <w:szCs w:val="20"/>
          <w:lang w:bidi="ar-SA"/>
        </w:rPr>
      </w:pPr>
    </w:p>
    <w:p w14:paraId="63743052" w14:textId="7B6EA2C3" w:rsidR="00DA3C99" w:rsidRDefault="00DA3C99" w:rsidP="00E31CF1">
      <w:pPr>
        <w:rPr>
          <w:rFonts w:ascii="Courier New" w:eastAsiaTheme="minorHAnsi" w:hAnsi="Courier New" w:cs="Courier New"/>
          <w:color w:val="2A00FF"/>
          <w:sz w:val="20"/>
          <w:szCs w:val="20"/>
          <w:lang w:bidi="ar-SA"/>
        </w:rPr>
      </w:pPr>
    </w:p>
    <w:p w14:paraId="1887E1A8" w14:textId="77777777" w:rsidR="00DA3C99" w:rsidRPr="005E38E2" w:rsidRDefault="00DA3C99" w:rsidP="00DA3C99">
      <w:pPr>
        <w:rPr>
          <w:noProof/>
          <w:sz w:val="22"/>
          <w:szCs w:val="14"/>
        </w:rPr>
      </w:pPr>
      <w:r w:rsidRPr="005E38E2">
        <w:rPr>
          <w:noProof/>
          <w:sz w:val="22"/>
          <w:szCs w:val="14"/>
          <w:lang w:bidi="fr-FR"/>
        </w:rPr>
        <mc:AlternateContent>
          <mc:Choice Requires="wpg">
            <w:drawing>
              <wp:anchor distT="0" distB="0" distL="114300" distR="114300" simplePos="0" relativeHeight="251679744" behindDoc="1" locked="1" layoutInCell="1" allowOverlap="1" wp14:anchorId="0AEC578C" wp14:editId="27E75BC5">
                <wp:simplePos x="0" y="0"/>
                <wp:positionH relativeFrom="page">
                  <wp:posOffset>-114300</wp:posOffset>
                </wp:positionH>
                <wp:positionV relativeFrom="paragraph">
                  <wp:posOffset>-914400</wp:posOffset>
                </wp:positionV>
                <wp:extent cx="7589520" cy="10671810"/>
                <wp:effectExtent l="0" t="0" r="0" b="0"/>
                <wp:wrapNone/>
                <wp:docPr id="135" name="Groupe 1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0" y="0"/>
                          <a:chExt cx="11955" cy="15841"/>
                        </a:xfrm>
                      </wpg:grpSpPr>
                      <wpg:grpSp>
                        <wpg:cNvPr id="136" name="Groupe 59"/>
                        <wpg:cNvGrpSpPr>
                          <a:grpSpLocks/>
                        </wpg:cNvGrpSpPr>
                        <wpg:grpSpPr bwMode="auto">
                          <a:xfrm>
                            <a:off x="6586" y="0"/>
                            <a:ext cx="5369" cy="2980"/>
                            <a:chOff x="6586" y="0"/>
                            <a:chExt cx="5369" cy="2980"/>
                          </a:xfrm>
                        </wpg:grpSpPr>
                        <wps:wsp>
                          <wps:cNvPr id="137" name="Forme automatiqu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orme libre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orme libre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orme libre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orme libre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orme libre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e 66"/>
                        <wpg:cNvGrpSpPr>
                          <a:grpSpLocks/>
                        </wpg:cNvGrpSpPr>
                        <wpg:grpSpPr bwMode="auto">
                          <a:xfrm>
                            <a:off x="0" y="12290"/>
                            <a:ext cx="3551" cy="3551"/>
                            <a:chOff x="0" y="12290"/>
                            <a:chExt cx="3551" cy="3551"/>
                          </a:xfrm>
                        </wpg:grpSpPr>
                        <wps:wsp>
                          <wps:cNvPr id="144" name="Forme libre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orme libre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orme libre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orme libre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9050B4" id="Groupe 135" o:spid="_x0000_s1026" alt="&quot;&quot;" style="position:absolute;margin-left:-9pt;margin-top:-1in;width:597.6pt;height:840.3pt;z-index:-251636736;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">
                <v:group id="Groupe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orme automatiqu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" path="m1786,591l1194,,,,1188,1188,1786,591m3577,2383l2980,1786r-597,597l2980,2980r597,-597e" fillcolor="#7f7f7f [1612]" stroked="f">
                    <v:path arrowok="t" o:connecttype="custom" o:connectlocs="1786,591;1194,0;0,0;1188,1188;1786,591;3577,2383;2980,1786;2383,2383;2980,2980;3577,2383" o:connectangles="0,0,0,0,0,0,0,0,0,0"/>
                  </v:shape>
                  <v:shape id="Forme libre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" path="m597,l,598,1195,1792r597,-597l597,xe" fillcolor="#e4e4e4 [3214]" stroked="f">
                    <v:path arrowok="t" o:connecttype="custom" o:connectlocs="597,1188;0,1786;1195,2980;1792,2383;597,1188" o:connectangles="0,0,0,0,0"/>
                  </v:shape>
                  <v:shape id="Forme libre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" path="m1183,l,,591,591,1183,xe" fillcolor="#7f7f7f [1612]" stroked="f">
                    <v:path arrowok="t" o:connecttype="custom" o:connectlocs="1183,0;0,0;591,591;1183,0" o:connectangles="0,0,0,0"/>
                  </v:shape>
                  <v:shape id="Forme libre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" path="m598,l,597,1195,1792r597,-597l598,xe" fillcolor="black [3213]" stroked="f">
                    <v:path arrowok="t" o:connecttype="custom" o:connectlocs="598,591;0,1188;1195,2383;1792,1786;598,591" o:connectangles="0,0,0,0,0"/>
                  </v:shape>
                  <v:shape id="Forme libre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" path="m,l1195,1195,,xe" fillcolor="#f15d35" stroked="f">
                    <v:path arrowok="t" o:connecttype="custom" o:connectlocs="0,591;1195,1786;0,591" o:connectangles="0,0,0"/>
                  </v:shape>
                  <v:shape id="Forme libre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" path="m1194,l,1195,1194,2389,2389,1195,1194,xe" fillcolor="#e4e4e4 [3214]" stroked="f">
                    <v:path arrowok="t" o:connecttype="custom" o:connectlocs="1194,591;0,1786;1194,2980;2389,1786;1194,591" o:connectangles="0,0,0,0,0"/>
                  </v:shape>
                </v:group>
                <v:group id="Groupe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orme libre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" path="m,l,1194,1192,2386r597,-597l,xe" fillcolor="#7f7f7f [1612]" stroked="f">
                    <v:path arrowok="t" o:connecttype="custom" o:connectlocs="0,12290;0,13484;1192,14676;1789,14079;0,12290" o:connectangles="0,0,0,0,0"/>
                  </v:shape>
                  <v:shape id="Forme libre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" path="m,l,1161r1161,l,xe" fillcolor="black [3213]" stroked="f">
                    <v:path arrowok="t" o:connecttype="custom" o:connectlocs="0,14679;0,15840;1161,15840;0,14679" o:connectangles="0,0,0,0"/>
                  </v:shape>
                  <v:shape id="Forme libre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" path="m,l1164,1165,,xe" fillcolor="#f15d35" stroked="f">
                    <v:path arrowok="t" o:connecttype="custom" o:connectlocs="0,14675;1164,15840;0,14675" o:connectangles="0,0,0"/>
                  </v:shape>
                  <v:shape id="Forme libre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" path="m1165,l,1164r2329,l1165,xe" fillcolor="#e4e4e4 [3214]" stroked="f">
                    <v:path arrowok="t" o:connecttype="custom" o:connectlocs="1165,14676;0,15840;2329,15840;1165,14676" o:connectangles="0,0,0,0"/>
                  </v:shape>
                </v:group>
                <w10:wrap anchorx="page"/>
                <w10:anchorlock/>
              </v:group>
            </w:pict>
          </mc:Fallback>
        </mc:AlternateContent>
      </w:r>
    </w:p>
    <w:tbl>
      <w:tblPr>
        <w:tblW w:w="2258" w:type="pct"/>
        <w:tblLayout w:type="fixed"/>
        <w:tblCellMar>
          <w:left w:w="14" w:type="dxa"/>
          <w:right w:w="115" w:type="dxa"/>
        </w:tblCellMar>
        <w:tblLook w:val="0600" w:firstRow="0" w:lastRow="0" w:firstColumn="0" w:lastColumn="0" w:noHBand="1" w:noVBand="1"/>
      </w:tblPr>
      <w:tblGrid>
        <w:gridCol w:w="804"/>
        <w:gridCol w:w="469"/>
        <w:gridCol w:w="806"/>
        <w:gridCol w:w="467"/>
        <w:gridCol w:w="806"/>
        <w:gridCol w:w="1368"/>
      </w:tblGrid>
      <w:tr w:rsidR="00DA3C99" w:rsidRPr="005E38E2" w14:paraId="6F04C4F1" w14:textId="77777777" w:rsidTr="001D204B">
        <w:trPr>
          <w:trHeight w:val="740"/>
        </w:trPr>
        <w:tc>
          <w:tcPr>
            <w:tcW w:w="851" w:type="pct"/>
            <w:shd w:val="clear" w:color="auto" w:fill="000000" w:themeFill="text1"/>
          </w:tcPr>
          <w:p w14:paraId="2FE8BA22" w14:textId="77777777" w:rsidR="00DA3C99" w:rsidRPr="005E38E2" w:rsidRDefault="00DA3C99" w:rsidP="001D204B">
            <w:pPr>
              <w:spacing w:line="240" w:lineRule="auto"/>
              <w:rPr>
                <w:noProof/>
                <w:sz w:val="6"/>
                <w:szCs w:val="6"/>
              </w:rPr>
            </w:pPr>
          </w:p>
        </w:tc>
        <w:tc>
          <w:tcPr>
            <w:tcW w:w="497" w:type="pct"/>
            <w:shd w:val="clear" w:color="auto" w:fill="000000" w:themeFill="text1"/>
          </w:tcPr>
          <w:p w14:paraId="0E396480" w14:textId="77777777" w:rsidR="00DA3C99" w:rsidRPr="005E38E2" w:rsidRDefault="00DA3C99" w:rsidP="001D204B">
            <w:pPr>
              <w:rPr>
                <w:noProof/>
                <w:sz w:val="6"/>
                <w:szCs w:val="6"/>
              </w:rPr>
            </w:pPr>
          </w:p>
        </w:tc>
        <w:tc>
          <w:tcPr>
            <w:tcW w:w="854" w:type="pct"/>
            <w:shd w:val="clear" w:color="auto" w:fill="000000" w:themeFill="text1"/>
          </w:tcPr>
          <w:p w14:paraId="4AD1342D" w14:textId="77777777" w:rsidR="00DA3C99" w:rsidRPr="005E38E2" w:rsidRDefault="00DA3C99" w:rsidP="001D204B">
            <w:pPr>
              <w:rPr>
                <w:noProof/>
                <w:sz w:val="6"/>
                <w:szCs w:val="6"/>
              </w:rPr>
            </w:pPr>
          </w:p>
        </w:tc>
        <w:tc>
          <w:tcPr>
            <w:tcW w:w="495" w:type="pct"/>
            <w:shd w:val="clear" w:color="auto" w:fill="000000" w:themeFill="text1"/>
          </w:tcPr>
          <w:p w14:paraId="56CB8C98" w14:textId="77777777" w:rsidR="00DA3C99" w:rsidRPr="005E38E2" w:rsidRDefault="00DA3C99" w:rsidP="001D204B">
            <w:pPr>
              <w:rPr>
                <w:noProof/>
                <w:sz w:val="6"/>
                <w:szCs w:val="6"/>
              </w:rPr>
            </w:pPr>
          </w:p>
        </w:tc>
        <w:tc>
          <w:tcPr>
            <w:tcW w:w="854" w:type="pct"/>
            <w:shd w:val="clear" w:color="auto" w:fill="000000" w:themeFill="text1"/>
          </w:tcPr>
          <w:p w14:paraId="59DD92C9" w14:textId="77777777" w:rsidR="00DA3C99" w:rsidRPr="005E38E2" w:rsidRDefault="00DA3C99" w:rsidP="001D204B">
            <w:pPr>
              <w:rPr>
                <w:noProof/>
                <w:sz w:val="6"/>
                <w:szCs w:val="6"/>
              </w:rPr>
            </w:pPr>
          </w:p>
        </w:tc>
        <w:tc>
          <w:tcPr>
            <w:tcW w:w="1450" w:type="pct"/>
            <w:shd w:val="clear" w:color="auto" w:fill="000000" w:themeFill="text1"/>
          </w:tcPr>
          <w:p w14:paraId="2455149E" w14:textId="77777777" w:rsidR="00DA3C99" w:rsidRPr="005E38E2" w:rsidRDefault="00DA3C99" w:rsidP="001D204B">
            <w:pPr>
              <w:rPr>
                <w:noProof/>
                <w:sz w:val="6"/>
                <w:szCs w:val="6"/>
              </w:rPr>
            </w:pPr>
          </w:p>
        </w:tc>
      </w:tr>
    </w:tbl>
    <w:p w14:paraId="25043FB3" w14:textId="77777777" w:rsidR="00DA3C99" w:rsidRDefault="00DA3C99" w:rsidP="00DA3C99">
      <w:pPr>
        <w:rPr>
          <w:noProof/>
        </w:rPr>
      </w:pPr>
    </w:p>
    <w:p w14:paraId="2F0C6A1B" w14:textId="77777777" w:rsidR="00DA3C99" w:rsidRDefault="00DA3C99" w:rsidP="00DA3C99">
      <w:pPr>
        <w:rPr>
          <w:noProof/>
          <w:sz w:val="24"/>
          <w:szCs w:val="22"/>
        </w:rPr>
      </w:pPr>
    </w:p>
    <w:p w14:paraId="7EE25D85" w14:textId="77777777" w:rsidR="00DA3C99" w:rsidRDefault="00DA3C99" w:rsidP="00DA3C99">
      <w:pPr>
        <w:rPr>
          <w:rFonts w:ascii="Courier New" w:eastAsiaTheme="minorHAnsi" w:hAnsi="Courier New" w:cs="Courier New"/>
          <w:color w:val="2A00FF"/>
          <w:sz w:val="20"/>
          <w:szCs w:val="20"/>
          <w:lang w:bidi="ar-SA"/>
        </w:rPr>
      </w:pPr>
    </w:p>
    <w:p w14:paraId="4D2AADED" w14:textId="77777777" w:rsidR="00DA3C99" w:rsidRPr="00010DBE" w:rsidRDefault="00DA3C99" w:rsidP="00DA3C99">
      <w:pPr>
        <w:rPr>
          <w:noProof/>
          <w:sz w:val="24"/>
          <w:szCs w:val="22"/>
        </w:rPr>
      </w:pPr>
      <w:r w:rsidRPr="00010DBE">
        <w:rPr>
          <w:noProof/>
          <w:sz w:val="24"/>
          <w:szCs w:val="22"/>
        </w:rPr>
        <w:t xml:space="preserve">Ceci vient changer légèrement la requête de recherche d’hotel et des chambres comme suivant : </w:t>
      </w:r>
    </w:p>
    <w:p w14:paraId="795F4B9D" w14:textId="77777777" w:rsidR="00DA3C99" w:rsidRDefault="00DA3C99" w:rsidP="00DA3C99">
      <w:pPr>
        <w:rPr>
          <w:rFonts w:ascii="Courier New" w:eastAsiaTheme="minorHAnsi" w:hAnsi="Courier New" w:cs="Courier New"/>
          <w:color w:val="000000"/>
          <w:sz w:val="20"/>
          <w:szCs w:val="20"/>
          <w:shd w:val="clear" w:color="auto" w:fill="E8F2FE"/>
          <w:lang w:bidi="ar-SA"/>
        </w:rPr>
      </w:pPr>
      <w:r w:rsidRPr="00010DBE">
        <w:rPr>
          <w:noProof/>
          <w:sz w:val="24"/>
          <w:szCs w:val="22"/>
        </w:rPr>
        <w:t xml:space="preserve"> -Pour hotel :</w:t>
      </w:r>
      <w:r>
        <w:rPr>
          <w:rFonts w:ascii="Courier New" w:eastAsiaTheme="minorHAnsi" w:hAnsi="Courier New" w:cs="Courier New"/>
          <w:color w:val="2A00FF"/>
          <w:sz w:val="20"/>
          <w:szCs w:val="20"/>
          <w:lang w:bidi="ar-SA"/>
        </w:rPr>
        <w:t xml:space="preserve"> </w:t>
      </w:r>
      <w:r>
        <w:rPr>
          <w:rFonts w:ascii="Courier New" w:eastAsiaTheme="minorHAnsi" w:hAnsi="Courier New" w:cs="Courier New"/>
          <w:color w:val="000000"/>
          <w:sz w:val="20"/>
          <w:szCs w:val="20"/>
          <w:shd w:val="clear" w:color="auto" w:fill="E8F2FE"/>
          <w:lang w:bidi="ar-SA"/>
        </w:rPr>
        <w:tab/>
      </w:r>
    </w:p>
    <w:p w14:paraId="57E4C32A" w14:textId="77777777" w:rsidR="00DA3C99" w:rsidRDefault="00DA3C99" w:rsidP="00DA3C99">
      <w:pPr>
        <w:rPr>
          <w:rFonts w:ascii="Courier New" w:eastAsiaTheme="minorHAnsi" w:hAnsi="Courier New" w:cs="Courier New"/>
          <w:color w:val="000000"/>
          <w:sz w:val="20"/>
          <w:szCs w:val="20"/>
          <w:shd w:val="clear" w:color="auto" w:fill="E8F2FE"/>
          <w:lang w:bidi="ar-SA"/>
        </w:rPr>
      </w:pPr>
      <w:proofErr w:type="spellStart"/>
      <w:r>
        <w:rPr>
          <w:rFonts w:ascii="Courier New" w:eastAsiaTheme="minorHAnsi" w:hAnsi="Courier New" w:cs="Courier New"/>
          <w:color w:val="000000"/>
          <w:sz w:val="20"/>
          <w:szCs w:val="20"/>
          <w:shd w:val="clear" w:color="auto" w:fill="E8F2FE"/>
          <w:lang w:bidi="ar-SA"/>
        </w:rPr>
        <w:t>Optional</w:t>
      </w:r>
      <w:proofErr w:type="spellEnd"/>
      <w:r>
        <w:rPr>
          <w:rFonts w:ascii="Courier New" w:eastAsiaTheme="minorHAnsi" w:hAnsi="Courier New" w:cs="Courier New"/>
          <w:color w:val="000000"/>
          <w:sz w:val="20"/>
          <w:szCs w:val="20"/>
          <w:shd w:val="clear" w:color="auto" w:fill="E8F2FE"/>
          <w:lang w:bidi="ar-SA"/>
        </w:rPr>
        <w:t>&lt;</w:t>
      </w:r>
      <w:proofErr w:type="spellStart"/>
      <w:r>
        <w:rPr>
          <w:rFonts w:ascii="Courier New" w:eastAsiaTheme="minorHAnsi" w:hAnsi="Courier New" w:cs="Courier New"/>
          <w:color w:val="000000"/>
          <w:sz w:val="20"/>
          <w:szCs w:val="20"/>
          <w:shd w:val="clear" w:color="auto" w:fill="E8F2FE"/>
          <w:lang w:bidi="ar-SA"/>
        </w:rPr>
        <w:t>Hotel</w:t>
      </w:r>
      <w:proofErr w:type="spellEnd"/>
      <w:r>
        <w:rPr>
          <w:rFonts w:ascii="Courier New" w:eastAsiaTheme="minorHAnsi" w:hAnsi="Courier New" w:cs="Courier New"/>
          <w:color w:val="000000"/>
          <w:sz w:val="20"/>
          <w:szCs w:val="20"/>
          <w:shd w:val="clear" w:color="auto" w:fill="E8F2FE"/>
          <w:lang w:bidi="ar-SA"/>
        </w:rPr>
        <w:t xml:space="preserve">&gt; </w:t>
      </w:r>
      <w:proofErr w:type="spellStart"/>
      <w:r>
        <w:rPr>
          <w:rFonts w:ascii="Courier New" w:eastAsiaTheme="minorHAnsi" w:hAnsi="Courier New" w:cs="Courier New"/>
          <w:color w:val="6A3E3E"/>
          <w:sz w:val="20"/>
          <w:szCs w:val="20"/>
          <w:shd w:val="clear" w:color="auto" w:fill="E8F2FE"/>
          <w:lang w:bidi="ar-SA"/>
        </w:rPr>
        <w:t>optHotel</w:t>
      </w:r>
      <w:proofErr w:type="spellEnd"/>
      <w:r>
        <w:rPr>
          <w:rFonts w:ascii="Courier New" w:eastAsiaTheme="minorHAnsi" w:hAnsi="Courier New" w:cs="Courier New"/>
          <w:color w:val="000000"/>
          <w:sz w:val="20"/>
          <w:szCs w:val="20"/>
          <w:shd w:val="clear" w:color="auto" w:fill="E8F2FE"/>
          <w:lang w:bidi="ar-SA"/>
        </w:rPr>
        <w:t xml:space="preserve"> </w:t>
      </w:r>
      <w:proofErr w:type="spellStart"/>
      <w:r>
        <w:rPr>
          <w:rFonts w:ascii="Courier New" w:eastAsiaTheme="minorHAnsi" w:hAnsi="Courier New" w:cs="Courier New"/>
          <w:color w:val="0000C0"/>
          <w:sz w:val="20"/>
          <w:szCs w:val="20"/>
          <w:shd w:val="clear" w:color="auto" w:fill="E8F2FE"/>
          <w:lang w:bidi="ar-SA"/>
        </w:rPr>
        <w:t>hotelService</w:t>
      </w:r>
      <w:r>
        <w:rPr>
          <w:rFonts w:ascii="Courier New" w:eastAsiaTheme="minorHAnsi" w:hAnsi="Courier New" w:cs="Courier New"/>
          <w:color w:val="000000"/>
          <w:sz w:val="20"/>
          <w:szCs w:val="20"/>
          <w:shd w:val="clear" w:color="auto" w:fill="E8F2FE"/>
          <w:lang w:bidi="ar-SA"/>
        </w:rPr>
        <w:t>.getHotelByVilleAndEtoiles</w:t>
      </w:r>
      <w:proofErr w:type="spellEnd"/>
      <w:r>
        <w:rPr>
          <w:rFonts w:ascii="Courier New" w:eastAsiaTheme="minorHAnsi" w:hAnsi="Courier New" w:cs="Courier New"/>
          <w:color w:val="000000"/>
          <w:sz w:val="20"/>
          <w:szCs w:val="20"/>
          <w:shd w:val="clear" w:color="auto" w:fill="E8F2FE"/>
          <w:lang w:bidi="ar-SA"/>
        </w:rPr>
        <w:t>(</w:t>
      </w:r>
      <w:r>
        <w:rPr>
          <w:rFonts w:ascii="Courier New" w:eastAsiaTheme="minorHAnsi" w:hAnsi="Courier New" w:cs="Courier New"/>
          <w:color w:val="6A3E3E"/>
          <w:sz w:val="20"/>
          <w:szCs w:val="20"/>
          <w:shd w:val="clear" w:color="auto" w:fill="E8F2FE"/>
          <w:lang w:bidi="ar-SA"/>
        </w:rPr>
        <w:t>ville</w:t>
      </w:r>
      <w:r>
        <w:rPr>
          <w:rFonts w:ascii="Courier New" w:eastAsiaTheme="minorHAnsi" w:hAnsi="Courier New" w:cs="Courier New"/>
          <w:color w:val="000000"/>
          <w:sz w:val="20"/>
          <w:szCs w:val="20"/>
          <w:shd w:val="clear" w:color="auto" w:fill="E8F2FE"/>
          <w:lang w:bidi="ar-SA"/>
        </w:rPr>
        <w:t xml:space="preserve">, </w:t>
      </w:r>
      <w:proofErr w:type="spellStart"/>
      <w:r>
        <w:rPr>
          <w:rFonts w:ascii="Courier New" w:eastAsiaTheme="minorHAnsi" w:hAnsi="Courier New" w:cs="Courier New"/>
          <w:color w:val="6A3E3E"/>
          <w:sz w:val="20"/>
          <w:szCs w:val="20"/>
          <w:shd w:val="clear" w:color="auto" w:fill="E8F2FE"/>
          <w:lang w:bidi="ar-SA"/>
        </w:rPr>
        <w:t>etoiles</w:t>
      </w:r>
      <w:proofErr w:type="spellEnd"/>
      <w:r>
        <w:rPr>
          <w:rFonts w:ascii="Courier New" w:eastAsiaTheme="minorHAnsi" w:hAnsi="Courier New" w:cs="Courier New"/>
          <w:color w:val="000000"/>
          <w:sz w:val="20"/>
          <w:szCs w:val="20"/>
          <w:shd w:val="clear" w:color="auto" w:fill="E8F2FE"/>
          <w:lang w:bidi="ar-SA"/>
        </w:rPr>
        <w:t>)</w:t>
      </w:r>
    </w:p>
    <w:p w14:paraId="7E200948" w14:textId="77777777" w:rsidR="00DA3C99" w:rsidRDefault="00DA3C99" w:rsidP="00DA3C99">
      <w:pPr>
        <w:rPr>
          <w:rFonts w:ascii="Courier New" w:eastAsiaTheme="minorHAnsi" w:hAnsi="Courier New" w:cs="Courier New"/>
          <w:color w:val="000000"/>
          <w:sz w:val="20"/>
          <w:szCs w:val="20"/>
          <w:shd w:val="clear" w:color="auto" w:fill="E8F2FE"/>
          <w:lang w:bidi="ar-SA"/>
        </w:rPr>
      </w:pPr>
    </w:p>
    <w:p w14:paraId="2E1105FE" w14:textId="77777777" w:rsidR="00DA3C99" w:rsidRDefault="00DA3C99" w:rsidP="00DA3C99">
      <w:pPr>
        <w:rPr>
          <w:rFonts w:ascii="Courier New" w:eastAsiaTheme="minorHAnsi" w:hAnsi="Courier New" w:cs="Courier New"/>
          <w:color w:val="000000"/>
          <w:sz w:val="20"/>
          <w:szCs w:val="20"/>
          <w:shd w:val="clear" w:color="auto" w:fill="E8F2FE"/>
          <w:lang w:bidi="ar-SA"/>
        </w:rPr>
      </w:pPr>
    </w:p>
    <w:p w14:paraId="5E1FBE68" w14:textId="77777777" w:rsidR="00DA3C99" w:rsidRDefault="00DA3C99" w:rsidP="00DA3C99">
      <w:pPr>
        <w:rPr>
          <w:rFonts w:ascii="Courier New" w:eastAsiaTheme="minorHAnsi" w:hAnsi="Courier New" w:cs="Courier New"/>
          <w:color w:val="000000"/>
          <w:sz w:val="20"/>
          <w:szCs w:val="20"/>
          <w:shd w:val="clear" w:color="auto" w:fill="E8F2FE"/>
          <w:lang w:bidi="ar-SA"/>
        </w:rPr>
      </w:pPr>
      <w:r w:rsidRPr="00010DBE">
        <w:rPr>
          <w:noProof/>
          <w:sz w:val="24"/>
          <w:szCs w:val="22"/>
        </w:rPr>
        <w:t>Pour la requête de recherche des disponibilités dans le repository des chambres :</w:t>
      </w:r>
    </w:p>
    <w:p w14:paraId="02D89385"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2A00FF"/>
          <w:sz w:val="20"/>
          <w:szCs w:val="20"/>
          <w:lang w:bidi="ar-SA"/>
        </w:rPr>
        <w:t xml:space="preserve">"SELECT * FROM chambre WHERE </w:t>
      </w:r>
      <w:proofErr w:type="spellStart"/>
      <w:r>
        <w:rPr>
          <w:rFonts w:ascii="Courier New" w:eastAsiaTheme="minorHAnsi" w:hAnsi="Courier New" w:cs="Courier New"/>
          <w:color w:val="2A00FF"/>
          <w:sz w:val="20"/>
          <w:szCs w:val="20"/>
          <w:lang w:bidi="ar-SA"/>
        </w:rPr>
        <w:t>chambre.id_chambre</w:t>
      </w:r>
      <w:proofErr w:type="spellEnd"/>
      <w:r>
        <w:rPr>
          <w:rFonts w:ascii="Courier New" w:eastAsiaTheme="minorHAnsi" w:hAnsi="Courier New" w:cs="Courier New"/>
          <w:color w:val="2A00FF"/>
          <w:sz w:val="20"/>
          <w:szCs w:val="20"/>
          <w:lang w:bidi="ar-SA"/>
        </w:rPr>
        <w:t xml:space="preserve"> NOT IN "</w:t>
      </w:r>
    </w:p>
    <w:p w14:paraId="49A012D5"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 xml:space="preserve">+ </w:t>
      </w:r>
      <w:proofErr w:type="gramStart"/>
      <w:r>
        <w:rPr>
          <w:rFonts w:ascii="Courier New" w:eastAsiaTheme="minorHAnsi" w:hAnsi="Courier New" w:cs="Courier New"/>
          <w:color w:val="2A00FF"/>
          <w:sz w:val="20"/>
          <w:szCs w:val="20"/>
          <w:lang w:bidi="ar-SA"/>
        </w:rPr>
        <w:t>"(</w:t>
      </w:r>
      <w:proofErr w:type="gramEnd"/>
      <w:r>
        <w:rPr>
          <w:rFonts w:ascii="Courier New" w:eastAsiaTheme="minorHAnsi" w:hAnsi="Courier New" w:cs="Courier New"/>
          <w:color w:val="2A00FF"/>
          <w:sz w:val="20"/>
          <w:szCs w:val="20"/>
          <w:lang w:bidi="ar-SA"/>
        </w:rPr>
        <w:t xml:space="preserve">SELECT </w:t>
      </w:r>
      <w:proofErr w:type="spellStart"/>
      <w:r>
        <w:rPr>
          <w:rFonts w:ascii="Courier New" w:eastAsiaTheme="minorHAnsi" w:hAnsi="Courier New" w:cs="Courier New"/>
          <w:color w:val="2A00FF"/>
          <w:sz w:val="20"/>
          <w:szCs w:val="20"/>
          <w:lang w:bidi="ar-SA"/>
        </w:rPr>
        <w:t>reservation.id_chambre</w:t>
      </w:r>
      <w:proofErr w:type="spellEnd"/>
      <w:r>
        <w:rPr>
          <w:rFonts w:ascii="Courier New" w:eastAsiaTheme="minorHAnsi" w:hAnsi="Courier New" w:cs="Courier New"/>
          <w:color w:val="2A00FF"/>
          <w:sz w:val="20"/>
          <w:szCs w:val="20"/>
          <w:lang w:bidi="ar-SA"/>
        </w:rPr>
        <w:t xml:space="preserve"> FROM </w:t>
      </w:r>
      <w:proofErr w:type="spellStart"/>
      <w:r>
        <w:rPr>
          <w:rFonts w:ascii="Courier New" w:eastAsiaTheme="minorHAnsi" w:hAnsi="Courier New" w:cs="Courier New"/>
          <w:color w:val="2A00FF"/>
          <w:sz w:val="20"/>
          <w:szCs w:val="20"/>
          <w:lang w:bidi="ar-SA"/>
        </w:rPr>
        <w:t>reservation</w:t>
      </w:r>
      <w:proofErr w:type="spellEnd"/>
      <w:r>
        <w:rPr>
          <w:rFonts w:ascii="Courier New" w:eastAsiaTheme="minorHAnsi" w:hAnsi="Courier New" w:cs="Courier New"/>
          <w:color w:val="2A00FF"/>
          <w:sz w:val="20"/>
          <w:szCs w:val="20"/>
          <w:lang w:bidi="ar-SA"/>
        </w:rPr>
        <w:t xml:space="preserve"> WHERE </w:t>
      </w:r>
      <w:proofErr w:type="spellStart"/>
      <w:r>
        <w:rPr>
          <w:rFonts w:ascii="Courier New" w:eastAsiaTheme="minorHAnsi" w:hAnsi="Courier New" w:cs="Courier New"/>
          <w:color w:val="2A00FF"/>
          <w:sz w:val="20"/>
          <w:szCs w:val="20"/>
          <w:lang w:bidi="ar-SA"/>
        </w:rPr>
        <w:t>reservation.date_depart</w:t>
      </w:r>
      <w:proofErr w:type="spellEnd"/>
      <w:r>
        <w:rPr>
          <w:rFonts w:ascii="Courier New" w:eastAsiaTheme="minorHAnsi" w:hAnsi="Courier New" w:cs="Courier New"/>
          <w:color w:val="2A00FF"/>
          <w:sz w:val="20"/>
          <w:szCs w:val="20"/>
          <w:lang w:bidi="ar-SA"/>
        </w:rPr>
        <w:t xml:space="preserve"> &gt; :</w:t>
      </w:r>
      <w:proofErr w:type="spellStart"/>
      <w:r>
        <w:rPr>
          <w:rFonts w:ascii="Courier New" w:eastAsiaTheme="minorHAnsi" w:hAnsi="Courier New" w:cs="Courier New"/>
          <w:color w:val="2A00FF"/>
          <w:sz w:val="20"/>
          <w:szCs w:val="20"/>
          <w:lang w:bidi="ar-SA"/>
        </w:rPr>
        <w:t>dateArrivee</w:t>
      </w:r>
      <w:proofErr w:type="spellEnd"/>
      <w:r>
        <w:rPr>
          <w:rFonts w:ascii="Courier New" w:eastAsiaTheme="minorHAnsi" w:hAnsi="Courier New" w:cs="Courier New"/>
          <w:color w:val="2A00FF"/>
          <w:sz w:val="20"/>
          <w:szCs w:val="20"/>
          <w:lang w:bidi="ar-SA"/>
        </w:rPr>
        <w:t xml:space="preserve"> AND </w:t>
      </w:r>
      <w:proofErr w:type="spellStart"/>
      <w:r>
        <w:rPr>
          <w:rFonts w:ascii="Courier New" w:eastAsiaTheme="minorHAnsi" w:hAnsi="Courier New" w:cs="Courier New"/>
          <w:color w:val="2A00FF"/>
          <w:sz w:val="20"/>
          <w:szCs w:val="20"/>
          <w:lang w:bidi="ar-SA"/>
        </w:rPr>
        <w:t>reservation.date_arrivee</w:t>
      </w:r>
      <w:proofErr w:type="spellEnd"/>
      <w:r>
        <w:rPr>
          <w:rFonts w:ascii="Courier New" w:eastAsiaTheme="minorHAnsi" w:hAnsi="Courier New" w:cs="Courier New"/>
          <w:color w:val="2A00FF"/>
          <w:sz w:val="20"/>
          <w:szCs w:val="20"/>
          <w:lang w:bidi="ar-SA"/>
        </w:rPr>
        <w:t xml:space="preserve"> &lt; :</w:t>
      </w:r>
      <w:proofErr w:type="spellStart"/>
      <w:r>
        <w:rPr>
          <w:rFonts w:ascii="Courier New" w:eastAsiaTheme="minorHAnsi" w:hAnsi="Courier New" w:cs="Courier New"/>
          <w:color w:val="2A00FF"/>
          <w:sz w:val="20"/>
          <w:szCs w:val="20"/>
          <w:lang w:bidi="ar-SA"/>
        </w:rPr>
        <w:t>dateDepart</w:t>
      </w:r>
      <w:proofErr w:type="spellEnd"/>
      <w:r>
        <w:rPr>
          <w:rFonts w:ascii="Courier New" w:eastAsiaTheme="minorHAnsi" w:hAnsi="Courier New" w:cs="Courier New"/>
          <w:color w:val="2A00FF"/>
          <w:sz w:val="20"/>
          <w:szCs w:val="20"/>
          <w:lang w:bidi="ar-SA"/>
        </w:rPr>
        <w:t>)"</w:t>
      </w:r>
    </w:p>
    <w:p w14:paraId="1CFF5418" w14:textId="77777777" w:rsidR="00DA3C99" w:rsidRDefault="00DA3C99" w:rsidP="00DA3C99">
      <w:pPr>
        <w:rPr>
          <w:rFonts w:ascii="Courier New" w:eastAsiaTheme="minorHAnsi" w:hAnsi="Courier New" w:cs="Courier New"/>
          <w:color w:val="000000"/>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 </w:t>
      </w:r>
      <w:r>
        <w:rPr>
          <w:rFonts w:ascii="Courier New" w:eastAsiaTheme="minorHAnsi" w:hAnsi="Courier New" w:cs="Courier New"/>
          <w:color w:val="2A00FF"/>
          <w:sz w:val="20"/>
          <w:szCs w:val="20"/>
          <w:lang w:bidi="ar-SA"/>
        </w:rPr>
        <w:t xml:space="preserve">"AND </w:t>
      </w:r>
      <w:proofErr w:type="spellStart"/>
      <w:r>
        <w:rPr>
          <w:rFonts w:ascii="Courier New" w:eastAsiaTheme="minorHAnsi" w:hAnsi="Courier New" w:cs="Courier New"/>
          <w:color w:val="2A00FF"/>
          <w:sz w:val="20"/>
          <w:szCs w:val="20"/>
          <w:lang w:bidi="ar-SA"/>
        </w:rPr>
        <w:t>nombre_lits</w:t>
      </w:r>
      <w:proofErr w:type="spellEnd"/>
      <w:r>
        <w:rPr>
          <w:rFonts w:ascii="Courier New" w:eastAsiaTheme="minorHAnsi" w:hAnsi="Courier New" w:cs="Courier New"/>
          <w:color w:val="2A00FF"/>
          <w:sz w:val="20"/>
          <w:szCs w:val="20"/>
          <w:lang w:bidi="ar-SA"/>
        </w:rPr>
        <w:t xml:space="preserve"> &gt;=</w:t>
      </w:r>
      <w:proofErr w:type="gramStart"/>
      <w:r>
        <w:rPr>
          <w:rFonts w:ascii="Courier New" w:eastAsiaTheme="minorHAnsi" w:hAnsi="Courier New" w:cs="Courier New"/>
          <w:color w:val="2A00FF"/>
          <w:sz w:val="20"/>
          <w:szCs w:val="20"/>
          <w:lang w:bidi="ar-SA"/>
        </w:rPr>
        <w:t xml:space="preserve"> :</w:t>
      </w:r>
      <w:proofErr w:type="spellStart"/>
      <w:r>
        <w:rPr>
          <w:rFonts w:ascii="Courier New" w:eastAsiaTheme="minorHAnsi" w:hAnsi="Courier New" w:cs="Courier New"/>
          <w:color w:val="2A00FF"/>
          <w:sz w:val="20"/>
          <w:szCs w:val="20"/>
          <w:lang w:bidi="ar-SA"/>
        </w:rPr>
        <w:t>nbPersonne</w:t>
      </w:r>
      <w:proofErr w:type="spellEnd"/>
      <w:proofErr w:type="gramEnd"/>
      <w:r>
        <w:rPr>
          <w:rFonts w:ascii="Courier New" w:eastAsiaTheme="minorHAnsi" w:hAnsi="Courier New" w:cs="Courier New"/>
          <w:color w:val="2A00FF"/>
          <w:sz w:val="20"/>
          <w:szCs w:val="20"/>
          <w:lang w:bidi="ar-SA"/>
        </w:rPr>
        <w:t>"</w:t>
      </w:r>
      <w:r>
        <w:rPr>
          <w:rFonts w:ascii="Courier New" w:eastAsiaTheme="minorHAnsi" w:hAnsi="Courier New" w:cs="Courier New"/>
          <w:color w:val="000000"/>
          <w:sz w:val="20"/>
          <w:szCs w:val="20"/>
          <w:lang w:bidi="ar-SA"/>
        </w:rPr>
        <w:t xml:space="preserve">. </w:t>
      </w:r>
    </w:p>
    <w:p w14:paraId="0A49D79E" w14:textId="77777777" w:rsidR="00DA3C99" w:rsidRPr="00010DBE" w:rsidRDefault="00DA3C99" w:rsidP="00DA3C99">
      <w:pPr>
        <w:rPr>
          <w:rFonts w:ascii="Courier New" w:eastAsiaTheme="minorHAnsi" w:hAnsi="Courier New" w:cs="Courier New"/>
          <w:color w:val="2A00FF"/>
          <w:sz w:val="20"/>
          <w:szCs w:val="20"/>
          <w:lang w:bidi="ar-SA"/>
        </w:rPr>
      </w:pPr>
    </w:p>
    <w:p w14:paraId="4DE17308" w14:textId="77777777" w:rsidR="00DA3C99" w:rsidRDefault="00DA3C99" w:rsidP="00DA3C99">
      <w:pPr>
        <w:rPr>
          <w:noProof/>
          <w:sz w:val="24"/>
          <w:szCs w:val="22"/>
        </w:rPr>
      </w:pPr>
      <w:r>
        <w:rPr>
          <w:noProof/>
          <w:sz w:val="24"/>
          <w:szCs w:val="22"/>
        </w:rPr>
        <w:t xml:space="preserve">Voici la trace de l’appel des différents service web avec l’agence Selectour : </w:t>
      </w:r>
    </w:p>
    <w:p w14:paraId="5D06E14E" w14:textId="77777777" w:rsidR="00DA3C99" w:rsidRDefault="00DA3C99" w:rsidP="00DA3C99">
      <w:pPr>
        <w:rPr>
          <w:noProof/>
          <w:sz w:val="24"/>
          <w:szCs w:val="22"/>
        </w:rPr>
      </w:pPr>
      <w:r>
        <w:rPr>
          <w:noProof/>
          <w:sz w:val="24"/>
          <w:szCs w:val="22"/>
        </w:rPr>
        <w:t>L’utilisateur va entrée toutes informations dans la CLI du Comparateur, qui va appeler le service web d’une agence avec l’url suivant (méthode GET) .</w:t>
      </w:r>
    </w:p>
    <w:p w14:paraId="6BFE60A6" w14:textId="77777777" w:rsidR="00DA3C99" w:rsidRDefault="00DA3C99" w:rsidP="00DA3C99">
      <w:pPr>
        <w:rPr>
          <w:rFonts w:ascii="Segoe UI" w:hAnsi="Segoe UI" w:cs="Segoe UI"/>
          <w:color w:val="212121"/>
          <w:szCs w:val="18"/>
          <w:shd w:val="clear" w:color="auto" w:fill="FFFFFF"/>
        </w:rPr>
      </w:pPr>
      <w:hyperlink r:id="rId13" w:history="1">
        <w:r w:rsidRPr="00440A48">
          <w:rPr>
            <w:rStyle w:val="Lienhypertexte"/>
            <w:rFonts w:ascii="Segoe UI" w:hAnsi="Segoe UI" w:cs="Segoe UI"/>
            <w:szCs w:val="18"/>
            <w:shd w:val="clear" w:color="auto" w:fill="FFFFFF"/>
          </w:rPr>
          <w:t>http://localhost:6666/agence/api/offre/ville=Gaillac/date_arrivee=2023-02-17/date_depart=2023-02-18/nbPersonne=2/etoiles=3</w:t>
        </w:r>
      </w:hyperlink>
    </w:p>
    <w:p w14:paraId="18CEAF0D" w14:textId="77777777" w:rsidR="00DA3C99" w:rsidRDefault="00DA3C99" w:rsidP="00DA3C99">
      <w:pPr>
        <w:rPr>
          <w:noProof/>
          <w:sz w:val="24"/>
          <w:szCs w:val="22"/>
        </w:rPr>
      </w:pPr>
    </w:p>
    <w:p w14:paraId="4C1E4B2E" w14:textId="77777777" w:rsidR="00DA3C99" w:rsidRDefault="00DA3C99" w:rsidP="00DA3C99">
      <w:pPr>
        <w:rPr>
          <w:noProof/>
          <w:sz w:val="24"/>
          <w:szCs w:val="22"/>
        </w:rPr>
      </w:pPr>
      <w:r>
        <w:rPr>
          <w:noProof/>
          <w:sz w:val="24"/>
          <w:szCs w:val="22"/>
        </w:rPr>
        <w:t xml:space="preserve">L’agence va ensuite récupérer l’identification de l’agence dans son webService (AgenceController): </w:t>
      </w:r>
    </w:p>
    <w:p w14:paraId="41370C29"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proofErr w:type="spellStart"/>
      <w:r>
        <w:rPr>
          <w:rFonts w:ascii="Courier New" w:eastAsiaTheme="minorHAnsi" w:hAnsi="Courier New" w:cs="Courier New"/>
          <w:color w:val="000000"/>
          <w:sz w:val="20"/>
          <w:szCs w:val="20"/>
          <w:lang w:bidi="ar-SA"/>
        </w:rPr>
        <w:t>Optional</w:t>
      </w:r>
      <w:proofErr w:type="spellEnd"/>
      <w:r>
        <w:rPr>
          <w:rFonts w:ascii="Courier New" w:eastAsiaTheme="minorHAnsi" w:hAnsi="Courier New" w:cs="Courier New"/>
          <w:color w:val="000000"/>
          <w:sz w:val="20"/>
          <w:szCs w:val="20"/>
          <w:lang w:bidi="ar-SA"/>
        </w:rPr>
        <w:t xml:space="preserve">&lt;Agence&gt; </w:t>
      </w:r>
      <w:proofErr w:type="spellStart"/>
      <w:r>
        <w:rPr>
          <w:rFonts w:ascii="Courier New" w:eastAsiaTheme="minorHAnsi" w:hAnsi="Courier New" w:cs="Courier New"/>
          <w:color w:val="6A3E3E"/>
          <w:sz w:val="20"/>
          <w:szCs w:val="20"/>
          <w:lang w:bidi="ar-SA"/>
        </w:rPr>
        <w:t>optAgence</w:t>
      </w:r>
      <w:proofErr w:type="spell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0000C0"/>
          <w:sz w:val="20"/>
          <w:szCs w:val="20"/>
          <w:lang w:bidi="ar-SA"/>
        </w:rPr>
        <w:t>agenceService</w:t>
      </w:r>
      <w:r>
        <w:rPr>
          <w:rFonts w:ascii="Courier New" w:eastAsiaTheme="minorHAnsi" w:hAnsi="Courier New" w:cs="Courier New"/>
          <w:color w:val="000000"/>
          <w:sz w:val="20"/>
          <w:szCs w:val="20"/>
          <w:lang w:bidi="ar-SA"/>
        </w:rPr>
        <w:t>.getAgence</w:t>
      </w:r>
      <w:proofErr w:type="spellEnd"/>
      <w:r>
        <w:rPr>
          <w:rFonts w:ascii="Courier New" w:eastAsiaTheme="minorHAnsi" w:hAnsi="Courier New" w:cs="Courier New"/>
          <w:color w:val="000000"/>
          <w:sz w:val="20"/>
          <w:szCs w:val="20"/>
          <w:lang w:bidi="ar-SA"/>
        </w:rPr>
        <w:t>(</w:t>
      </w:r>
      <w:proofErr w:type="gramStart"/>
      <w:r>
        <w:rPr>
          <w:rFonts w:ascii="Courier New" w:eastAsiaTheme="minorHAnsi" w:hAnsi="Courier New" w:cs="Courier New"/>
          <w:color w:val="000000"/>
          <w:sz w:val="20"/>
          <w:szCs w:val="20"/>
          <w:lang w:bidi="ar-SA"/>
        </w:rPr>
        <w:t>);</w:t>
      </w:r>
      <w:proofErr w:type="gramEnd"/>
      <w:r>
        <w:rPr>
          <w:rFonts w:ascii="Courier New" w:eastAsiaTheme="minorHAnsi" w:hAnsi="Courier New" w:cs="Courier New"/>
          <w:color w:val="000000"/>
          <w:sz w:val="20"/>
          <w:szCs w:val="20"/>
          <w:lang w:bidi="ar-SA"/>
        </w:rPr>
        <w:t xml:space="preserve"> </w:t>
      </w:r>
    </w:p>
    <w:p w14:paraId="77DA62AC"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Agence </w:t>
      </w:r>
      <w:proofErr w:type="spellStart"/>
      <w:r>
        <w:rPr>
          <w:rFonts w:ascii="Courier New" w:eastAsiaTheme="minorHAnsi" w:hAnsi="Courier New" w:cs="Courier New"/>
          <w:color w:val="6A3E3E"/>
          <w:sz w:val="20"/>
          <w:szCs w:val="20"/>
          <w:lang w:bidi="ar-SA"/>
        </w:rPr>
        <w:t>agence</w:t>
      </w:r>
      <w:proofErr w:type="spellEnd"/>
      <w:r>
        <w:rPr>
          <w:rFonts w:ascii="Courier New" w:eastAsiaTheme="minorHAnsi" w:hAnsi="Courier New" w:cs="Courier New"/>
          <w:color w:val="000000"/>
          <w:sz w:val="20"/>
          <w:szCs w:val="20"/>
          <w:lang w:bidi="ar-SA"/>
        </w:rPr>
        <w:t xml:space="preserve"> = </w:t>
      </w:r>
      <w:proofErr w:type="spellStart"/>
      <w:proofErr w:type="gramStart"/>
      <w:r>
        <w:rPr>
          <w:rFonts w:ascii="Courier New" w:eastAsiaTheme="minorHAnsi" w:hAnsi="Courier New" w:cs="Courier New"/>
          <w:color w:val="6A3E3E"/>
          <w:sz w:val="20"/>
          <w:szCs w:val="20"/>
          <w:lang w:bidi="ar-SA"/>
        </w:rPr>
        <w:t>optAgence</w:t>
      </w:r>
      <w:r>
        <w:rPr>
          <w:rFonts w:ascii="Courier New" w:eastAsiaTheme="minorHAnsi" w:hAnsi="Courier New" w:cs="Courier New"/>
          <w:color w:val="000000"/>
          <w:sz w:val="20"/>
          <w:szCs w:val="20"/>
          <w:lang w:bidi="ar-SA"/>
        </w:rPr>
        <w:t>.get</w:t>
      </w:r>
      <w:proofErr w:type="spellEnd"/>
      <w:r>
        <w:rPr>
          <w:rFonts w:ascii="Courier New" w:eastAsiaTheme="minorHAnsi" w:hAnsi="Courier New" w:cs="Courier New"/>
          <w:color w:val="000000"/>
          <w:sz w:val="20"/>
          <w:szCs w:val="20"/>
          <w:lang w:bidi="ar-SA"/>
        </w:rPr>
        <w:t>(</w:t>
      </w:r>
      <w:proofErr w:type="gramEnd"/>
      <w:r>
        <w:rPr>
          <w:rFonts w:ascii="Courier New" w:eastAsiaTheme="minorHAnsi" w:hAnsi="Courier New" w:cs="Courier New"/>
          <w:color w:val="000000"/>
          <w:sz w:val="20"/>
          <w:szCs w:val="20"/>
          <w:lang w:bidi="ar-SA"/>
        </w:rPr>
        <w:t>);</w:t>
      </w:r>
    </w:p>
    <w:p w14:paraId="10086243"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ArrayList</w:t>
      </w:r>
      <w:proofErr w:type="spellEnd"/>
      <w:r>
        <w:rPr>
          <w:rFonts w:ascii="Courier New" w:eastAsiaTheme="minorHAnsi" w:hAnsi="Courier New" w:cs="Courier New"/>
          <w:color w:val="000000"/>
          <w:sz w:val="20"/>
          <w:szCs w:val="20"/>
          <w:lang w:bidi="ar-SA"/>
        </w:rPr>
        <w:t xml:space="preserve">&lt;Offre&gt; </w:t>
      </w:r>
      <w:proofErr w:type="spellStart"/>
      <w:r>
        <w:rPr>
          <w:rFonts w:ascii="Courier New" w:eastAsiaTheme="minorHAnsi" w:hAnsi="Courier New" w:cs="Courier New"/>
          <w:color w:val="6A3E3E"/>
          <w:sz w:val="20"/>
          <w:szCs w:val="20"/>
          <w:lang w:bidi="ar-SA"/>
        </w:rPr>
        <w:t>listOffreDispo</w:t>
      </w:r>
      <w:proofErr w:type="spellEnd"/>
      <w:r>
        <w:rPr>
          <w:rFonts w:ascii="Courier New" w:eastAsiaTheme="minorHAnsi" w:hAnsi="Courier New" w:cs="Courier New"/>
          <w:color w:val="000000"/>
          <w:sz w:val="20"/>
          <w:szCs w:val="20"/>
          <w:lang w:bidi="ar-SA"/>
        </w:rPr>
        <w:t xml:space="preserve"> = </w:t>
      </w:r>
      <w:r>
        <w:rPr>
          <w:rFonts w:ascii="Courier New" w:eastAsiaTheme="minorHAnsi" w:hAnsi="Courier New" w:cs="Courier New"/>
          <w:b/>
          <w:bCs/>
          <w:color w:val="7F0055"/>
          <w:sz w:val="20"/>
          <w:szCs w:val="20"/>
          <w:lang w:bidi="ar-SA"/>
        </w:rPr>
        <w:t>new</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ArrayList</w:t>
      </w:r>
      <w:proofErr w:type="spellEnd"/>
      <w:r>
        <w:rPr>
          <w:rFonts w:ascii="Courier New" w:eastAsiaTheme="minorHAnsi" w:hAnsi="Courier New" w:cs="Courier New"/>
          <w:color w:val="000000"/>
          <w:sz w:val="20"/>
          <w:szCs w:val="20"/>
          <w:lang w:bidi="ar-SA"/>
        </w:rPr>
        <w:t>&lt;</w:t>
      </w:r>
      <w:proofErr w:type="gramStart"/>
      <w:r>
        <w:rPr>
          <w:rFonts w:ascii="Courier New" w:eastAsiaTheme="minorHAnsi" w:hAnsi="Courier New" w:cs="Courier New"/>
          <w:color w:val="000000"/>
          <w:sz w:val="20"/>
          <w:szCs w:val="20"/>
          <w:lang w:bidi="ar-SA"/>
        </w:rPr>
        <w:t>&gt;(</w:t>
      </w:r>
      <w:proofErr w:type="gramEnd"/>
      <w:r>
        <w:rPr>
          <w:rFonts w:ascii="Courier New" w:eastAsiaTheme="minorHAnsi" w:hAnsi="Courier New" w:cs="Courier New"/>
          <w:color w:val="000000"/>
          <w:sz w:val="20"/>
          <w:szCs w:val="20"/>
          <w:lang w:bidi="ar-SA"/>
        </w:rPr>
        <w:t>);</w:t>
      </w:r>
    </w:p>
    <w:p w14:paraId="2CAE6EE5"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
    <w:p w14:paraId="3AE116C4"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List&lt;String&gt; </w:t>
      </w:r>
      <w:proofErr w:type="spellStart"/>
      <w:r>
        <w:rPr>
          <w:rFonts w:ascii="Courier New" w:eastAsiaTheme="minorHAnsi" w:hAnsi="Courier New" w:cs="Courier New"/>
          <w:color w:val="6A3E3E"/>
          <w:sz w:val="20"/>
          <w:szCs w:val="20"/>
          <w:lang w:bidi="ar-SA"/>
        </w:rPr>
        <w:t>listHotelWebServiceURL</w:t>
      </w:r>
      <w:proofErr w:type="spellEnd"/>
      <w:r>
        <w:rPr>
          <w:rFonts w:ascii="Courier New" w:eastAsiaTheme="minorHAnsi" w:hAnsi="Courier New" w:cs="Courier New"/>
          <w:color w:val="000000"/>
          <w:sz w:val="20"/>
          <w:szCs w:val="20"/>
          <w:lang w:bidi="ar-SA"/>
        </w:rPr>
        <w:t xml:space="preserve"> = </w:t>
      </w:r>
      <w:r>
        <w:rPr>
          <w:rFonts w:ascii="Courier New" w:eastAsiaTheme="minorHAnsi" w:hAnsi="Courier New" w:cs="Courier New"/>
          <w:b/>
          <w:bCs/>
          <w:color w:val="7F0055"/>
          <w:sz w:val="20"/>
          <w:szCs w:val="20"/>
          <w:lang w:bidi="ar-SA"/>
        </w:rPr>
        <w:t>new</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ArrayList</w:t>
      </w:r>
      <w:proofErr w:type="spellEnd"/>
      <w:r>
        <w:rPr>
          <w:rFonts w:ascii="Courier New" w:eastAsiaTheme="minorHAnsi" w:hAnsi="Courier New" w:cs="Courier New"/>
          <w:color w:val="000000"/>
          <w:sz w:val="20"/>
          <w:szCs w:val="20"/>
          <w:lang w:bidi="ar-SA"/>
        </w:rPr>
        <w:t>&lt;</w:t>
      </w:r>
      <w:proofErr w:type="gramStart"/>
      <w:r>
        <w:rPr>
          <w:rFonts w:ascii="Courier New" w:eastAsiaTheme="minorHAnsi" w:hAnsi="Courier New" w:cs="Courier New"/>
          <w:color w:val="000000"/>
          <w:sz w:val="20"/>
          <w:szCs w:val="20"/>
          <w:lang w:bidi="ar-SA"/>
        </w:rPr>
        <w:t>&gt;(</w:t>
      </w:r>
      <w:proofErr w:type="gramEnd"/>
      <w:r>
        <w:rPr>
          <w:rFonts w:ascii="Courier New" w:eastAsiaTheme="minorHAnsi" w:hAnsi="Courier New" w:cs="Courier New"/>
          <w:color w:val="000000"/>
          <w:sz w:val="20"/>
          <w:szCs w:val="20"/>
          <w:lang w:bidi="ar-SA"/>
        </w:rPr>
        <w:t>);</w:t>
      </w:r>
    </w:p>
    <w:p w14:paraId="6833334B"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proofErr w:type="gramStart"/>
      <w:r>
        <w:rPr>
          <w:rFonts w:ascii="Courier New" w:eastAsiaTheme="minorHAnsi" w:hAnsi="Courier New" w:cs="Courier New"/>
          <w:color w:val="6A3E3E"/>
          <w:sz w:val="20"/>
          <w:szCs w:val="20"/>
          <w:lang w:bidi="ar-SA"/>
        </w:rPr>
        <w:t>listHotelWebServiceURL</w:t>
      </w:r>
      <w:proofErr w:type="spellEnd"/>
      <w:proofErr w:type="gram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0000C0"/>
          <w:sz w:val="20"/>
          <w:szCs w:val="20"/>
          <w:lang w:bidi="ar-SA"/>
        </w:rPr>
        <w:t>hotelWebServiceURLService</w:t>
      </w:r>
      <w:r>
        <w:rPr>
          <w:rFonts w:ascii="Courier New" w:eastAsiaTheme="minorHAnsi" w:hAnsi="Courier New" w:cs="Courier New"/>
          <w:color w:val="000000"/>
          <w:sz w:val="20"/>
          <w:szCs w:val="20"/>
          <w:lang w:bidi="ar-SA"/>
        </w:rPr>
        <w:t>.getAllURL</w:t>
      </w:r>
      <w:proofErr w:type="spellEnd"/>
      <w:r>
        <w:rPr>
          <w:rFonts w:ascii="Courier New" w:eastAsiaTheme="minorHAnsi" w:hAnsi="Courier New" w:cs="Courier New"/>
          <w:color w:val="000000"/>
          <w:sz w:val="20"/>
          <w:szCs w:val="20"/>
          <w:lang w:bidi="ar-SA"/>
        </w:rPr>
        <w:t>();</w:t>
      </w:r>
    </w:p>
    <w:p w14:paraId="0F43B923" w14:textId="77777777" w:rsidR="00DA3C99" w:rsidRPr="00DA3C99" w:rsidRDefault="00DA3C99" w:rsidP="00DA3C99">
      <w:pPr>
        <w:rPr>
          <w:noProof/>
          <w:sz w:val="24"/>
          <w:szCs w:val="22"/>
        </w:rPr>
      </w:pPr>
      <w:r w:rsidRPr="00DA3C99">
        <w:rPr>
          <w:noProof/>
          <w:sz w:val="24"/>
          <w:szCs w:val="22"/>
        </w:rPr>
        <w:tab/>
      </w:r>
      <w:r w:rsidRPr="00DA3C99">
        <w:rPr>
          <w:noProof/>
          <w:sz w:val="24"/>
          <w:szCs w:val="22"/>
        </w:rPr>
        <w:tab/>
      </w:r>
    </w:p>
    <w:p w14:paraId="342234FA" w14:textId="77777777" w:rsidR="00DA3C99" w:rsidRPr="00DA3C99" w:rsidRDefault="00DA3C99" w:rsidP="00DA3C99">
      <w:pPr>
        <w:rPr>
          <w:noProof/>
          <w:sz w:val="24"/>
          <w:szCs w:val="22"/>
        </w:rPr>
      </w:pPr>
      <w:r w:rsidRPr="00DA3C99">
        <w:rPr>
          <w:noProof/>
          <w:sz w:val="24"/>
          <w:szCs w:val="22"/>
        </w:rPr>
        <w:t xml:space="preserve">Puis pour chaque URL le programme va appeler le </w:t>
      </w:r>
      <w:proofErr w:type="spellStart"/>
      <w:r w:rsidRPr="00DA3C99">
        <w:rPr>
          <w:noProof/>
          <w:sz w:val="24"/>
          <w:szCs w:val="22"/>
        </w:rPr>
        <w:t>webService</w:t>
      </w:r>
      <w:proofErr w:type="spellEnd"/>
      <w:r w:rsidRPr="00DA3C99">
        <w:rPr>
          <w:noProof/>
          <w:sz w:val="24"/>
          <w:szCs w:val="22"/>
        </w:rPr>
        <w:t xml:space="preserve"> des </w:t>
      </w:r>
      <w:proofErr w:type="spellStart"/>
      <w:r w:rsidRPr="00DA3C99">
        <w:rPr>
          <w:noProof/>
          <w:sz w:val="24"/>
          <w:szCs w:val="22"/>
        </w:rPr>
        <w:t>hotels</w:t>
      </w:r>
      <w:proofErr w:type="spellEnd"/>
      <w:r w:rsidRPr="00DA3C99">
        <w:rPr>
          <w:noProof/>
          <w:sz w:val="24"/>
          <w:szCs w:val="22"/>
        </w:rPr>
        <w:t xml:space="preserve"> enrichie des données d’identifiant de l’agence et du </w:t>
      </w:r>
      <w:proofErr w:type="spellStart"/>
      <w:r w:rsidRPr="00DA3C99">
        <w:rPr>
          <w:noProof/>
          <w:sz w:val="24"/>
          <w:szCs w:val="22"/>
        </w:rPr>
        <w:t>motdepasse</w:t>
      </w:r>
      <w:proofErr w:type="spellEnd"/>
      <w:r w:rsidRPr="00DA3C99">
        <w:rPr>
          <w:noProof/>
          <w:sz w:val="24"/>
          <w:szCs w:val="22"/>
        </w:rPr>
        <w:t xml:space="preserve"> de celle-ci pour pouvoir calculer le prix avec réduction des chambres : </w:t>
      </w:r>
    </w:p>
    <w:p w14:paraId="1F573CAE"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proofErr w:type="gramStart"/>
      <w:r>
        <w:rPr>
          <w:rFonts w:ascii="Courier New" w:eastAsiaTheme="minorHAnsi" w:hAnsi="Courier New" w:cs="Courier New"/>
          <w:b/>
          <w:bCs/>
          <w:color w:val="7F0055"/>
          <w:sz w:val="20"/>
          <w:szCs w:val="20"/>
          <w:lang w:bidi="ar-SA"/>
        </w:rPr>
        <w:t>for</w:t>
      </w:r>
      <w:proofErr w:type="gramEnd"/>
      <w:r>
        <w:rPr>
          <w:rFonts w:ascii="Courier New" w:eastAsiaTheme="minorHAnsi" w:hAnsi="Courier New" w:cs="Courier New"/>
          <w:color w:val="000000"/>
          <w:sz w:val="20"/>
          <w:szCs w:val="20"/>
          <w:lang w:bidi="ar-SA"/>
        </w:rPr>
        <w:t xml:space="preserve"> (String </w:t>
      </w:r>
      <w:proofErr w:type="spellStart"/>
      <w:r>
        <w:rPr>
          <w:rFonts w:ascii="Courier New" w:eastAsiaTheme="minorHAnsi" w:hAnsi="Courier New" w:cs="Courier New"/>
          <w:color w:val="6A3E3E"/>
          <w:sz w:val="20"/>
          <w:szCs w:val="20"/>
          <w:lang w:bidi="ar-SA"/>
        </w:rPr>
        <w:t>hotelWebServiceURL</w:t>
      </w:r>
      <w:proofErr w:type="spell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6A3E3E"/>
          <w:sz w:val="20"/>
          <w:szCs w:val="20"/>
          <w:lang w:bidi="ar-SA"/>
        </w:rPr>
        <w:t>listHotelWebServiceURL</w:t>
      </w:r>
      <w:proofErr w:type="spellEnd"/>
      <w:r>
        <w:rPr>
          <w:rFonts w:ascii="Courier New" w:eastAsiaTheme="minorHAnsi" w:hAnsi="Courier New" w:cs="Courier New"/>
          <w:color w:val="000000"/>
          <w:sz w:val="20"/>
          <w:szCs w:val="20"/>
          <w:lang w:bidi="ar-SA"/>
        </w:rPr>
        <w:t>) {</w:t>
      </w:r>
    </w:p>
    <w:p w14:paraId="70BF9B3A" w14:textId="77777777" w:rsidR="00DA3C99" w:rsidRDefault="00DA3C99" w:rsidP="00DA3C99">
      <w:pPr>
        <w:widowControl/>
        <w:adjustRightInd w:val="0"/>
        <w:spacing w:line="240" w:lineRule="auto"/>
        <w:rPr>
          <w:rFonts w:ascii="Courier New" w:eastAsiaTheme="minorHAnsi" w:hAnsi="Courier New" w:cs="Courier New"/>
          <w:color w:val="000000"/>
          <w:sz w:val="20"/>
          <w:szCs w:val="20"/>
          <w:lang w:bidi="ar-SA"/>
        </w:rPr>
      </w:pPr>
      <w:r>
        <w:rPr>
          <w:rFonts w:ascii="Courier New" w:eastAsiaTheme="minorHAnsi" w:hAnsi="Courier New" w:cs="Courier New"/>
          <w:color w:val="000000"/>
          <w:sz w:val="20"/>
          <w:szCs w:val="20"/>
          <w:lang w:bidi="ar-SA"/>
        </w:rPr>
        <w:t xml:space="preserve">String </w:t>
      </w:r>
      <w:proofErr w:type="spellStart"/>
      <w:r>
        <w:rPr>
          <w:rFonts w:ascii="Courier New" w:eastAsiaTheme="minorHAnsi" w:hAnsi="Courier New" w:cs="Courier New"/>
          <w:color w:val="6A3E3E"/>
          <w:sz w:val="20"/>
          <w:szCs w:val="20"/>
          <w:lang w:bidi="ar-SA"/>
        </w:rPr>
        <w:t>uri</w:t>
      </w:r>
      <w:proofErr w:type="spellEnd"/>
      <w:r>
        <w:rPr>
          <w:rFonts w:ascii="Courier New" w:eastAsiaTheme="minorHAnsi" w:hAnsi="Courier New" w:cs="Courier New"/>
          <w:color w:val="000000"/>
          <w:sz w:val="20"/>
          <w:szCs w:val="20"/>
          <w:lang w:bidi="ar-SA"/>
        </w:rPr>
        <w:t xml:space="preserve"> = </w:t>
      </w:r>
      <w:r>
        <w:rPr>
          <w:rFonts w:ascii="Courier New" w:eastAsiaTheme="minorHAnsi" w:hAnsi="Courier New" w:cs="Courier New"/>
          <w:color w:val="6A3E3E"/>
          <w:sz w:val="20"/>
          <w:szCs w:val="20"/>
          <w:lang w:bidi="ar-SA"/>
        </w:rPr>
        <w:t>hotelWebServiceURL</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"consultation/id_agence="</w:t>
      </w:r>
      <w:r>
        <w:rPr>
          <w:rFonts w:ascii="Courier New" w:eastAsiaTheme="minorHAnsi" w:hAnsi="Courier New" w:cs="Courier New"/>
          <w:color w:val="000000"/>
          <w:sz w:val="20"/>
          <w:szCs w:val="20"/>
          <w:lang w:bidi="ar-SA"/>
        </w:rPr>
        <w:t>+</w:t>
      </w:r>
      <w:proofErr w:type="gramStart"/>
      <w:r>
        <w:rPr>
          <w:rFonts w:ascii="Courier New" w:eastAsiaTheme="minorHAnsi" w:hAnsi="Courier New" w:cs="Courier New"/>
          <w:color w:val="6A3E3E"/>
          <w:sz w:val="20"/>
          <w:szCs w:val="20"/>
          <w:lang w:bidi="ar-SA"/>
        </w:rPr>
        <w:t>agence</w:t>
      </w:r>
      <w:r>
        <w:rPr>
          <w:rFonts w:ascii="Courier New" w:eastAsiaTheme="minorHAnsi" w:hAnsi="Courier New" w:cs="Courier New"/>
          <w:color w:val="000000"/>
          <w:sz w:val="20"/>
          <w:szCs w:val="20"/>
          <w:lang w:bidi="ar-SA"/>
        </w:rPr>
        <w:t>.getIdentifiant</w:t>
      </w:r>
      <w:proofErr w:type="gramEnd"/>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"/password_agence="</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agence</w:t>
      </w:r>
      <w:r>
        <w:rPr>
          <w:rFonts w:ascii="Courier New" w:eastAsiaTheme="minorHAnsi" w:hAnsi="Courier New" w:cs="Courier New"/>
          <w:color w:val="000000"/>
          <w:sz w:val="20"/>
          <w:szCs w:val="20"/>
          <w:lang w:bidi="ar-SA"/>
        </w:rPr>
        <w:t>.getPassword()+</w:t>
      </w:r>
      <w:r>
        <w:rPr>
          <w:rFonts w:ascii="Courier New" w:eastAsiaTheme="minorHAnsi" w:hAnsi="Courier New" w:cs="Courier New"/>
          <w:color w:val="2A00FF"/>
          <w:sz w:val="20"/>
          <w:szCs w:val="20"/>
          <w:lang w:bidi="ar-SA"/>
        </w:rPr>
        <w:t>"/date_arrivee="</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dateArrivee</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"/date_depart="</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dateDepart</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"/nbPersonne="</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nbPersonne</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"/ville="</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ville</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"/etoiles="</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etoiles</w:t>
      </w:r>
      <w:r>
        <w:rPr>
          <w:rFonts w:ascii="Courier New" w:eastAsiaTheme="minorHAnsi" w:hAnsi="Courier New" w:cs="Courier New"/>
          <w:color w:val="000000"/>
          <w:sz w:val="20"/>
          <w:szCs w:val="20"/>
          <w:lang w:bidi="ar-SA"/>
        </w:rPr>
        <w:t>;</w:t>
      </w:r>
    </w:p>
    <w:p w14:paraId="01B2ECDF"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p>
    <w:p w14:paraId="4835D099" w14:textId="77777777" w:rsidR="00DA3C99" w:rsidRPr="00DA3C99" w:rsidRDefault="00DA3C99" w:rsidP="00DA3C99">
      <w:pPr>
        <w:rPr>
          <w:noProof/>
          <w:sz w:val="24"/>
          <w:szCs w:val="22"/>
        </w:rPr>
      </w:pPr>
      <w:r w:rsidRPr="00DA3C99">
        <w:rPr>
          <w:noProof/>
          <w:sz w:val="24"/>
          <w:szCs w:val="22"/>
        </w:rPr>
        <w:t>Exemple pour l’</w:t>
      </w:r>
      <w:proofErr w:type="spellStart"/>
      <w:r w:rsidRPr="00DA3C99">
        <w:rPr>
          <w:noProof/>
          <w:sz w:val="24"/>
          <w:szCs w:val="22"/>
        </w:rPr>
        <w:t>hotel</w:t>
      </w:r>
      <w:proofErr w:type="spellEnd"/>
      <w:r w:rsidRPr="00DA3C99">
        <w:rPr>
          <w:noProof/>
          <w:sz w:val="24"/>
          <w:szCs w:val="22"/>
        </w:rPr>
        <w:t xml:space="preserve"> de Gaillac : </w:t>
      </w:r>
    </w:p>
    <w:p w14:paraId="53905028"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Segoe UI" w:hAnsi="Segoe UI" w:cs="Segoe UI"/>
          <w:color w:val="212121"/>
          <w:szCs w:val="18"/>
          <w:shd w:val="clear" w:color="auto" w:fill="FFFFFF"/>
        </w:rPr>
        <w:t>http://localhost:8080/hotelservice/api/hotel/consultation/id_agence=1/password_agence=selectour/date_arrivee=2023-02-17/date_depart=2023-02-18/nbPersonne=2/ville=Gaillac/etoiles=3</w:t>
      </w:r>
    </w:p>
    <w:p w14:paraId="7E308FDD" w14:textId="77777777" w:rsidR="00DA3C99" w:rsidRDefault="00DA3C99" w:rsidP="00DA3C99">
      <w:pPr>
        <w:rPr>
          <w:rFonts w:ascii="Courier New" w:eastAsiaTheme="minorHAnsi" w:hAnsi="Courier New" w:cs="Courier New"/>
          <w:color w:val="000000"/>
          <w:sz w:val="20"/>
          <w:szCs w:val="20"/>
          <w:lang w:bidi="ar-SA"/>
        </w:rPr>
      </w:pPr>
      <w:r>
        <w:rPr>
          <w:rFonts w:ascii="Courier New" w:eastAsiaTheme="minorHAnsi" w:hAnsi="Courier New" w:cs="Courier New"/>
          <w:color w:val="000000"/>
          <w:sz w:val="20"/>
          <w:szCs w:val="20"/>
          <w:lang w:bidi="ar-SA"/>
        </w:rPr>
        <w:t xml:space="preserve"> </w:t>
      </w:r>
    </w:p>
    <w:p w14:paraId="74356111" w14:textId="77777777" w:rsidR="00DA3C99" w:rsidRDefault="00DA3C99" w:rsidP="00DA3C99">
      <w:pPr>
        <w:rPr>
          <w:rFonts w:ascii="Courier New" w:eastAsiaTheme="minorHAnsi" w:hAnsi="Courier New" w:cs="Courier New"/>
          <w:color w:val="000000"/>
          <w:sz w:val="20"/>
          <w:szCs w:val="20"/>
          <w:lang w:bidi="ar-SA"/>
        </w:rPr>
      </w:pPr>
    </w:p>
    <w:p w14:paraId="40356C45" w14:textId="77777777" w:rsidR="00DA3C99" w:rsidRDefault="00DA3C99" w:rsidP="00DA3C99">
      <w:pPr>
        <w:rPr>
          <w:rFonts w:ascii="Courier New" w:eastAsiaTheme="minorHAnsi" w:hAnsi="Courier New" w:cs="Courier New"/>
          <w:color w:val="000000"/>
          <w:sz w:val="20"/>
          <w:szCs w:val="20"/>
          <w:lang w:bidi="ar-SA"/>
        </w:rPr>
      </w:pPr>
    </w:p>
    <w:p w14:paraId="51757CF2" w14:textId="77777777" w:rsidR="00DA3C99" w:rsidRDefault="00DA3C99" w:rsidP="00DA3C99">
      <w:pPr>
        <w:rPr>
          <w:rFonts w:ascii="Courier New" w:eastAsiaTheme="minorHAnsi" w:hAnsi="Courier New" w:cs="Courier New"/>
          <w:color w:val="000000"/>
          <w:sz w:val="20"/>
          <w:szCs w:val="20"/>
          <w:lang w:bidi="ar-SA"/>
        </w:rPr>
      </w:pPr>
    </w:p>
    <w:p w14:paraId="5DE6CC2D" w14:textId="48BA6B09" w:rsidR="00DA3C99" w:rsidRPr="00DA3C99" w:rsidRDefault="00DA3C99" w:rsidP="00DA3C99">
      <w:pPr>
        <w:rPr>
          <w:rFonts w:ascii="Courier New" w:eastAsiaTheme="minorHAnsi" w:hAnsi="Courier New" w:cs="Courier New"/>
          <w:color w:val="000000"/>
          <w:sz w:val="20"/>
          <w:szCs w:val="20"/>
          <w:lang w:bidi="ar-SA"/>
        </w:rPr>
      </w:pPr>
    </w:p>
    <w:p w14:paraId="0301DE23" w14:textId="77777777" w:rsidR="00DA3C99" w:rsidRDefault="00DA3C99" w:rsidP="00DA3C99">
      <w:pPr>
        <w:rPr>
          <w:noProof/>
          <w:sz w:val="24"/>
          <w:szCs w:val="22"/>
        </w:rPr>
      </w:pPr>
    </w:p>
    <w:p w14:paraId="23683C93" w14:textId="77777777" w:rsidR="00DA3C99" w:rsidRDefault="00DA3C99" w:rsidP="00DA3C99">
      <w:pPr>
        <w:rPr>
          <w:noProof/>
          <w:sz w:val="22"/>
          <w:szCs w:val="14"/>
        </w:rPr>
      </w:pPr>
    </w:p>
    <w:p w14:paraId="282002A6" w14:textId="77777777" w:rsidR="00DA3C99" w:rsidRDefault="00DA3C99" w:rsidP="00DA3C99">
      <w:pPr>
        <w:rPr>
          <w:noProof/>
          <w:sz w:val="22"/>
          <w:szCs w:val="14"/>
        </w:rPr>
      </w:pPr>
    </w:p>
    <w:p w14:paraId="67EFC795" w14:textId="70E8A572" w:rsidR="00DA3C99" w:rsidRPr="005E38E2" w:rsidRDefault="00DA3C99" w:rsidP="00DA3C99">
      <w:pPr>
        <w:rPr>
          <w:noProof/>
          <w:sz w:val="22"/>
          <w:szCs w:val="14"/>
        </w:rPr>
      </w:pPr>
      <w:r w:rsidRPr="005E38E2">
        <w:rPr>
          <w:noProof/>
          <w:sz w:val="22"/>
          <w:szCs w:val="14"/>
          <w:lang w:bidi="fr-FR"/>
        </w:rPr>
        <w:lastRenderedPageBreak/>
        <mc:AlternateContent>
          <mc:Choice Requires="wpg">
            <w:drawing>
              <wp:anchor distT="0" distB="0" distL="114300" distR="114300" simplePos="0" relativeHeight="251681792" behindDoc="1" locked="1" layoutInCell="1" allowOverlap="1" wp14:anchorId="6F3044BF" wp14:editId="29CA3E29">
                <wp:simplePos x="0" y="0"/>
                <wp:positionH relativeFrom="page">
                  <wp:posOffset>-114300</wp:posOffset>
                </wp:positionH>
                <wp:positionV relativeFrom="paragraph">
                  <wp:posOffset>-914400</wp:posOffset>
                </wp:positionV>
                <wp:extent cx="7589520" cy="10671810"/>
                <wp:effectExtent l="0" t="0" r="0" b="0"/>
                <wp:wrapNone/>
                <wp:docPr id="148" name="Groupe 1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0" y="0"/>
                          <a:chExt cx="11955" cy="15841"/>
                        </a:xfrm>
                      </wpg:grpSpPr>
                      <wpg:grpSp>
                        <wpg:cNvPr id="149" name="Groupe 59"/>
                        <wpg:cNvGrpSpPr>
                          <a:grpSpLocks/>
                        </wpg:cNvGrpSpPr>
                        <wpg:grpSpPr bwMode="auto">
                          <a:xfrm>
                            <a:off x="6586" y="0"/>
                            <a:ext cx="5369" cy="2980"/>
                            <a:chOff x="6586" y="0"/>
                            <a:chExt cx="5369" cy="2980"/>
                          </a:xfrm>
                        </wpg:grpSpPr>
                        <wps:wsp>
                          <wps:cNvPr id="150" name="Forme automatiqu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orme libre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orme libre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orme libre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orme libre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orme libre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e 66"/>
                        <wpg:cNvGrpSpPr>
                          <a:grpSpLocks/>
                        </wpg:cNvGrpSpPr>
                        <wpg:grpSpPr bwMode="auto">
                          <a:xfrm>
                            <a:off x="0" y="12290"/>
                            <a:ext cx="3551" cy="3551"/>
                            <a:chOff x="0" y="12290"/>
                            <a:chExt cx="3551" cy="3551"/>
                          </a:xfrm>
                        </wpg:grpSpPr>
                        <wps:wsp>
                          <wps:cNvPr id="157" name="Forme libre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orme libre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orme libre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orme libre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6C31E6" id="Groupe 148" o:spid="_x0000_s1026" alt="&quot;&quot;" style="position:absolute;margin-left:-9pt;margin-top:-1in;width:597.6pt;height:840.3pt;z-index:-251634688;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">
                <v:group id="Groupe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orme automatiqu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" path="m1786,591l1194,,,,1188,1188,1786,591m3577,2383l2980,1786r-597,597l2980,2980r597,-597e" fillcolor="#7f7f7f [1612]" stroked="f">
                    <v:path arrowok="t" o:connecttype="custom" o:connectlocs="1786,591;1194,0;0,0;1188,1188;1786,591;3577,2383;2980,1786;2383,2383;2980,2980;3577,2383" o:connectangles="0,0,0,0,0,0,0,0,0,0"/>
                  </v:shape>
                  <v:shape id="Forme libre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" path="m597,l,598,1195,1792r597,-597l597,xe" fillcolor="#e4e4e4 [3214]" stroked="f">
                    <v:path arrowok="t" o:connecttype="custom" o:connectlocs="597,1188;0,1786;1195,2980;1792,2383;597,1188" o:connectangles="0,0,0,0,0"/>
                  </v:shape>
                  <v:shape id="Forme libre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" path="m1183,l,,591,591,1183,xe" fillcolor="#7f7f7f [1612]" stroked="f">
                    <v:path arrowok="t" o:connecttype="custom" o:connectlocs="1183,0;0,0;591,591;1183,0" o:connectangles="0,0,0,0"/>
                  </v:shape>
                  <v:shape id="Forme libre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" path="m598,l,597,1195,1792r597,-597l598,xe" fillcolor="black [3213]" stroked="f">
                    <v:path arrowok="t" o:connecttype="custom" o:connectlocs="598,591;0,1188;1195,2383;1792,1786;598,591" o:connectangles="0,0,0,0,0"/>
                  </v:shape>
                  <v:shape id="Forme libre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" path="m,l1195,1195,,xe" fillcolor="#f15d35" stroked="f">
                    <v:path arrowok="t" o:connecttype="custom" o:connectlocs="0,591;1195,1786;0,591" o:connectangles="0,0,0"/>
                  </v:shape>
                  <v:shape id="Forme libre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" path="m1194,l,1195,1194,2389,2389,1195,1194,xe" fillcolor="#e4e4e4 [3214]" stroked="f">
                    <v:path arrowok="t" o:connecttype="custom" o:connectlocs="1194,591;0,1786;1194,2980;2389,1786;1194,591" o:connectangles="0,0,0,0,0"/>
                  </v:shape>
                </v:group>
                <v:group id="Groupe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orme libre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" path="m,l,1194,1192,2386r597,-597l,xe" fillcolor="#7f7f7f [1612]" stroked="f">
                    <v:path arrowok="t" o:connecttype="custom" o:connectlocs="0,12290;0,13484;1192,14676;1789,14079;0,12290" o:connectangles="0,0,0,0,0"/>
                  </v:shape>
                  <v:shape id="Forme libre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" path="m,l,1161r1161,l,xe" fillcolor="black [3213]" stroked="f">
                    <v:path arrowok="t" o:connecttype="custom" o:connectlocs="0,14679;0,15840;1161,15840;0,14679" o:connectangles="0,0,0,0"/>
                  </v:shape>
                  <v:shape id="Forme libre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" path="m,l1164,1165,,xe" fillcolor="#f15d35" stroked="f">
                    <v:path arrowok="t" o:connecttype="custom" o:connectlocs="0,14675;1164,15840;0,14675" o:connectangles="0,0,0"/>
                  </v:shape>
                  <v:shape id="Forme libre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" path="m1165,l,1164r2329,l1165,xe" fillcolor="#e4e4e4 [3214]" stroked="f">
                    <v:path arrowok="t" o:connecttype="custom" o:connectlocs="1165,14676;0,15840;2329,15840;1165,14676" o:connectangles="0,0,0,0"/>
                  </v:shape>
                </v:group>
                <w10:wrap anchorx="page"/>
                <w10:anchorlock/>
              </v:group>
            </w:pict>
          </mc:Fallback>
        </mc:AlternateContent>
      </w:r>
    </w:p>
    <w:tbl>
      <w:tblPr>
        <w:tblW w:w="2258" w:type="pct"/>
        <w:tblLayout w:type="fixed"/>
        <w:tblCellMar>
          <w:left w:w="14" w:type="dxa"/>
          <w:right w:w="115" w:type="dxa"/>
        </w:tblCellMar>
        <w:tblLook w:val="0600" w:firstRow="0" w:lastRow="0" w:firstColumn="0" w:lastColumn="0" w:noHBand="1" w:noVBand="1"/>
      </w:tblPr>
      <w:tblGrid>
        <w:gridCol w:w="804"/>
        <w:gridCol w:w="469"/>
        <w:gridCol w:w="806"/>
        <w:gridCol w:w="467"/>
        <w:gridCol w:w="806"/>
        <w:gridCol w:w="1368"/>
      </w:tblGrid>
      <w:tr w:rsidR="00DA3C99" w:rsidRPr="005E38E2" w14:paraId="17480B70" w14:textId="77777777" w:rsidTr="001D204B">
        <w:trPr>
          <w:trHeight w:val="740"/>
        </w:trPr>
        <w:tc>
          <w:tcPr>
            <w:tcW w:w="851" w:type="pct"/>
            <w:shd w:val="clear" w:color="auto" w:fill="000000" w:themeFill="text1"/>
          </w:tcPr>
          <w:p w14:paraId="74C891B1" w14:textId="77777777" w:rsidR="00DA3C99" w:rsidRPr="005E38E2" w:rsidRDefault="00DA3C99" w:rsidP="001D204B">
            <w:pPr>
              <w:spacing w:line="240" w:lineRule="auto"/>
              <w:rPr>
                <w:noProof/>
                <w:sz w:val="6"/>
                <w:szCs w:val="6"/>
              </w:rPr>
            </w:pPr>
          </w:p>
        </w:tc>
        <w:tc>
          <w:tcPr>
            <w:tcW w:w="497" w:type="pct"/>
            <w:shd w:val="clear" w:color="auto" w:fill="000000" w:themeFill="text1"/>
          </w:tcPr>
          <w:p w14:paraId="4D8A2916" w14:textId="77777777" w:rsidR="00DA3C99" w:rsidRPr="005E38E2" w:rsidRDefault="00DA3C99" w:rsidP="001D204B">
            <w:pPr>
              <w:rPr>
                <w:noProof/>
                <w:sz w:val="6"/>
                <w:szCs w:val="6"/>
              </w:rPr>
            </w:pPr>
          </w:p>
        </w:tc>
        <w:tc>
          <w:tcPr>
            <w:tcW w:w="854" w:type="pct"/>
            <w:shd w:val="clear" w:color="auto" w:fill="000000" w:themeFill="text1"/>
          </w:tcPr>
          <w:p w14:paraId="48571F83" w14:textId="77777777" w:rsidR="00DA3C99" w:rsidRPr="005E38E2" w:rsidRDefault="00DA3C99" w:rsidP="001D204B">
            <w:pPr>
              <w:rPr>
                <w:noProof/>
                <w:sz w:val="6"/>
                <w:szCs w:val="6"/>
              </w:rPr>
            </w:pPr>
          </w:p>
        </w:tc>
        <w:tc>
          <w:tcPr>
            <w:tcW w:w="495" w:type="pct"/>
            <w:shd w:val="clear" w:color="auto" w:fill="000000" w:themeFill="text1"/>
          </w:tcPr>
          <w:p w14:paraId="5160BB5B" w14:textId="77777777" w:rsidR="00DA3C99" w:rsidRPr="005E38E2" w:rsidRDefault="00DA3C99" w:rsidP="001D204B">
            <w:pPr>
              <w:rPr>
                <w:noProof/>
                <w:sz w:val="6"/>
                <w:szCs w:val="6"/>
              </w:rPr>
            </w:pPr>
          </w:p>
        </w:tc>
        <w:tc>
          <w:tcPr>
            <w:tcW w:w="854" w:type="pct"/>
            <w:shd w:val="clear" w:color="auto" w:fill="000000" w:themeFill="text1"/>
          </w:tcPr>
          <w:p w14:paraId="070078F0" w14:textId="77777777" w:rsidR="00DA3C99" w:rsidRPr="005E38E2" w:rsidRDefault="00DA3C99" w:rsidP="001D204B">
            <w:pPr>
              <w:rPr>
                <w:noProof/>
                <w:sz w:val="6"/>
                <w:szCs w:val="6"/>
              </w:rPr>
            </w:pPr>
          </w:p>
        </w:tc>
        <w:tc>
          <w:tcPr>
            <w:tcW w:w="1450" w:type="pct"/>
            <w:shd w:val="clear" w:color="auto" w:fill="000000" w:themeFill="text1"/>
          </w:tcPr>
          <w:p w14:paraId="382C51BA" w14:textId="77777777" w:rsidR="00DA3C99" w:rsidRPr="005E38E2" w:rsidRDefault="00DA3C99" w:rsidP="001D204B">
            <w:pPr>
              <w:rPr>
                <w:noProof/>
                <w:sz w:val="6"/>
                <w:szCs w:val="6"/>
              </w:rPr>
            </w:pPr>
          </w:p>
        </w:tc>
      </w:tr>
    </w:tbl>
    <w:p w14:paraId="41EB8A60" w14:textId="77777777" w:rsidR="00DA3C99" w:rsidRDefault="00DA3C99" w:rsidP="00DA3C99">
      <w:pPr>
        <w:rPr>
          <w:noProof/>
        </w:rPr>
      </w:pPr>
    </w:p>
    <w:p w14:paraId="042851AE" w14:textId="77777777" w:rsidR="00DA3C99" w:rsidRDefault="00DA3C99" w:rsidP="00DA3C99">
      <w:pPr>
        <w:rPr>
          <w:noProof/>
          <w:sz w:val="24"/>
          <w:szCs w:val="22"/>
        </w:rPr>
      </w:pPr>
    </w:p>
    <w:p w14:paraId="32A921C5" w14:textId="77777777" w:rsidR="00DA3C99" w:rsidRDefault="00DA3C99" w:rsidP="00DA3C99">
      <w:pPr>
        <w:rPr>
          <w:rFonts w:ascii="Courier New" w:eastAsiaTheme="minorHAnsi" w:hAnsi="Courier New" w:cs="Courier New"/>
          <w:color w:val="000000"/>
          <w:sz w:val="20"/>
          <w:szCs w:val="20"/>
          <w:lang w:bidi="ar-SA"/>
        </w:rPr>
      </w:pPr>
      <w:r>
        <w:rPr>
          <w:rFonts w:ascii="Courier New" w:eastAsiaTheme="minorHAnsi" w:hAnsi="Courier New" w:cs="Courier New"/>
          <w:color w:val="000000"/>
          <w:sz w:val="20"/>
          <w:szCs w:val="20"/>
          <w:lang w:bidi="ar-SA"/>
        </w:rPr>
        <w:t>Les données récupérées seront par exemples les suivantes :</w:t>
      </w:r>
    </w:p>
    <w:p w14:paraId="1D8152D1"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p>
    <w:p w14:paraId="0552E403"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idChambre</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98658"/>
          <w:szCs w:val="18"/>
          <w:lang w:eastAsia="fr-FR" w:bidi="ar-SA"/>
        </w:rPr>
        <w:t>0</w:t>
      </w:r>
      <w:r w:rsidRPr="00D64BCA">
        <w:rPr>
          <w:rFonts w:ascii="Courier New" w:eastAsia="Times New Roman" w:hAnsi="Courier New" w:cs="Courier New"/>
          <w:color w:val="000000"/>
          <w:szCs w:val="18"/>
          <w:lang w:eastAsia="fr-FR" w:bidi="ar-SA"/>
        </w:rPr>
        <w:t>,</w:t>
      </w:r>
    </w:p>
    <w:p w14:paraId="5801F086"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numero</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98658"/>
          <w:szCs w:val="18"/>
          <w:lang w:eastAsia="fr-FR" w:bidi="ar-SA"/>
        </w:rPr>
        <w:t>10</w:t>
      </w:r>
      <w:r w:rsidRPr="00D64BCA">
        <w:rPr>
          <w:rFonts w:ascii="Courier New" w:eastAsia="Times New Roman" w:hAnsi="Courier New" w:cs="Courier New"/>
          <w:color w:val="000000"/>
          <w:szCs w:val="18"/>
          <w:lang w:eastAsia="fr-FR" w:bidi="ar-SA"/>
        </w:rPr>
        <w:t>,</w:t>
      </w:r>
    </w:p>
    <w:p w14:paraId="5D752FAD"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nbLits</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98658"/>
          <w:szCs w:val="18"/>
          <w:lang w:eastAsia="fr-FR" w:bidi="ar-SA"/>
        </w:rPr>
        <w:t>2</w:t>
      </w:r>
      <w:r w:rsidRPr="00D64BCA">
        <w:rPr>
          <w:rFonts w:ascii="Courier New" w:eastAsia="Times New Roman" w:hAnsi="Courier New" w:cs="Courier New"/>
          <w:color w:val="000000"/>
          <w:szCs w:val="18"/>
          <w:lang w:eastAsia="fr-FR" w:bidi="ar-SA"/>
        </w:rPr>
        <w:t>,</w:t>
      </w:r>
    </w:p>
    <w:p w14:paraId="73B2E85F"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prixChambre</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98658"/>
          <w:szCs w:val="18"/>
          <w:lang w:eastAsia="fr-FR" w:bidi="ar-SA"/>
        </w:rPr>
        <w:t>70.0</w:t>
      </w:r>
      <w:r w:rsidRPr="00D64BCA">
        <w:rPr>
          <w:rFonts w:ascii="Courier New" w:eastAsia="Times New Roman" w:hAnsi="Courier New" w:cs="Courier New"/>
          <w:color w:val="000000"/>
          <w:szCs w:val="18"/>
          <w:lang w:eastAsia="fr-FR" w:bidi="ar-SA"/>
        </w:rPr>
        <w:t>,</w:t>
      </w:r>
    </w:p>
    <w:p w14:paraId="31896D43"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listReservation</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p>
    <w:p w14:paraId="00317AC9"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disponibilitee</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p>
    <w:p w14:paraId="05402386"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451A5"/>
          <w:szCs w:val="18"/>
          <w:lang w:eastAsia="fr-FR" w:bidi="ar-SA"/>
        </w:rPr>
        <w:t>"14-01-2023"</w:t>
      </w:r>
      <w:r w:rsidRPr="00D64BCA">
        <w:rPr>
          <w:rFonts w:ascii="Courier New" w:eastAsia="Times New Roman" w:hAnsi="Courier New" w:cs="Courier New"/>
          <w:color w:val="000000"/>
          <w:szCs w:val="18"/>
          <w:lang w:eastAsia="fr-FR" w:bidi="ar-SA"/>
        </w:rPr>
        <w:t>,</w:t>
      </w:r>
    </w:p>
    <w:p w14:paraId="089F8F7F"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451A5"/>
          <w:szCs w:val="18"/>
          <w:lang w:eastAsia="fr-FR" w:bidi="ar-SA"/>
        </w:rPr>
        <w:t>"15-01-2023"</w:t>
      </w:r>
      <w:r w:rsidRPr="00D64BCA">
        <w:rPr>
          <w:rFonts w:ascii="Courier New" w:eastAsia="Times New Roman" w:hAnsi="Courier New" w:cs="Courier New"/>
          <w:color w:val="000000"/>
          <w:szCs w:val="18"/>
          <w:lang w:eastAsia="fr-FR" w:bidi="ar-SA"/>
        </w:rPr>
        <w:t>,</w:t>
      </w:r>
    </w:p>
    <w:p w14:paraId="6C50A561"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451A5"/>
          <w:szCs w:val="18"/>
          <w:lang w:eastAsia="fr-FR" w:bidi="ar-SA"/>
        </w:rPr>
        <w:t>"17-01-2023"</w:t>
      </w:r>
      <w:r w:rsidRPr="00D64BCA">
        <w:rPr>
          <w:rFonts w:ascii="Courier New" w:eastAsia="Times New Roman" w:hAnsi="Courier New" w:cs="Courier New"/>
          <w:color w:val="000000"/>
          <w:szCs w:val="18"/>
          <w:lang w:eastAsia="fr-FR" w:bidi="ar-SA"/>
        </w:rPr>
        <w:t>,</w:t>
      </w:r>
    </w:p>
    <w:p w14:paraId="6CE574A2"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451A5"/>
          <w:szCs w:val="18"/>
          <w:lang w:eastAsia="fr-FR" w:bidi="ar-SA"/>
        </w:rPr>
        <w:t>"15-01-2024"</w:t>
      </w:r>
    </w:p>
    <w:p w14:paraId="39B84CC9"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p>
    <w:p w14:paraId="6E667E14"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prixChambreWithReduction</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98658"/>
          <w:szCs w:val="18"/>
          <w:lang w:eastAsia="fr-FR" w:bidi="ar-SA"/>
        </w:rPr>
        <w:t>69.0</w:t>
      </w:r>
      <w:r w:rsidRPr="00D64BCA">
        <w:rPr>
          <w:rFonts w:ascii="Courier New" w:eastAsia="Times New Roman" w:hAnsi="Courier New" w:cs="Courier New"/>
          <w:color w:val="000000"/>
          <w:szCs w:val="18"/>
          <w:lang w:eastAsia="fr-FR" w:bidi="ar-SA"/>
        </w:rPr>
        <w:t>,</w:t>
      </w:r>
    </w:p>
    <w:p w14:paraId="6CFFB4E8"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"identifiant</w:t>
      </w:r>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98658"/>
          <w:szCs w:val="18"/>
          <w:lang w:eastAsia="fr-FR" w:bidi="ar-SA"/>
        </w:rPr>
        <w:t>1</w:t>
      </w:r>
      <w:r w:rsidRPr="00D64BCA">
        <w:rPr>
          <w:rFonts w:ascii="Courier New" w:eastAsia="Times New Roman" w:hAnsi="Courier New" w:cs="Courier New"/>
          <w:color w:val="000000"/>
          <w:szCs w:val="18"/>
          <w:lang w:eastAsia="fr-FR" w:bidi="ar-SA"/>
        </w:rPr>
        <w:t>,</w:t>
      </w:r>
    </w:p>
    <w:p w14:paraId="28CC1B00"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nomhotel</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451A5"/>
          <w:szCs w:val="18"/>
          <w:lang w:eastAsia="fr-FR" w:bidi="ar-SA"/>
        </w:rPr>
        <w:t>"La Verrerie"</w:t>
      </w:r>
      <w:r w:rsidRPr="00D64BCA">
        <w:rPr>
          <w:rFonts w:ascii="Courier New" w:eastAsia="Times New Roman" w:hAnsi="Courier New" w:cs="Courier New"/>
          <w:color w:val="000000"/>
          <w:szCs w:val="18"/>
          <w:lang w:eastAsia="fr-FR" w:bidi="ar-SA"/>
        </w:rPr>
        <w:t>,</w:t>
      </w:r>
    </w:p>
    <w:p w14:paraId="39348613"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adressehotel</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451A5"/>
          <w:szCs w:val="18"/>
          <w:lang w:eastAsia="fr-FR" w:bidi="ar-SA"/>
        </w:rPr>
        <w:t>"1 Rue de l'Égalité"</w:t>
      </w:r>
      <w:r w:rsidRPr="00D64BCA">
        <w:rPr>
          <w:rFonts w:ascii="Courier New" w:eastAsia="Times New Roman" w:hAnsi="Courier New" w:cs="Courier New"/>
          <w:color w:val="000000"/>
          <w:szCs w:val="18"/>
          <w:lang w:eastAsia="fr-FR" w:bidi="ar-SA"/>
        </w:rPr>
        <w:t>,</w:t>
      </w:r>
    </w:p>
    <w:p w14:paraId="2F084DC9"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etoileshotel</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098658"/>
          <w:szCs w:val="18"/>
          <w:lang w:eastAsia="fr-FR" w:bidi="ar-SA"/>
        </w:rPr>
        <w:t>3</w:t>
      </w:r>
      <w:r w:rsidRPr="00D64BCA">
        <w:rPr>
          <w:rFonts w:ascii="Courier New" w:eastAsia="Times New Roman" w:hAnsi="Courier New" w:cs="Courier New"/>
          <w:color w:val="000000"/>
          <w:szCs w:val="18"/>
          <w:lang w:eastAsia="fr-FR" w:bidi="ar-SA"/>
        </w:rPr>
        <w:t>,</w:t>
      </w:r>
    </w:p>
    <w:p w14:paraId="6C9CEB6A"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r w:rsidRPr="00D64BCA">
        <w:rPr>
          <w:rFonts w:ascii="Courier New" w:eastAsia="Times New Roman" w:hAnsi="Courier New" w:cs="Courier New"/>
          <w:color w:val="A31515"/>
          <w:szCs w:val="18"/>
          <w:lang w:eastAsia="fr-FR" w:bidi="ar-SA"/>
        </w:rPr>
        <w:t>"</w:t>
      </w:r>
      <w:proofErr w:type="spellStart"/>
      <w:r w:rsidRPr="00D64BCA">
        <w:rPr>
          <w:rFonts w:ascii="Courier New" w:eastAsia="Times New Roman" w:hAnsi="Courier New" w:cs="Courier New"/>
          <w:color w:val="A31515"/>
          <w:szCs w:val="18"/>
          <w:lang w:eastAsia="fr-FR" w:bidi="ar-SA"/>
        </w:rPr>
        <w:t>picOfChamber</w:t>
      </w:r>
      <w:proofErr w:type="spellEnd"/>
      <w:proofErr w:type="gramStart"/>
      <w:r w:rsidRPr="00D64BCA">
        <w:rPr>
          <w:rFonts w:ascii="Courier New" w:eastAsia="Times New Roman" w:hAnsi="Courier New" w:cs="Courier New"/>
          <w:color w:val="A31515"/>
          <w:szCs w:val="18"/>
          <w:lang w:eastAsia="fr-FR" w:bidi="ar-SA"/>
        </w:rPr>
        <w:t>"</w:t>
      </w:r>
      <w:r w:rsidRPr="00D64BCA">
        <w:rPr>
          <w:rFonts w:ascii="Courier New" w:eastAsia="Times New Roman" w:hAnsi="Courier New" w:cs="Courier New"/>
          <w:color w:val="000000"/>
          <w:szCs w:val="18"/>
          <w:lang w:eastAsia="fr-FR" w:bidi="ar-SA"/>
        </w:rPr>
        <w:t>:</w:t>
      </w:r>
      <w:proofErr w:type="gramEnd"/>
      <w:r w:rsidRPr="00D64BCA">
        <w:rPr>
          <w:rFonts w:ascii="Courier New" w:eastAsia="Times New Roman" w:hAnsi="Courier New" w:cs="Courier New"/>
          <w:color w:val="000000"/>
          <w:szCs w:val="18"/>
          <w:lang w:eastAsia="fr-FR" w:bidi="ar-SA"/>
        </w:rPr>
        <w:t> </w:t>
      </w:r>
      <w:r>
        <w:rPr>
          <w:rFonts w:ascii="Courier New" w:eastAsia="Times New Roman" w:hAnsi="Courier New" w:cs="Courier New"/>
          <w:b/>
          <w:bCs/>
          <w:color w:val="0451A5"/>
          <w:szCs w:val="18"/>
          <w:lang w:eastAsia="fr-FR" w:bidi="ar-SA"/>
        </w:rPr>
        <w:t>…. Volontairement Réduit pour l’exemple car les données sont longues.</w:t>
      </w:r>
    </w:p>
    <w:p w14:paraId="5B0021B7" w14:textId="77777777" w:rsidR="00DA3C99" w:rsidRPr="00D64BCA" w:rsidRDefault="00DA3C99" w:rsidP="00DA3C99">
      <w:pPr>
        <w:widowControl/>
        <w:shd w:val="clear" w:color="auto" w:fill="FFFFFE"/>
        <w:autoSpaceDE/>
        <w:autoSpaceDN/>
        <w:spacing w:line="270" w:lineRule="atLeast"/>
        <w:rPr>
          <w:rFonts w:ascii="Courier New" w:eastAsia="Times New Roman" w:hAnsi="Courier New" w:cs="Courier New"/>
          <w:color w:val="000000"/>
          <w:szCs w:val="18"/>
          <w:lang w:eastAsia="fr-FR" w:bidi="ar-SA"/>
        </w:rPr>
      </w:pPr>
      <w:r w:rsidRPr="00D64BCA">
        <w:rPr>
          <w:rFonts w:ascii="Courier New" w:eastAsia="Times New Roman" w:hAnsi="Courier New" w:cs="Courier New"/>
          <w:color w:val="000000"/>
          <w:szCs w:val="18"/>
          <w:lang w:eastAsia="fr-FR" w:bidi="ar-SA"/>
        </w:rPr>
        <w:t>    },</w:t>
      </w:r>
    </w:p>
    <w:p w14:paraId="73436495" w14:textId="77777777" w:rsidR="00DA3C99" w:rsidRDefault="00DA3C99" w:rsidP="00DA3C99">
      <w:pPr>
        <w:rPr>
          <w:rFonts w:ascii="Courier New" w:eastAsiaTheme="minorHAnsi" w:hAnsi="Courier New" w:cs="Courier New"/>
          <w:color w:val="2A00FF"/>
          <w:sz w:val="20"/>
          <w:szCs w:val="20"/>
          <w:lang w:bidi="ar-SA"/>
        </w:rPr>
      </w:pPr>
    </w:p>
    <w:p w14:paraId="7B76ACD3" w14:textId="77777777" w:rsidR="00DA3C99" w:rsidRDefault="00DA3C99" w:rsidP="00DA3C99">
      <w:pPr>
        <w:rPr>
          <w:noProof/>
          <w:sz w:val="24"/>
          <w:szCs w:val="22"/>
        </w:rPr>
      </w:pPr>
      <w:r>
        <w:rPr>
          <w:noProof/>
          <w:sz w:val="24"/>
          <w:szCs w:val="22"/>
        </w:rPr>
        <w:t xml:space="preserve">Il faut donc enrichir la réponse des webServices des hotels avec le nom de l’agence comme suivant : </w:t>
      </w:r>
    </w:p>
    <w:p w14:paraId="12D10EDF" w14:textId="77777777" w:rsidR="00DA3C99" w:rsidRDefault="00DA3C99" w:rsidP="00DA3C99">
      <w:pPr>
        <w:rPr>
          <w:noProof/>
          <w:sz w:val="24"/>
          <w:szCs w:val="22"/>
        </w:rPr>
      </w:pPr>
    </w:p>
    <w:p w14:paraId="793429FF"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proofErr w:type="gramStart"/>
      <w:r>
        <w:rPr>
          <w:rFonts w:ascii="Courier New" w:eastAsiaTheme="minorHAnsi" w:hAnsi="Courier New" w:cs="Courier New"/>
          <w:b/>
          <w:bCs/>
          <w:color w:val="7F0055"/>
          <w:sz w:val="20"/>
          <w:szCs w:val="20"/>
          <w:lang w:bidi="ar-SA"/>
        </w:rPr>
        <w:t>if</w:t>
      </w:r>
      <w:proofErr w:type="gram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Arrays.</w:t>
      </w:r>
      <w:r>
        <w:rPr>
          <w:rFonts w:ascii="Courier New" w:eastAsiaTheme="minorHAnsi" w:hAnsi="Courier New" w:cs="Courier New"/>
          <w:i/>
          <w:iCs/>
          <w:color w:val="000000"/>
          <w:sz w:val="20"/>
          <w:szCs w:val="20"/>
          <w:lang w:bidi="ar-SA"/>
        </w:rPr>
        <w:t>asList</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listOffre</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000000"/>
          <w:sz w:val="20"/>
          <w:szCs w:val="20"/>
          <w:lang w:bidi="ar-SA"/>
        </w:rPr>
        <w:t>isEmpty</w:t>
      </w:r>
      <w:proofErr w:type="spellEnd"/>
      <w:r>
        <w:rPr>
          <w:rFonts w:ascii="Courier New" w:eastAsiaTheme="minorHAnsi" w:hAnsi="Courier New" w:cs="Courier New"/>
          <w:color w:val="000000"/>
          <w:sz w:val="20"/>
          <w:szCs w:val="20"/>
          <w:lang w:bidi="ar-SA"/>
        </w:rPr>
        <w:t xml:space="preserve">()) { </w:t>
      </w:r>
    </w:p>
    <w:p w14:paraId="613C0330" w14:textId="77777777" w:rsidR="00DA3C99" w:rsidRDefault="00DA3C99" w:rsidP="00DA3C99">
      <w:pPr>
        <w:widowControl/>
        <w:adjustRightInd w:val="0"/>
        <w:spacing w:line="240" w:lineRule="auto"/>
        <w:ind w:left="2880"/>
        <w:rPr>
          <w:rFonts w:ascii="Courier New" w:eastAsiaTheme="minorHAnsi" w:hAnsi="Courier New" w:cs="Courier New"/>
          <w:color w:val="auto"/>
          <w:sz w:val="20"/>
          <w:szCs w:val="20"/>
          <w:lang w:bidi="ar-SA"/>
        </w:rPr>
      </w:pP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"Pour "</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6A3E3E"/>
          <w:sz w:val="20"/>
          <w:szCs w:val="20"/>
          <w:lang w:bidi="ar-SA"/>
        </w:rPr>
        <w:t>hotelWebServiceURL</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"nous n'avons rien trouvé"</w:t>
      </w:r>
      <w:proofErr w:type="gramStart"/>
      <w:r>
        <w:rPr>
          <w:rFonts w:ascii="Courier New" w:eastAsiaTheme="minorHAnsi" w:hAnsi="Courier New" w:cs="Courier New"/>
          <w:color w:val="000000"/>
          <w:sz w:val="20"/>
          <w:szCs w:val="20"/>
          <w:lang w:bidi="ar-SA"/>
        </w:rPr>
        <w:t>);</w:t>
      </w:r>
      <w:proofErr w:type="gramEnd"/>
    </w:p>
    <w:p w14:paraId="56532379"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proofErr w:type="gramStart"/>
      <w:r>
        <w:rPr>
          <w:rFonts w:ascii="Courier New" w:eastAsiaTheme="minorHAnsi" w:hAnsi="Courier New" w:cs="Courier New"/>
          <w:color w:val="000000"/>
          <w:sz w:val="20"/>
          <w:szCs w:val="20"/>
          <w:lang w:bidi="ar-SA"/>
        </w:rPr>
        <w:t>);</w:t>
      </w:r>
      <w:proofErr w:type="gramEnd"/>
    </w:p>
    <w:p w14:paraId="4E84CD65"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b/>
          <w:bCs/>
          <w:color w:val="7F0055"/>
          <w:sz w:val="20"/>
          <w:szCs w:val="20"/>
          <w:lang w:bidi="ar-SA"/>
        </w:rPr>
        <w:t>else</w:t>
      </w:r>
      <w:proofErr w:type="spellEnd"/>
      <w:proofErr w:type="gramEnd"/>
      <w:r>
        <w:rPr>
          <w:rFonts w:ascii="Courier New" w:eastAsiaTheme="minorHAnsi" w:hAnsi="Courier New" w:cs="Courier New"/>
          <w:color w:val="000000"/>
          <w:sz w:val="20"/>
          <w:szCs w:val="20"/>
          <w:lang w:bidi="ar-SA"/>
        </w:rPr>
        <w:t xml:space="preserve"> {</w:t>
      </w:r>
    </w:p>
    <w:p w14:paraId="57C87FDF"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Arrays.</w:t>
      </w:r>
      <w:r>
        <w:rPr>
          <w:rFonts w:ascii="Courier New" w:eastAsiaTheme="minorHAnsi" w:hAnsi="Courier New" w:cs="Courier New"/>
          <w:i/>
          <w:iCs/>
          <w:color w:val="000000"/>
          <w:sz w:val="20"/>
          <w:szCs w:val="20"/>
          <w:lang w:bidi="ar-SA"/>
        </w:rPr>
        <w:t>asList</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listOffre</w:t>
      </w:r>
      <w:proofErr w:type="spellEnd"/>
      <w:proofErr w:type="gramStart"/>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000000"/>
          <w:sz w:val="20"/>
          <w:szCs w:val="20"/>
          <w:lang w:bidi="ar-SA"/>
        </w:rPr>
        <w:t>forEach</w:t>
      </w:r>
      <w:proofErr w:type="spellEnd"/>
      <w:proofErr w:type="gram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p>
    <w:p w14:paraId="41DE623B"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b/>
          <w:bCs/>
          <w:color w:val="7F0055"/>
          <w:sz w:val="20"/>
          <w:szCs w:val="20"/>
          <w:lang w:bidi="ar-SA"/>
        </w:rPr>
        <w:t>for</w:t>
      </w:r>
      <w:proofErr w:type="gramEnd"/>
      <w:r>
        <w:rPr>
          <w:rFonts w:ascii="Courier New" w:eastAsiaTheme="minorHAnsi" w:hAnsi="Courier New" w:cs="Courier New"/>
          <w:color w:val="000000"/>
          <w:sz w:val="20"/>
          <w:szCs w:val="20"/>
          <w:lang w:bidi="ar-SA"/>
        </w:rPr>
        <w:t xml:space="preserve"> (Offre </w:t>
      </w:r>
      <w:proofErr w:type="spellStart"/>
      <w:r>
        <w:rPr>
          <w:rFonts w:ascii="Courier New" w:eastAsiaTheme="minorHAnsi" w:hAnsi="Courier New" w:cs="Courier New"/>
          <w:color w:val="6A3E3E"/>
          <w:sz w:val="20"/>
          <w:szCs w:val="20"/>
          <w:lang w:bidi="ar-SA"/>
        </w:rPr>
        <w:t>offre</w:t>
      </w:r>
      <w:proofErr w:type="spell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000000"/>
          <w:sz w:val="20"/>
          <w:szCs w:val="20"/>
          <w:lang w:bidi="ar-SA"/>
        </w:rPr>
        <w:t>Arrays.</w:t>
      </w:r>
      <w:r>
        <w:rPr>
          <w:rFonts w:ascii="Courier New" w:eastAsiaTheme="minorHAnsi" w:hAnsi="Courier New" w:cs="Courier New"/>
          <w:i/>
          <w:iCs/>
          <w:color w:val="000000"/>
          <w:sz w:val="20"/>
          <w:szCs w:val="20"/>
          <w:lang w:bidi="ar-SA"/>
        </w:rPr>
        <w:t>asList</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listOffre</w:t>
      </w:r>
      <w:proofErr w:type="spellEnd"/>
      <w:r>
        <w:rPr>
          <w:rFonts w:ascii="Courier New" w:eastAsiaTheme="minorHAnsi" w:hAnsi="Courier New" w:cs="Courier New"/>
          <w:color w:val="000000"/>
          <w:sz w:val="20"/>
          <w:szCs w:val="20"/>
          <w:lang w:bidi="ar-SA"/>
        </w:rPr>
        <w:t>)) {</w:t>
      </w:r>
    </w:p>
    <w:p w14:paraId="0B6B5192"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offre</w:t>
      </w:r>
      <w:proofErr w:type="gramStart"/>
      <w:r>
        <w:rPr>
          <w:rFonts w:ascii="Courier New" w:eastAsiaTheme="minorHAnsi" w:hAnsi="Courier New" w:cs="Courier New"/>
          <w:color w:val="000000"/>
          <w:sz w:val="20"/>
          <w:szCs w:val="20"/>
          <w:lang w:bidi="ar-SA"/>
        </w:rPr>
        <w:t>);</w:t>
      </w:r>
      <w:proofErr w:type="gramEnd"/>
    </w:p>
    <w:p w14:paraId="2F25033D"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proofErr w:type="gramStart"/>
      <w:r>
        <w:rPr>
          <w:rFonts w:ascii="Courier New" w:eastAsiaTheme="minorHAnsi" w:hAnsi="Courier New" w:cs="Courier New"/>
          <w:color w:val="6A3E3E"/>
          <w:sz w:val="20"/>
          <w:szCs w:val="20"/>
          <w:lang w:bidi="ar-SA"/>
        </w:rPr>
        <w:t>offre</w:t>
      </w:r>
      <w:r>
        <w:rPr>
          <w:rFonts w:ascii="Courier New" w:eastAsiaTheme="minorHAnsi" w:hAnsi="Courier New" w:cs="Courier New"/>
          <w:color w:val="000000"/>
          <w:sz w:val="20"/>
          <w:szCs w:val="20"/>
          <w:lang w:bidi="ar-SA"/>
        </w:rPr>
        <w:t>.setNomAgence</w:t>
      </w:r>
      <w:proofErr w:type="spellEnd"/>
      <w:proofErr w:type="gram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agence</w:t>
      </w:r>
      <w:r>
        <w:rPr>
          <w:rFonts w:ascii="Courier New" w:eastAsiaTheme="minorHAnsi" w:hAnsi="Courier New" w:cs="Courier New"/>
          <w:color w:val="000000"/>
          <w:sz w:val="20"/>
          <w:szCs w:val="20"/>
          <w:lang w:bidi="ar-SA"/>
        </w:rPr>
        <w:t>.getNom</w:t>
      </w:r>
      <w:proofErr w:type="spellEnd"/>
      <w:r>
        <w:rPr>
          <w:rFonts w:ascii="Courier New" w:eastAsiaTheme="minorHAnsi" w:hAnsi="Courier New" w:cs="Courier New"/>
          <w:color w:val="000000"/>
          <w:sz w:val="20"/>
          <w:szCs w:val="20"/>
          <w:lang w:bidi="ar-SA"/>
        </w:rPr>
        <w:t>());</w:t>
      </w:r>
    </w:p>
    <w:p w14:paraId="39FA13A7"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6A3E3E"/>
          <w:sz w:val="20"/>
          <w:szCs w:val="20"/>
          <w:lang w:bidi="ar-SA"/>
        </w:rPr>
        <w:t>listOffreDispo</w:t>
      </w:r>
      <w:r>
        <w:rPr>
          <w:rFonts w:ascii="Courier New" w:eastAsiaTheme="minorHAnsi" w:hAnsi="Courier New" w:cs="Courier New"/>
          <w:color w:val="000000"/>
          <w:sz w:val="20"/>
          <w:szCs w:val="20"/>
          <w:lang w:bidi="ar-SA"/>
        </w:rPr>
        <w:t>.add</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offre</w:t>
      </w:r>
      <w:proofErr w:type="gramStart"/>
      <w:r>
        <w:rPr>
          <w:rFonts w:ascii="Courier New" w:eastAsiaTheme="minorHAnsi" w:hAnsi="Courier New" w:cs="Courier New"/>
          <w:color w:val="000000"/>
          <w:sz w:val="20"/>
          <w:szCs w:val="20"/>
          <w:lang w:bidi="ar-SA"/>
        </w:rPr>
        <w:t>);</w:t>
      </w:r>
      <w:proofErr w:type="gramEnd"/>
    </w:p>
    <w:p w14:paraId="49D0B500" w14:textId="77777777" w:rsidR="00DA3C99" w:rsidRDefault="00DA3C99" w:rsidP="00DA3C9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w:t>
      </w:r>
    </w:p>
    <w:p w14:paraId="66BC97D7" w14:textId="77777777" w:rsidR="00DA3C99" w:rsidRDefault="00DA3C99" w:rsidP="00DA3C99">
      <w:pPr>
        <w:rPr>
          <w:noProof/>
          <w:sz w:val="24"/>
          <w:szCs w:val="22"/>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w:t>
      </w:r>
    </w:p>
    <w:p w14:paraId="6C1A00F3" w14:textId="3CA34F0E" w:rsidR="00DA3C99" w:rsidRDefault="00DA3C99" w:rsidP="00DA3C99">
      <w:pPr>
        <w:rPr>
          <w:noProof/>
          <w:sz w:val="24"/>
          <w:szCs w:val="22"/>
        </w:rPr>
      </w:pPr>
    </w:p>
    <w:p w14:paraId="601CB1C3" w14:textId="47DC7256" w:rsidR="00DA3C99" w:rsidRDefault="00DA3C99" w:rsidP="00DA3C99">
      <w:pPr>
        <w:rPr>
          <w:noProof/>
          <w:sz w:val="24"/>
          <w:szCs w:val="22"/>
        </w:rPr>
      </w:pPr>
    </w:p>
    <w:p w14:paraId="6F1B27AE" w14:textId="7FCE2143" w:rsidR="00DA3C99" w:rsidRDefault="00DA3C99" w:rsidP="00DA3C99">
      <w:pPr>
        <w:rPr>
          <w:noProof/>
          <w:sz w:val="24"/>
          <w:szCs w:val="22"/>
        </w:rPr>
      </w:pPr>
    </w:p>
    <w:p w14:paraId="21DF0CA4" w14:textId="04F4A874" w:rsidR="00DA3C99" w:rsidRDefault="00DA3C99" w:rsidP="00DA3C99">
      <w:pPr>
        <w:rPr>
          <w:noProof/>
          <w:sz w:val="24"/>
          <w:szCs w:val="22"/>
        </w:rPr>
      </w:pPr>
    </w:p>
    <w:p w14:paraId="38EF1872" w14:textId="4789B0FE" w:rsidR="00DA3C99" w:rsidRDefault="00DA3C99" w:rsidP="00DA3C99">
      <w:pPr>
        <w:rPr>
          <w:noProof/>
          <w:sz w:val="24"/>
          <w:szCs w:val="22"/>
        </w:rPr>
      </w:pPr>
    </w:p>
    <w:p w14:paraId="0857E97A" w14:textId="2FA4A1B2" w:rsidR="00DA3C99" w:rsidRDefault="00DA3C99" w:rsidP="00DA3C99">
      <w:pPr>
        <w:rPr>
          <w:noProof/>
          <w:sz w:val="24"/>
          <w:szCs w:val="22"/>
        </w:rPr>
      </w:pPr>
    </w:p>
    <w:p w14:paraId="59DC023A" w14:textId="77777777" w:rsidR="00DA3C99" w:rsidRDefault="00DA3C99" w:rsidP="00DA3C99">
      <w:pPr>
        <w:rPr>
          <w:noProof/>
          <w:sz w:val="24"/>
          <w:szCs w:val="22"/>
        </w:rPr>
      </w:pPr>
    </w:p>
    <w:p w14:paraId="5C19401F" w14:textId="745EC89F" w:rsidR="00DA3C99" w:rsidRDefault="00DA3C99" w:rsidP="00DA3C99">
      <w:pPr>
        <w:rPr>
          <w:noProof/>
          <w:sz w:val="24"/>
          <w:szCs w:val="22"/>
        </w:rPr>
      </w:pPr>
      <w:r>
        <w:rPr>
          <w:noProof/>
          <w:sz w:val="24"/>
          <w:szCs w:val="22"/>
        </w:rPr>
        <w:t xml:space="preserve">. </w:t>
      </w:r>
    </w:p>
    <w:p w14:paraId="6B75649F" w14:textId="3EE07ED6" w:rsidR="00DA3C99" w:rsidRDefault="00DA3C99" w:rsidP="00E31CF1">
      <w:pPr>
        <w:rPr>
          <w:rFonts w:ascii="Courier New" w:eastAsiaTheme="minorHAnsi" w:hAnsi="Courier New" w:cs="Courier New"/>
          <w:color w:val="2A00FF"/>
          <w:sz w:val="20"/>
          <w:szCs w:val="20"/>
          <w:lang w:bidi="ar-SA"/>
        </w:rPr>
      </w:pPr>
    </w:p>
    <w:p w14:paraId="456E9DA6" w14:textId="77777777" w:rsidR="00D05AB4" w:rsidRDefault="00D05AB4" w:rsidP="00E31CF1">
      <w:pPr>
        <w:rPr>
          <w:rFonts w:ascii="Courier New" w:eastAsiaTheme="minorHAnsi" w:hAnsi="Courier New" w:cs="Courier New"/>
          <w:color w:val="2A00FF"/>
          <w:sz w:val="20"/>
          <w:szCs w:val="20"/>
          <w:lang w:bidi="ar-SA"/>
        </w:rPr>
      </w:pPr>
    </w:p>
    <w:p w14:paraId="6664B9F4" w14:textId="77777777" w:rsidR="00AF0A09" w:rsidRDefault="00AF0A09" w:rsidP="003F351C">
      <w:pPr>
        <w:rPr>
          <w:rFonts w:ascii="Courier New" w:eastAsiaTheme="minorHAnsi" w:hAnsi="Courier New" w:cs="Courier New"/>
          <w:color w:val="2A00FF"/>
          <w:sz w:val="20"/>
          <w:szCs w:val="20"/>
          <w:lang w:bidi="ar-SA"/>
        </w:rPr>
      </w:pPr>
    </w:p>
    <w:p w14:paraId="1F9AA841" w14:textId="77777777" w:rsidR="00AF0A09" w:rsidRDefault="00AF0A09" w:rsidP="003F351C">
      <w:pPr>
        <w:rPr>
          <w:rFonts w:ascii="Courier New" w:eastAsiaTheme="minorHAnsi" w:hAnsi="Courier New" w:cs="Courier New"/>
          <w:color w:val="2A00FF"/>
          <w:sz w:val="20"/>
          <w:szCs w:val="20"/>
          <w:lang w:bidi="ar-SA"/>
        </w:rPr>
      </w:pPr>
    </w:p>
    <w:p w14:paraId="159A0808" w14:textId="413EC1B9" w:rsidR="00E1247A" w:rsidRDefault="00AF0A09" w:rsidP="003F351C">
      <w:pPr>
        <w:rPr>
          <w:noProof/>
          <w:sz w:val="24"/>
          <w:szCs w:val="22"/>
        </w:rPr>
      </w:pPr>
      <w:r>
        <w:rPr>
          <w:noProof/>
          <w:sz w:val="24"/>
          <w:szCs w:val="22"/>
        </w:rPr>
        <w:lastRenderedPageBreak/>
        <w:t xml:space="preserve">Algorithme Consultation CLASS OFFRECONTROLLER : </w:t>
      </w:r>
    </w:p>
    <w:p w14:paraId="5ADB5EAC" w14:textId="2BB9ED1D"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4EC9B0"/>
          <w:sz w:val="21"/>
          <w:szCs w:val="21"/>
          <w:lang w:eastAsia="fr-FR" w:bidi="ar-SA"/>
        </w:rPr>
        <w:t>RestController</w:t>
      </w:r>
    </w:p>
    <w:p w14:paraId="2CCBD2FD"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GetMapping</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4FC1FF"/>
          <w:sz w:val="21"/>
          <w:szCs w:val="21"/>
          <w:lang w:eastAsia="fr-FR" w:bidi="ar-SA"/>
        </w:rPr>
        <w:t>uri</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"/hotel/consultation/id_agence={identifiantAgence}/password_agence={passwordAgence}/date_arrivee={dateArrivee}/date_depart={dateDepart}"</w:t>
      </w:r>
    </w:p>
    <w:p w14:paraId="2269F9F8"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CE9178"/>
          <w:sz w:val="21"/>
          <w:szCs w:val="21"/>
          <w:lang w:eastAsia="fr-FR" w:bidi="ar-SA"/>
        </w:rPr>
        <w:t>"/nbPersonne={nbPersonne}/pays={pays}/ville={ville}/etoiles={etoiles}/prixMin={prixMin}/prixMax={prixMax}"</w:t>
      </w:r>
      <w:r w:rsidRPr="00AF0A09">
        <w:rPr>
          <w:rFonts w:ascii="Consolas" w:eastAsia="Times New Roman" w:hAnsi="Consolas" w:cs="Times New Roman"/>
          <w:color w:val="D4D4D4"/>
          <w:sz w:val="21"/>
          <w:szCs w:val="21"/>
          <w:lang w:eastAsia="fr-FR" w:bidi="ar-SA"/>
        </w:rPr>
        <w:t>)</w:t>
      </w:r>
    </w:p>
    <w:p w14:paraId="56A77290"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569CD6"/>
          <w:sz w:val="21"/>
          <w:szCs w:val="21"/>
          <w:lang w:eastAsia="fr-FR" w:bidi="ar-SA"/>
        </w:rPr>
        <w:t>public</w:t>
      </w:r>
      <w:proofErr w:type="gram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ArrayList</w:t>
      </w:r>
      <w:proofErr w:type="spellEnd"/>
      <w:r w:rsidRPr="00AF0A09">
        <w:rPr>
          <w:rFonts w:ascii="Consolas" w:eastAsia="Times New Roman" w:hAnsi="Consolas" w:cs="Times New Roman"/>
          <w:color w:val="D4D4D4"/>
          <w:sz w:val="21"/>
          <w:szCs w:val="21"/>
          <w:lang w:eastAsia="fr-FR" w:bidi="ar-SA"/>
        </w:rPr>
        <w:t>&lt;</w:t>
      </w:r>
      <w:r w:rsidRPr="00AF0A09">
        <w:rPr>
          <w:rFonts w:ascii="Consolas" w:eastAsia="Times New Roman" w:hAnsi="Consolas" w:cs="Times New Roman"/>
          <w:color w:val="4EC9B0"/>
          <w:sz w:val="21"/>
          <w:szCs w:val="21"/>
          <w:lang w:eastAsia="fr-FR" w:bidi="ar-SA"/>
        </w:rPr>
        <w:t>Offre</w:t>
      </w:r>
      <w:r w:rsidRPr="00AF0A09">
        <w:rPr>
          <w:rFonts w:ascii="Consolas" w:eastAsia="Times New Roman" w:hAnsi="Consolas" w:cs="Times New Roman"/>
          <w:color w:val="D4D4D4"/>
          <w:sz w:val="21"/>
          <w:szCs w:val="21"/>
          <w:lang w:eastAsia="fr-FR" w:bidi="ar-SA"/>
        </w:rPr>
        <w:t xml:space="preserve">&gt; </w:t>
      </w:r>
      <w:proofErr w:type="spellStart"/>
      <w:r w:rsidRPr="00AF0A09">
        <w:rPr>
          <w:rFonts w:ascii="Consolas" w:eastAsia="Times New Roman" w:hAnsi="Consolas" w:cs="Times New Roman"/>
          <w:color w:val="DCDCAA"/>
          <w:sz w:val="21"/>
          <w:szCs w:val="21"/>
          <w:lang w:eastAsia="fr-FR" w:bidi="ar-SA"/>
        </w:rPr>
        <w:t>consultationOffre</w:t>
      </w:r>
      <w:proofErr w:type="spell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int</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identifiantAgence</w:t>
      </w:r>
      <w:proofErr w:type="spellEnd"/>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String</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passwordAgence</w:t>
      </w:r>
      <w:proofErr w:type="spellEnd"/>
      <w:r w:rsidRPr="00AF0A09">
        <w:rPr>
          <w:rFonts w:ascii="Consolas" w:eastAsia="Times New Roman" w:hAnsi="Consolas" w:cs="Times New Roman"/>
          <w:color w:val="D4D4D4"/>
          <w:sz w:val="21"/>
          <w:szCs w:val="21"/>
          <w:lang w:eastAsia="fr-FR" w:bidi="ar-SA"/>
        </w:rPr>
        <w:t>,</w:t>
      </w:r>
    </w:p>
    <w:p w14:paraId="70E2E57C"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int</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nbPersonne</w:t>
      </w:r>
      <w:proofErr w:type="spellEnd"/>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String</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dateArrivee</w:t>
      </w:r>
      <w:proofErr w:type="spellEnd"/>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String</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dateDepart</w:t>
      </w:r>
      <w:proofErr w:type="spellEnd"/>
      <w:r w:rsidRPr="00AF0A09">
        <w:rPr>
          <w:rFonts w:ascii="Consolas" w:eastAsia="Times New Roman" w:hAnsi="Consolas" w:cs="Times New Roman"/>
          <w:color w:val="D4D4D4"/>
          <w:sz w:val="21"/>
          <w:szCs w:val="21"/>
          <w:lang w:eastAsia="fr-FR" w:bidi="ar-SA"/>
        </w:rPr>
        <w:t xml:space="preserve">, </w:t>
      </w:r>
    </w:p>
    <w:p w14:paraId="4B8ACAD2"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String</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9CDCFE"/>
          <w:sz w:val="21"/>
          <w:szCs w:val="21"/>
          <w:lang w:eastAsia="fr-FR" w:bidi="ar-SA"/>
        </w:rPr>
        <w:t>pays</w:t>
      </w:r>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String</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9CDCFE"/>
          <w:sz w:val="21"/>
          <w:szCs w:val="21"/>
          <w:lang w:eastAsia="fr-FR" w:bidi="ar-SA"/>
        </w:rPr>
        <w:t>ville</w:t>
      </w:r>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int</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etoiles</w:t>
      </w:r>
      <w:proofErr w:type="spellEnd"/>
      <w:r w:rsidRPr="00AF0A09">
        <w:rPr>
          <w:rFonts w:ascii="Consolas" w:eastAsia="Times New Roman" w:hAnsi="Consolas" w:cs="Times New Roman"/>
          <w:color w:val="D4D4D4"/>
          <w:sz w:val="21"/>
          <w:szCs w:val="21"/>
          <w:lang w:eastAsia="fr-FR" w:bidi="ar-SA"/>
        </w:rPr>
        <w:t>,</w:t>
      </w:r>
    </w:p>
    <w:p w14:paraId="2693AF09"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float</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prixMin</w:t>
      </w:r>
      <w:proofErr w:type="spellEnd"/>
      <w:r w:rsidRPr="00AF0A09">
        <w:rPr>
          <w:rFonts w:ascii="Consolas" w:eastAsia="Times New Roman" w:hAnsi="Consolas" w:cs="Times New Roman"/>
          <w:color w:val="D4D4D4"/>
          <w:sz w:val="21"/>
          <w:szCs w:val="21"/>
          <w:lang w:eastAsia="fr-FR" w:bidi="ar-SA"/>
        </w:rPr>
        <w:t>, @</w:t>
      </w:r>
      <w:r w:rsidRPr="00AF0A09">
        <w:rPr>
          <w:rFonts w:ascii="Consolas" w:eastAsia="Times New Roman" w:hAnsi="Consolas" w:cs="Times New Roman"/>
          <w:color w:val="4EC9B0"/>
          <w:sz w:val="21"/>
          <w:szCs w:val="21"/>
          <w:lang w:eastAsia="fr-FR" w:bidi="ar-SA"/>
        </w:rPr>
        <w:t>PathVariable</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float</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prixMax</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569CD6"/>
          <w:sz w:val="21"/>
          <w:szCs w:val="21"/>
          <w:lang w:eastAsia="fr-FR" w:bidi="ar-SA"/>
        </w:rPr>
        <w:t>throws</w:t>
      </w:r>
      <w:proofErr w:type="spellEnd"/>
      <w:r w:rsidRPr="00AF0A09">
        <w:rPr>
          <w:rFonts w:ascii="Consolas" w:eastAsia="Times New Roman" w:hAnsi="Consolas" w:cs="Times New Roman"/>
          <w:color w:val="D4D4D4"/>
          <w:sz w:val="21"/>
          <w:szCs w:val="21"/>
          <w:lang w:eastAsia="fr-FR" w:bidi="ar-SA"/>
        </w:rPr>
        <w:t xml:space="preserve"> </w:t>
      </w:r>
      <w:proofErr w:type="spellStart"/>
      <w:proofErr w:type="gramStart"/>
      <w:r w:rsidRPr="00AF0A09">
        <w:rPr>
          <w:rFonts w:ascii="Consolas" w:eastAsia="Times New Roman" w:hAnsi="Consolas" w:cs="Times New Roman"/>
          <w:color w:val="4EC9B0"/>
          <w:sz w:val="21"/>
          <w:szCs w:val="21"/>
          <w:lang w:eastAsia="fr-FR" w:bidi="ar-SA"/>
        </w:rPr>
        <w:t>IOException</w:t>
      </w:r>
      <w:proofErr w:type="spellEnd"/>
      <w:r w:rsidRPr="00AF0A09">
        <w:rPr>
          <w:rFonts w:ascii="Consolas" w:eastAsia="Times New Roman" w:hAnsi="Consolas" w:cs="Times New Roman"/>
          <w:color w:val="D4D4D4"/>
          <w:sz w:val="21"/>
          <w:szCs w:val="21"/>
          <w:lang w:eastAsia="fr-FR" w:bidi="ar-SA"/>
        </w:rPr>
        <w:t>{</w:t>
      </w:r>
      <w:proofErr w:type="gramEnd"/>
    </w:p>
    <w:p w14:paraId="0AAEB075"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
    <w:p w14:paraId="6AB43737"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proofErr w:type="gramStart"/>
      <w:r w:rsidRPr="00AF0A09">
        <w:rPr>
          <w:rFonts w:ascii="Consolas" w:eastAsia="Times New Roman" w:hAnsi="Consolas" w:cs="Times New Roman"/>
          <w:color w:val="4EC9B0"/>
          <w:sz w:val="21"/>
          <w:szCs w:val="21"/>
          <w:lang w:eastAsia="fr-FR" w:bidi="ar-SA"/>
        </w:rPr>
        <w:t>float</w:t>
      </w:r>
      <w:proofErr w:type="spellEnd"/>
      <w:proofErr w:type="gram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coeffPromotion</w:t>
      </w:r>
      <w:proofErr w:type="spellEnd"/>
      <w:r w:rsidRPr="00AF0A09">
        <w:rPr>
          <w:rFonts w:ascii="Consolas" w:eastAsia="Times New Roman" w:hAnsi="Consolas" w:cs="Times New Roman"/>
          <w:color w:val="D4D4D4"/>
          <w:sz w:val="21"/>
          <w:szCs w:val="21"/>
          <w:lang w:eastAsia="fr-FR" w:bidi="ar-SA"/>
        </w:rPr>
        <w:t>;</w:t>
      </w:r>
    </w:p>
    <w:p w14:paraId="1EB73A75"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ArrayList</w:t>
      </w:r>
      <w:proofErr w:type="spellEnd"/>
      <w:r w:rsidRPr="00AF0A09">
        <w:rPr>
          <w:rFonts w:ascii="Consolas" w:eastAsia="Times New Roman" w:hAnsi="Consolas" w:cs="Times New Roman"/>
          <w:color w:val="D4D4D4"/>
          <w:sz w:val="21"/>
          <w:szCs w:val="21"/>
          <w:lang w:eastAsia="fr-FR" w:bidi="ar-SA"/>
        </w:rPr>
        <w:t>&lt;</w:t>
      </w:r>
      <w:r w:rsidRPr="00AF0A09">
        <w:rPr>
          <w:rFonts w:ascii="Consolas" w:eastAsia="Times New Roman" w:hAnsi="Consolas" w:cs="Times New Roman"/>
          <w:color w:val="4EC9B0"/>
          <w:sz w:val="21"/>
          <w:szCs w:val="21"/>
          <w:lang w:eastAsia="fr-FR" w:bidi="ar-SA"/>
        </w:rPr>
        <w:t>Offre</w:t>
      </w:r>
      <w:r w:rsidRPr="00AF0A09">
        <w:rPr>
          <w:rFonts w:ascii="Consolas" w:eastAsia="Times New Roman" w:hAnsi="Consolas" w:cs="Times New Roman"/>
          <w:color w:val="D4D4D4"/>
          <w:sz w:val="21"/>
          <w:szCs w:val="21"/>
          <w:lang w:eastAsia="fr-FR" w:bidi="ar-SA"/>
        </w:rPr>
        <w:t xml:space="preserve">&gt; </w:t>
      </w:r>
      <w:proofErr w:type="spellStart"/>
      <w:r w:rsidRPr="00AF0A09">
        <w:rPr>
          <w:rFonts w:ascii="Consolas" w:eastAsia="Times New Roman" w:hAnsi="Consolas" w:cs="Times New Roman"/>
          <w:color w:val="9CDCFE"/>
          <w:sz w:val="21"/>
          <w:szCs w:val="21"/>
          <w:lang w:eastAsia="fr-FR" w:bidi="ar-SA"/>
        </w:rPr>
        <w:t>listOffreDispo</w:t>
      </w:r>
      <w:proofErr w:type="spellEnd"/>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C586C0"/>
          <w:sz w:val="21"/>
          <w:szCs w:val="21"/>
          <w:lang w:eastAsia="fr-FR" w:bidi="ar-SA"/>
        </w:rPr>
        <w:t>new</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DCDCAA"/>
          <w:sz w:val="21"/>
          <w:szCs w:val="21"/>
          <w:lang w:eastAsia="fr-FR" w:bidi="ar-SA"/>
        </w:rPr>
        <w:t>ArrayList</w:t>
      </w:r>
      <w:proofErr w:type="spellEnd"/>
      <w:r w:rsidRPr="00AF0A09">
        <w:rPr>
          <w:rFonts w:ascii="Consolas" w:eastAsia="Times New Roman" w:hAnsi="Consolas" w:cs="Times New Roman"/>
          <w:color w:val="D4D4D4"/>
          <w:sz w:val="21"/>
          <w:szCs w:val="21"/>
          <w:lang w:eastAsia="fr-FR" w:bidi="ar-SA"/>
        </w:rPr>
        <w:t>&lt;</w:t>
      </w:r>
      <w:proofErr w:type="gramStart"/>
      <w:r w:rsidRPr="00AF0A09">
        <w:rPr>
          <w:rFonts w:ascii="Consolas" w:eastAsia="Times New Roman" w:hAnsi="Consolas" w:cs="Times New Roman"/>
          <w:color w:val="D4D4D4"/>
          <w:sz w:val="21"/>
          <w:szCs w:val="21"/>
          <w:lang w:eastAsia="fr-FR" w:bidi="ar-SA"/>
        </w:rPr>
        <w:t>&gt;(</w:t>
      </w:r>
      <w:proofErr w:type="gramEnd"/>
      <w:r w:rsidRPr="00AF0A09">
        <w:rPr>
          <w:rFonts w:ascii="Consolas" w:eastAsia="Times New Roman" w:hAnsi="Consolas" w:cs="Times New Roman"/>
          <w:color w:val="D4D4D4"/>
          <w:sz w:val="21"/>
          <w:szCs w:val="21"/>
          <w:lang w:eastAsia="fr-FR" w:bidi="ar-SA"/>
        </w:rPr>
        <w:t>);</w:t>
      </w:r>
    </w:p>
    <w:p w14:paraId="764A6F8B"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
    <w:p w14:paraId="20A62DEB"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Optional</w:t>
      </w:r>
      <w:proofErr w:type="spellEnd"/>
      <w:r w:rsidRPr="00AF0A09">
        <w:rPr>
          <w:rFonts w:ascii="Consolas" w:eastAsia="Times New Roman" w:hAnsi="Consolas" w:cs="Times New Roman"/>
          <w:color w:val="D4D4D4"/>
          <w:sz w:val="21"/>
          <w:szCs w:val="21"/>
          <w:lang w:eastAsia="fr-FR" w:bidi="ar-SA"/>
        </w:rPr>
        <w:t>&lt;</w:t>
      </w:r>
      <w:proofErr w:type="spellStart"/>
      <w:r w:rsidRPr="00AF0A09">
        <w:rPr>
          <w:rFonts w:ascii="Consolas" w:eastAsia="Times New Roman" w:hAnsi="Consolas" w:cs="Times New Roman"/>
          <w:color w:val="4EC9B0"/>
          <w:sz w:val="21"/>
          <w:szCs w:val="21"/>
          <w:lang w:eastAsia="fr-FR" w:bidi="ar-SA"/>
        </w:rPr>
        <w:t>Hotel</w:t>
      </w:r>
      <w:proofErr w:type="spellEnd"/>
      <w:r w:rsidRPr="00AF0A09">
        <w:rPr>
          <w:rFonts w:ascii="Consolas" w:eastAsia="Times New Roman" w:hAnsi="Consolas" w:cs="Times New Roman"/>
          <w:color w:val="D4D4D4"/>
          <w:sz w:val="21"/>
          <w:szCs w:val="21"/>
          <w:lang w:eastAsia="fr-FR" w:bidi="ar-SA"/>
        </w:rPr>
        <w:t xml:space="preserve">&gt; </w:t>
      </w:r>
      <w:proofErr w:type="spellStart"/>
      <w:r w:rsidRPr="00AF0A09">
        <w:rPr>
          <w:rFonts w:ascii="Consolas" w:eastAsia="Times New Roman" w:hAnsi="Consolas" w:cs="Times New Roman"/>
          <w:color w:val="9CDCFE"/>
          <w:sz w:val="21"/>
          <w:szCs w:val="21"/>
          <w:lang w:eastAsia="fr-FR" w:bidi="ar-SA"/>
        </w:rPr>
        <w:t>optHotel</w:t>
      </w:r>
      <w:proofErr w:type="spellEnd"/>
      <w:r w:rsidRPr="00AF0A09">
        <w:rPr>
          <w:rFonts w:ascii="Consolas" w:eastAsia="Times New Roman" w:hAnsi="Consolas" w:cs="Times New Roman"/>
          <w:color w:val="D4D4D4"/>
          <w:sz w:val="21"/>
          <w:szCs w:val="21"/>
          <w:lang w:eastAsia="fr-FR" w:bidi="ar-SA"/>
        </w:rPr>
        <w:t xml:space="preserve"> = </w:t>
      </w:r>
      <w:proofErr w:type="spellStart"/>
      <w:r w:rsidRPr="00AF0A09">
        <w:rPr>
          <w:rFonts w:ascii="Consolas" w:eastAsia="Times New Roman" w:hAnsi="Consolas" w:cs="Times New Roman"/>
          <w:color w:val="9CDCFE"/>
          <w:sz w:val="21"/>
          <w:szCs w:val="21"/>
          <w:lang w:eastAsia="fr-FR" w:bidi="ar-SA"/>
        </w:rPr>
        <w:t>hotelService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getHotelByPaysAndVilleAndEtoiles</w:t>
      </w:r>
      <w:proofErr w:type="spell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9CDCFE"/>
          <w:sz w:val="21"/>
          <w:szCs w:val="21"/>
          <w:lang w:eastAsia="fr-FR" w:bidi="ar-SA"/>
        </w:rPr>
        <w:t>pays</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9CDCFE"/>
          <w:sz w:val="21"/>
          <w:szCs w:val="21"/>
          <w:lang w:eastAsia="fr-FR" w:bidi="ar-SA"/>
        </w:rPr>
        <w:t>ville</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etoiles</w:t>
      </w:r>
      <w:proofErr w:type="spellEnd"/>
      <w:proofErr w:type="gramStart"/>
      <w:r w:rsidRPr="00AF0A09">
        <w:rPr>
          <w:rFonts w:ascii="Consolas" w:eastAsia="Times New Roman" w:hAnsi="Consolas" w:cs="Times New Roman"/>
          <w:color w:val="D4D4D4"/>
          <w:sz w:val="21"/>
          <w:szCs w:val="21"/>
          <w:lang w:eastAsia="fr-FR" w:bidi="ar-SA"/>
        </w:rPr>
        <w:t>);</w:t>
      </w:r>
      <w:proofErr w:type="gramEnd"/>
      <w:r w:rsidRPr="00AF0A09">
        <w:rPr>
          <w:rFonts w:ascii="Consolas" w:eastAsia="Times New Roman" w:hAnsi="Consolas" w:cs="Times New Roman"/>
          <w:color w:val="D4D4D4"/>
          <w:sz w:val="21"/>
          <w:szCs w:val="21"/>
          <w:lang w:eastAsia="fr-FR" w:bidi="ar-SA"/>
        </w:rPr>
        <w:t xml:space="preserve"> </w:t>
      </w:r>
    </w:p>
    <w:p w14:paraId="223C651E"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C586C0"/>
          <w:sz w:val="21"/>
          <w:szCs w:val="21"/>
          <w:lang w:eastAsia="fr-FR" w:bidi="ar-SA"/>
        </w:rPr>
        <w:t>if</w:t>
      </w:r>
      <w:proofErr w:type="gram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optHotel</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isPresent</w:t>
      </w:r>
      <w:proofErr w:type="spellEnd"/>
      <w:r w:rsidRPr="00AF0A09">
        <w:rPr>
          <w:rFonts w:ascii="Consolas" w:eastAsia="Times New Roman" w:hAnsi="Consolas" w:cs="Times New Roman"/>
          <w:color w:val="D4D4D4"/>
          <w:sz w:val="21"/>
          <w:szCs w:val="21"/>
          <w:lang w:eastAsia="fr-FR" w:bidi="ar-SA"/>
        </w:rPr>
        <w:t>()) {</w:t>
      </w:r>
    </w:p>
    <w:p w14:paraId="01FFF416"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
    <w:p w14:paraId="5343AEB5"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Hotel</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hotelPresent</w:t>
      </w:r>
      <w:proofErr w:type="spellEnd"/>
      <w:r w:rsidRPr="00AF0A09">
        <w:rPr>
          <w:rFonts w:ascii="Consolas" w:eastAsia="Times New Roman" w:hAnsi="Consolas" w:cs="Times New Roman"/>
          <w:color w:val="D4D4D4"/>
          <w:sz w:val="21"/>
          <w:szCs w:val="21"/>
          <w:lang w:eastAsia="fr-FR" w:bidi="ar-SA"/>
        </w:rPr>
        <w:t xml:space="preserve"> = </w:t>
      </w:r>
      <w:proofErr w:type="spellStart"/>
      <w:proofErr w:type="gramStart"/>
      <w:r w:rsidRPr="00AF0A09">
        <w:rPr>
          <w:rFonts w:ascii="Consolas" w:eastAsia="Times New Roman" w:hAnsi="Consolas" w:cs="Times New Roman"/>
          <w:color w:val="9CDCFE"/>
          <w:sz w:val="21"/>
          <w:szCs w:val="21"/>
          <w:lang w:eastAsia="fr-FR" w:bidi="ar-SA"/>
        </w:rPr>
        <w:t>optHotel</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w:t>
      </w:r>
      <w:proofErr w:type="spellEnd"/>
      <w:r w:rsidRPr="00AF0A09">
        <w:rPr>
          <w:rFonts w:ascii="Consolas" w:eastAsia="Times New Roman" w:hAnsi="Consolas" w:cs="Times New Roman"/>
          <w:color w:val="D4D4D4"/>
          <w:sz w:val="21"/>
          <w:szCs w:val="21"/>
          <w:lang w:eastAsia="fr-FR" w:bidi="ar-SA"/>
        </w:rPr>
        <w:t>(</w:t>
      </w:r>
      <w:proofErr w:type="gramEnd"/>
      <w:r w:rsidRPr="00AF0A09">
        <w:rPr>
          <w:rFonts w:ascii="Consolas" w:eastAsia="Times New Roman" w:hAnsi="Consolas" w:cs="Times New Roman"/>
          <w:color w:val="D4D4D4"/>
          <w:sz w:val="21"/>
          <w:szCs w:val="21"/>
          <w:lang w:eastAsia="fr-FR" w:bidi="ar-SA"/>
        </w:rPr>
        <w:t>);</w:t>
      </w:r>
    </w:p>
    <w:p w14:paraId="669230DE"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p>
    <w:p w14:paraId="1169A0B3"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Optional</w:t>
      </w:r>
      <w:proofErr w:type="spellEnd"/>
      <w:r w:rsidRPr="00AF0A09">
        <w:rPr>
          <w:rFonts w:ascii="Consolas" w:eastAsia="Times New Roman" w:hAnsi="Consolas" w:cs="Times New Roman"/>
          <w:color w:val="D4D4D4"/>
          <w:sz w:val="21"/>
          <w:szCs w:val="21"/>
          <w:lang w:eastAsia="fr-FR" w:bidi="ar-SA"/>
        </w:rPr>
        <w:t>&lt;</w:t>
      </w:r>
      <w:proofErr w:type="spellStart"/>
      <w:r w:rsidRPr="00AF0A09">
        <w:rPr>
          <w:rFonts w:ascii="Consolas" w:eastAsia="Times New Roman" w:hAnsi="Consolas" w:cs="Times New Roman"/>
          <w:color w:val="4EC9B0"/>
          <w:sz w:val="21"/>
          <w:szCs w:val="21"/>
          <w:lang w:eastAsia="fr-FR" w:bidi="ar-SA"/>
        </w:rPr>
        <w:t>AgencePartenaire</w:t>
      </w:r>
      <w:proofErr w:type="spellEnd"/>
      <w:r w:rsidRPr="00AF0A09">
        <w:rPr>
          <w:rFonts w:ascii="Consolas" w:eastAsia="Times New Roman" w:hAnsi="Consolas" w:cs="Times New Roman"/>
          <w:color w:val="D4D4D4"/>
          <w:sz w:val="21"/>
          <w:szCs w:val="21"/>
          <w:lang w:eastAsia="fr-FR" w:bidi="ar-SA"/>
        </w:rPr>
        <w:t xml:space="preserve">&gt; </w:t>
      </w:r>
      <w:proofErr w:type="spellStart"/>
      <w:r w:rsidRPr="00AF0A09">
        <w:rPr>
          <w:rFonts w:ascii="Consolas" w:eastAsia="Times New Roman" w:hAnsi="Consolas" w:cs="Times New Roman"/>
          <w:color w:val="9CDCFE"/>
          <w:sz w:val="21"/>
          <w:szCs w:val="21"/>
          <w:lang w:eastAsia="fr-FR" w:bidi="ar-SA"/>
        </w:rPr>
        <w:t>filterAgencePartenaire</w:t>
      </w:r>
      <w:proofErr w:type="spellEnd"/>
      <w:r w:rsidRPr="00AF0A09">
        <w:rPr>
          <w:rFonts w:ascii="Consolas" w:eastAsia="Times New Roman" w:hAnsi="Consolas" w:cs="Times New Roman"/>
          <w:color w:val="D4D4D4"/>
          <w:sz w:val="21"/>
          <w:szCs w:val="21"/>
          <w:lang w:eastAsia="fr-FR" w:bidi="ar-SA"/>
        </w:rPr>
        <w:t xml:space="preserve"> = </w:t>
      </w:r>
      <w:proofErr w:type="spellStart"/>
      <w:r w:rsidRPr="00AF0A09">
        <w:rPr>
          <w:rFonts w:ascii="Consolas" w:eastAsia="Times New Roman" w:hAnsi="Consolas" w:cs="Times New Roman"/>
          <w:color w:val="9CDCFE"/>
          <w:sz w:val="21"/>
          <w:szCs w:val="21"/>
          <w:lang w:eastAsia="fr-FR" w:bidi="ar-SA"/>
        </w:rPr>
        <w:t>hotelPresent</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getAgencesPartenaire</w:t>
      </w:r>
      <w:proofErr w:type="spellEnd"/>
      <w:r w:rsidRPr="00AF0A09">
        <w:rPr>
          <w:rFonts w:ascii="Consolas" w:eastAsia="Times New Roman" w:hAnsi="Consolas" w:cs="Times New Roman"/>
          <w:color w:val="D4D4D4"/>
          <w:sz w:val="21"/>
          <w:szCs w:val="21"/>
          <w:lang w:eastAsia="fr-FR" w:bidi="ar-SA"/>
        </w:rPr>
        <w:t>(</w:t>
      </w:r>
      <w:proofErr w:type="gramStart"/>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DCDCAA"/>
          <w:sz w:val="21"/>
          <w:szCs w:val="21"/>
          <w:lang w:eastAsia="fr-FR" w:bidi="ar-SA"/>
        </w:rPr>
        <w:t>stream</w:t>
      </w:r>
      <w:proofErr w:type="spellEnd"/>
      <w:proofErr w:type="gramEnd"/>
      <w:r w:rsidRPr="00AF0A09">
        <w:rPr>
          <w:rFonts w:ascii="Consolas" w:eastAsia="Times New Roman" w:hAnsi="Consolas" w:cs="Times New Roman"/>
          <w:color w:val="D4D4D4"/>
          <w:sz w:val="21"/>
          <w:szCs w:val="21"/>
          <w:lang w:eastAsia="fr-FR" w:bidi="ar-SA"/>
        </w:rPr>
        <w:t>()</w:t>
      </w:r>
    </w:p>
    <w:p w14:paraId="1C46A3A9"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DCDCAA"/>
          <w:sz w:val="21"/>
          <w:szCs w:val="21"/>
          <w:lang w:eastAsia="fr-FR" w:bidi="ar-SA"/>
        </w:rPr>
        <w:t>filter</w:t>
      </w:r>
      <w:proofErr w:type="spellEnd"/>
      <w:proofErr w:type="gram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D4D4D4"/>
          <w:sz w:val="21"/>
          <w:szCs w:val="21"/>
          <w:lang w:eastAsia="fr-FR" w:bidi="ar-SA"/>
        </w:rPr>
        <w:t>agencePartenaire</w:t>
      </w:r>
      <w:proofErr w:type="spellEnd"/>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569CD6"/>
          <w:sz w:val="21"/>
          <w:szCs w:val="21"/>
          <w:lang w:eastAsia="fr-FR" w:bidi="ar-SA"/>
        </w:rPr>
        <w:t>-&gt;</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agencePartenaire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getIdAgence</w:t>
      </w:r>
      <w:proofErr w:type="spellEnd"/>
      <w:r w:rsidRPr="00AF0A09">
        <w:rPr>
          <w:rFonts w:ascii="Consolas" w:eastAsia="Times New Roman" w:hAnsi="Consolas" w:cs="Times New Roman"/>
          <w:color w:val="D4D4D4"/>
          <w:sz w:val="21"/>
          <w:szCs w:val="21"/>
          <w:lang w:eastAsia="fr-FR" w:bidi="ar-SA"/>
        </w:rPr>
        <w:t xml:space="preserve">() == </w:t>
      </w:r>
      <w:proofErr w:type="spellStart"/>
      <w:r w:rsidRPr="00AF0A09">
        <w:rPr>
          <w:rFonts w:ascii="Consolas" w:eastAsia="Times New Roman" w:hAnsi="Consolas" w:cs="Times New Roman"/>
          <w:color w:val="D4D4D4"/>
          <w:sz w:val="21"/>
          <w:szCs w:val="21"/>
          <w:lang w:eastAsia="fr-FR" w:bidi="ar-SA"/>
        </w:rPr>
        <w:t>identifiantAgence</w:t>
      </w:r>
      <w:proofErr w:type="spellEnd"/>
    </w:p>
    <w:p w14:paraId="5D013973"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&amp;&amp; </w:t>
      </w:r>
      <w:r w:rsidRPr="00AF0A09">
        <w:rPr>
          <w:rFonts w:ascii="Consolas" w:eastAsia="Times New Roman" w:hAnsi="Consolas" w:cs="Times New Roman"/>
          <w:color w:val="9CDCFE"/>
          <w:sz w:val="21"/>
          <w:szCs w:val="21"/>
          <w:lang w:eastAsia="fr-FR" w:bidi="ar-SA"/>
        </w:rPr>
        <w:t>agencePartenaire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getAgencePartenairePKID</w:t>
      </w:r>
      <w:r w:rsidRPr="00AF0A09">
        <w:rPr>
          <w:rFonts w:ascii="Consolas" w:eastAsia="Times New Roman" w:hAnsi="Consolas" w:cs="Times New Roman"/>
          <w:color w:val="D4D4D4"/>
          <w:sz w:val="21"/>
          <w:szCs w:val="21"/>
          <w:lang w:eastAsia="fr-FR" w:bidi="ar-SA"/>
        </w:rPr>
        <w:t>(</w:t>
      </w:r>
      <w:proofErr w:type="gramStart"/>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getPasswordAgence</w:t>
      </w:r>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equals</w:t>
      </w:r>
      <w:r w:rsidRPr="00AF0A09">
        <w:rPr>
          <w:rFonts w:ascii="Consolas" w:eastAsia="Times New Roman" w:hAnsi="Consolas" w:cs="Times New Roman"/>
          <w:color w:val="D4D4D4"/>
          <w:sz w:val="21"/>
          <w:szCs w:val="21"/>
          <w:lang w:eastAsia="fr-FR" w:bidi="ar-SA"/>
        </w:rPr>
        <w:t>(passwordAgence))</w:t>
      </w:r>
    </w:p>
    <w:p w14:paraId="1305CD51"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DCDCAA"/>
          <w:sz w:val="21"/>
          <w:szCs w:val="21"/>
          <w:lang w:eastAsia="fr-FR" w:bidi="ar-SA"/>
        </w:rPr>
        <w:t>findFirst</w:t>
      </w:r>
      <w:proofErr w:type="spellEnd"/>
      <w:proofErr w:type="gramEnd"/>
      <w:r w:rsidRPr="00AF0A09">
        <w:rPr>
          <w:rFonts w:ascii="Consolas" w:eastAsia="Times New Roman" w:hAnsi="Consolas" w:cs="Times New Roman"/>
          <w:color w:val="D4D4D4"/>
          <w:sz w:val="21"/>
          <w:szCs w:val="21"/>
          <w:lang w:eastAsia="fr-FR" w:bidi="ar-SA"/>
        </w:rPr>
        <w:t>();</w:t>
      </w:r>
    </w:p>
    <w:p w14:paraId="60A25C6A"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C586C0"/>
          <w:sz w:val="21"/>
          <w:szCs w:val="21"/>
          <w:lang w:eastAsia="fr-FR" w:bidi="ar-SA"/>
        </w:rPr>
        <w:t>if</w:t>
      </w:r>
      <w:proofErr w:type="gram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filterAgencePartenaire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isPresent</w:t>
      </w:r>
      <w:proofErr w:type="spellEnd"/>
      <w:r w:rsidRPr="00AF0A09">
        <w:rPr>
          <w:rFonts w:ascii="Consolas" w:eastAsia="Times New Roman" w:hAnsi="Consolas" w:cs="Times New Roman"/>
          <w:color w:val="D4D4D4"/>
          <w:sz w:val="21"/>
          <w:szCs w:val="21"/>
          <w:lang w:eastAsia="fr-FR" w:bidi="ar-SA"/>
        </w:rPr>
        <w:t>()) {</w:t>
      </w:r>
    </w:p>
    <w:p w14:paraId="4FC02CFE"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proofErr w:type="gramStart"/>
      <w:r w:rsidRPr="00AF0A09">
        <w:rPr>
          <w:rFonts w:ascii="Consolas" w:eastAsia="Times New Roman" w:hAnsi="Consolas" w:cs="Times New Roman"/>
          <w:color w:val="9CDCFE"/>
          <w:sz w:val="21"/>
          <w:szCs w:val="21"/>
          <w:lang w:eastAsia="fr-FR" w:bidi="ar-SA"/>
        </w:rPr>
        <w:t>coeffPromotion</w:t>
      </w:r>
      <w:proofErr w:type="spellEnd"/>
      <w:proofErr w:type="gramEnd"/>
      <w:r w:rsidRPr="00AF0A09">
        <w:rPr>
          <w:rFonts w:ascii="Consolas" w:eastAsia="Times New Roman" w:hAnsi="Consolas" w:cs="Times New Roman"/>
          <w:color w:val="D4D4D4"/>
          <w:sz w:val="21"/>
          <w:szCs w:val="21"/>
          <w:lang w:eastAsia="fr-FR" w:bidi="ar-SA"/>
        </w:rPr>
        <w:t xml:space="preserve"> = </w:t>
      </w:r>
      <w:proofErr w:type="spellStart"/>
      <w:r w:rsidRPr="00AF0A09">
        <w:rPr>
          <w:rFonts w:ascii="Consolas" w:eastAsia="Times New Roman" w:hAnsi="Consolas" w:cs="Times New Roman"/>
          <w:color w:val="9CDCFE"/>
          <w:sz w:val="21"/>
          <w:szCs w:val="21"/>
          <w:lang w:eastAsia="fr-FR" w:bidi="ar-SA"/>
        </w:rPr>
        <w:t>filterAgencePartenaire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DCDCAA"/>
          <w:sz w:val="21"/>
          <w:szCs w:val="21"/>
          <w:lang w:eastAsia="fr-FR" w:bidi="ar-SA"/>
        </w:rPr>
        <w:t>getCoeffPromotion</w:t>
      </w:r>
      <w:proofErr w:type="spellEnd"/>
      <w:r w:rsidRPr="00AF0A09">
        <w:rPr>
          <w:rFonts w:ascii="Consolas" w:eastAsia="Times New Roman" w:hAnsi="Consolas" w:cs="Times New Roman"/>
          <w:color w:val="D4D4D4"/>
          <w:sz w:val="21"/>
          <w:szCs w:val="21"/>
          <w:lang w:eastAsia="fr-FR" w:bidi="ar-SA"/>
        </w:rPr>
        <w:t xml:space="preserve">(); </w:t>
      </w:r>
    </w:p>
    <w:p w14:paraId="1A8AE7FD"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C586C0"/>
          <w:sz w:val="21"/>
          <w:szCs w:val="21"/>
          <w:lang w:eastAsia="fr-FR" w:bidi="ar-SA"/>
        </w:rPr>
        <w:t>else</w:t>
      </w:r>
      <w:proofErr w:type="spellEnd"/>
      <w:proofErr w:type="gramEnd"/>
      <w:r w:rsidRPr="00AF0A09">
        <w:rPr>
          <w:rFonts w:ascii="Consolas" w:eastAsia="Times New Roman" w:hAnsi="Consolas" w:cs="Times New Roman"/>
          <w:color w:val="D4D4D4"/>
          <w:sz w:val="21"/>
          <w:szCs w:val="21"/>
          <w:lang w:eastAsia="fr-FR" w:bidi="ar-SA"/>
        </w:rPr>
        <w:t xml:space="preserve"> {</w:t>
      </w:r>
    </w:p>
    <w:p w14:paraId="5DF294F9"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proofErr w:type="gramStart"/>
      <w:r w:rsidRPr="00AF0A09">
        <w:rPr>
          <w:rFonts w:ascii="Consolas" w:eastAsia="Times New Roman" w:hAnsi="Consolas" w:cs="Times New Roman"/>
          <w:color w:val="9CDCFE"/>
          <w:sz w:val="21"/>
          <w:szCs w:val="21"/>
          <w:lang w:eastAsia="fr-FR" w:bidi="ar-SA"/>
        </w:rPr>
        <w:t>coeffPromotion</w:t>
      </w:r>
      <w:proofErr w:type="spellEnd"/>
      <w:proofErr w:type="gramEnd"/>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B5CEA8"/>
          <w:sz w:val="21"/>
          <w:szCs w:val="21"/>
          <w:lang w:eastAsia="fr-FR" w:bidi="ar-SA"/>
        </w:rPr>
        <w:t>1</w:t>
      </w:r>
      <w:r w:rsidRPr="00AF0A09">
        <w:rPr>
          <w:rFonts w:ascii="Consolas" w:eastAsia="Times New Roman" w:hAnsi="Consolas" w:cs="Times New Roman"/>
          <w:color w:val="D4D4D4"/>
          <w:sz w:val="21"/>
          <w:szCs w:val="21"/>
          <w:lang w:eastAsia="fr-FR" w:bidi="ar-SA"/>
        </w:rPr>
        <w:t>;</w:t>
      </w:r>
    </w:p>
    <w:p w14:paraId="3E49F9E9"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p>
    <w:p w14:paraId="3705373D"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p>
    <w:p w14:paraId="5E24DF99"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List</w:t>
      </w:r>
      <w:r w:rsidRPr="00AF0A09">
        <w:rPr>
          <w:rFonts w:ascii="Consolas" w:eastAsia="Times New Roman" w:hAnsi="Consolas" w:cs="Times New Roman"/>
          <w:color w:val="D4D4D4"/>
          <w:sz w:val="21"/>
          <w:szCs w:val="21"/>
          <w:lang w:eastAsia="fr-FR" w:bidi="ar-SA"/>
        </w:rPr>
        <w:t>&lt;</w:t>
      </w:r>
      <w:r w:rsidRPr="00AF0A09">
        <w:rPr>
          <w:rFonts w:ascii="Consolas" w:eastAsia="Times New Roman" w:hAnsi="Consolas" w:cs="Times New Roman"/>
          <w:color w:val="4EC9B0"/>
          <w:sz w:val="21"/>
          <w:szCs w:val="21"/>
          <w:lang w:eastAsia="fr-FR" w:bidi="ar-SA"/>
        </w:rPr>
        <w:t>Chambre</w:t>
      </w:r>
      <w:r w:rsidRPr="00AF0A09">
        <w:rPr>
          <w:rFonts w:ascii="Consolas" w:eastAsia="Times New Roman" w:hAnsi="Consolas" w:cs="Times New Roman"/>
          <w:color w:val="D4D4D4"/>
          <w:sz w:val="21"/>
          <w:szCs w:val="21"/>
          <w:lang w:eastAsia="fr-FR" w:bidi="ar-SA"/>
        </w:rPr>
        <w:t xml:space="preserve">&gt; </w:t>
      </w:r>
      <w:proofErr w:type="spellStart"/>
      <w:r w:rsidRPr="00AF0A09">
        <w:rPr>
          <w:rFonts w:ascii="Consolas" w:eastAsia="Times New Roman" w:hAnsi="Consolas" w:cs="Times New Roman"/>
          <w:color w:val="9CDCFE"/>
          <w:sz w:val="21"/>
          <w:szCs w:val="21"/>
          <w:lang w:eastAsia="fr-FR" w:bidi="ar-SA"/>
        </w:rPr>
        <w:t>listChambreDispo</w:t>
      </w:r>
      <w:proofErr w:type="spellEnd"/>
      <w:r w:rsidRPr="00AF0A09">
        <w:rPr>
          <w:rFonts w:ascii="Consolas" w:eastAsia="Times New Roman" w:hAnsi="Consolas" w:cs="Times New Roman"/>
          <w:color w:val="D4D4D4"/>
          <w:sz w:val="21"/>
          <w:szCs w:val="21"/>
          <w:lang w:eastAsia="fr-FR" w:bidi="ar-SA"/>
        </w:rPr>
        <w:t xml:space="preserve"> = </w:t>
      </w:r>
      <w:proofErr w:type="spellStart"/>
      <w:r w:rsidRPr="00AF0A09">
        <w:rPr>
          <w:rFonts w:ascii="Consolas" w:eastAsia="Times New Roman" w:hAnsi="Consolas" w:cs="Times New Roman"/>
          <w:color w:val="9CDCFE"/>
          <w:sz w:val="21"/>
          <w:szCs w:val="21"/>
          <w:lang w:eastAsia="fr-FR" w:bidi="ar-SA"/>
        </w:rPr>
        <w:t>chambreService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findChambreByDisponbilitee</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dateArrivee</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dateDepart</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coeffPromotion</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prixMin</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prixMax</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nbPersonne</w:t>
      </w:r>
      <w:proofErr w:type="spellEnd"/>
      <w:proofErr w:type="gramStart"/>
      <w:r w:rsidRPr="00AF0A09">
        <w:rPr>
          <w:rFonts w:ascii="Consolas" w:eastAsia="Times New Roman" w:hAnsi="Consolas" w:cs="Times New Roman"/>
          <w:color w:val="D4D4D4"/>
          <w:sz w:val="21"/>
          <w:szCs w:val="21"/>
          <w:lang w:eastAsia="fr-FR" w:bidi="ar-SA"/>
        </w:rPr>
        <w:t>);</w:t>
      </w:r>
      <w:proofErr w:type="gramEnd"/>
    </w:p>
    <w:p w14:paraId="47A2D283"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
    <w:p w14:paraId="4C72D4F0"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C586C0"/>
          <w:sz w:val="21"/>
          <w:szCs w:val="21"/>
          <w:lang w:eastAsia="fr-FR" w:bidi="ar-SA"/>
        </w:rPr>
        <w:t>for</w:t>
      </w:r>
      <w:proofErr w:type="gramEnd"/>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Chambre</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chambre</w:t>
      </w:r>
      <w:proofErr w:type="spellEnd"/>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C586C0"/>
          <w:sz w:val="21"/>
          <w:szCs w:val="21"/>
          <w:lang w:eastAsia="fr-FR" w:bidi="ar-SA"/>
        </w:rPr>
        <w:t>:</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listChambreDispo</w:t>
      </w:r>
      <w:proofErr w:type="spellEnd"/>
      <w:r w:rsidRPr="00AF0A09">
        <w:rPr>
          <w:rFonts w:ascii="Consolas" w:eastAsia="Times New Roman" w:hAnsi="Consolas" w:cs="Times New Roman"/>
          <w:color w:val="D4D4D4"/>
          <w:sz w:val="21"/>
          <w:szCs w:val="21"/>
          <w:lang w:eastAsia="fr-FR" w:bidi="ar-SA"/>
        </w:rPr>
        <w:t>) {</w:t>
      </w:r>
    </w:p>
    <w:p w14:paraId="6C5FE3DC"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Offre</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offre</w:t>
      </w:r>
      <w:proofErr w:type="spellEnd"/>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C586C0"/>
          <w:sz w:val="21"/>
          <w:szCs w:val="21"/>
          <w:lang w:eastAsia="fr-FR" w:bidi="ar-SA"/>
        </w:rPr>
        <w:t>new</w:t>
      </w: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DCDCAA"/>
          <w:sz w:val="21"/>
          <w:szCs w:val="21"/>
          <w:lang w:eastAsia="fr-FR" w:bidi="ar-SA"/>
        </w:rPr>
        <w:t>Offre</w:t>
      </w:r>
      <w:r w:rsidRPr="00AF0A09">
        <w:rPr>
          <w:rFonts w:ascii="Consolas" w:eastAsia="Times New Roman" w:hAnsi="Consolas" w:cs="Times New Roman"/>
          <w:color w:val="D4D4D4"/>
          <w:sz w:val="21"/>
          <w:szCs w:val="21"/>
          <w:lang w:eastAsia="fr-FR" w:bidi="ar-SA"/>
        </w:rPr>
        <w:t>(</w:t>
      </w:r>
      <w:proofErr w:type="spellStart"/>
      <w:proofErr w:type="gramEnd"/>
      <w:r w:rsidRPr="00AF0A09">
        <w:rPr>
          <w:rFonts w:ascii="Consolas" w:eastAsia="Times New Roman" w:hAnsi="Consolas" w:cs="Times New Roman"/>
          <w:color w:val="9CDCFE"/>
          <w:sz w:val="21"/>
          <w:szCs w:val="21"/>
          <w:lang w:eastAsia="fr-FR" w:bidi="ar-SA"/>
        </w:rPr>
        <w:t>coeffPromotion</w:t>
      </w:r>
      <w:proofErr w:type="spellEnd"/>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9CDCFE"/>
          <w:sz w:val="21"/>
          <w:szCs w:val="21"/>
          <w:lang w:eastAsia="fr-FR" w:bidi="ar-SA"/>
        </w:rPr>
        <w:t>chambre</w:t>
      </w:r>
      <w:r w:rsidRPr="00AF0A09">
        <w:rPr>
          <w:rFonts w:ascii="Consolas" w:eastAsia="Times New Roman" w:hAnsi="Consolas" w:cs="Times New Roman"/>
          <w:color w:val="D4D4D4"/>
          <w:sz w:val="21"/>
          <w:szCs w:val="21"/>
          <w:lang w:eastAsia="fr-FR" w:bidi="ar-SA"/>
        </w:rPr>
        <w:t>);</w:t>
      </w:r>
    </w:p>
    <w:p w14:paraId="35B5659C"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listOffreDispo</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add</w:t>
      </w:r>
      <w:proofErr w:type="spell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9CDCFE"/>
          <w:sz w:val="21"/>
          <w:szCs w:val="21"/>
          <w:lang w:eastAsia="fr-FR" w:bidi="ar-SA"/>
        </w:rPr>
        <w:t>offre</w:t>
      </w:r>
      <w:proofErr w:type="gramStart"/>
      <w:r w:rsidRPr="00AF0A09">
        <w:rPr>
          <w:rFonts w:ascii="Consolas" w:eastAsia="Times New Roman" w:hAnsi="Consolas" w:cs="Times New Roman"/>
          <w:color w:val="D4D4D4"/>
          <w:sz w:val="21"/>
          <w:szCs w:val="21"/>
          <w:lang w:eastAsia="fr-FR" w:bidi="ar-SA"/>
        </w:rPr>
        <w:t>);</w:t>
      </w:r>
      <w:proofErr w:type="gramEnd"/>
    </w:p>
    <w:p w14:paraId="0B07E0BA"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p>
    <w:p w14:paraId="4844E4E2"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
    <w:p w14:paraId="160D9D7A"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p>
    <w:p w14:paraId="235F0FF6"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System</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4FC1FF"/>
          <w:sz w:val="21"/>
          <w:szCs w:val="21"/>
          <w:lang w:eastAsia="fr-FR" w:bidi="ar-SA"/>
        </w:rPr>
        <w:t>out</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println</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listOffreDispo</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toString</w:t>
      </w:r>
      <w:proofErr w:type="spellEnd"/>
      <w:r w:rsidRPr="00AF0A09">
        <w:rPr>
          <w:rFonts w:ascii="Consolas" w:eastAsia="Times New Roman" w:hAnsi="Consolas" w:cs="Times New Roman"/>
          <w:color w:val="D4D4D4"/>
          <w:sz w:val="21"/>
          <w:szCs w:val="21"/>
          <w:lang w:eastAsia="fr-FR" w:bidi="ar-SA"/>
        </w:rPr>
        <w:t>()</w:t>
      </w:r>
      <w:proofErr w:type="gramStart"/>
      <w:r w:rsidRPr="00AF0A09">
        <w:rPr>
          <w:rFonts w:ascii="Consolas" w:eastAsia="Times New Roman" w:hAnsi="Consolas" w:cs="Times New Roman"/>
          <w:color w:val="D4D4D4"/>
          <w:sz w:val="21"/>
          <w:szCs w:val="21"/>
          <w:lang w:eastAsia="fr-FR" w:bidi="ar-SA"/>
        </w:rPr>
        <w:t>);</w:t>
      </w:r>
      <w:proofErr w:type="gramEnd"/>
    </w:p>
    <w:p w14:paraId="10F42484"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C586C0"/>
          <w:sz w:val="21"/>
          <w:szCs w:val="21"/>
          <w:lang w:eastAsia="fr-FR" w:bidi="ar-SA"/>
        </w:rPr>
        <w:t>return</w:t>
      </w:r>
      <w:proofErr w:type="gram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listOffreDispo</w:t>
      </w:r>
      <w:proofErr w:type="spellEnd"/>
      <w:r w:rsidRPr="00AF0A09">
        <w:rPr>
          <w:rFonts w:ascii="Consolas" w:eastAsia="Times New Roman" w:hAnsi="Consolas" w:cs="Times New Roman"/>
          <w:color w:val="D4D4D4"/>
          <w:sz w:val="21"/>
          <w:szCs w:val="21"/>
          <w:lang w:eastAsia="fr-FR" w:bidi="ar-SA"/>
        </w:rPr>
        <w:t>;</w:t>
      </w:r>
    </w:p>
    <w:p w14:paraId="01298EC2"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p>
    <w:p w14:paraId="5EE0C3E8" w14:textId="08475628" w:rsidR="00AF0A09" w:rsidRPr="00D05AB4" w:rsidRDefault="00AF0A09" w:rsidP="00D05AB4">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p>
    <w:p w14:paraId="4F33B2C3" w14:textId="77777777" w:rsidR="00AF0A09" w:rsidRDefault="00AF0A09" w:rsidP="003F351C">
      <w:pPr>
        <w:rPr>
          <w:noProof/>
          <w:sz w:val="24"/>
          <w:szCs w:val="22"/>
        </w:rPr>
      </w:pPr>
    </w:p>
    <w:p w14:paraId="01F6DC1C" w14:textId="127936B0" w:rsidR="00AF0A09" w:rsidRDefault="00AF0A09" w:rsidP="003F351C">
      <w:pPr>
        <w:rPr>
          <w:noProof/>
          <w:sz w:val="24"/>
          <w:szCs w:val="22"/>
        </w:rPr>
      </w:pPr>
      <w:r>
        <w:rPr>
          <w:noProof/>
          <w:sz w:val="24"/>
          <w:szCs w:val="22"/>
        </w:rPr>
        <w:lastRenderedPageBreak/>
        <w:t xml:space="preserve">Algorithme Reservation : </w:t>
      </w:r>
    </w:p>
    <w:p w14:paraId="518A98C0" w14:textId="5F78F0E1"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4EC9B0"/>
          <w:sz w:val="21"/>
          <w:szCs w:val="21"/>
          <w:lang w:eastAsia="fr-FR" w:bidi="ar-SA"/>
        </w:rPr>
        <w:t>PostMapping</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4FC1FF"/>
          <w:sz w:val="21"/>
          <w:szCs w:val="21"/>
          <w:lang w:eastAsia="fr-FR" w:bidi="ar-SA"/>
        </w:rPr>
        <w:t>uri</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"/reservation"</w:t>
      </w:r>
      <w:r w:rsidRPr="00AF0A09">
        <w:rPr>
          <w:rFonts w:ascii="Consolas" w:eastAsia="Times New Roman" w:hAnsi="Consolas" w:cs="Times New Roman"/>
          <w:color w:val="D4D4D4"/>
          <w:sz w:val="21"/>
          <w:szCs w:val="21"/>
          <w:lang w:eastAsia="fr-FR" w:bidi="ar-SA"/>
        </w:rPr>
        <w:t>)</w:t>
      </w:r>
    </w:p>
    <w:p w14:paraId="69B42D32" w14:textId="6A81D946"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569CD6"/>
          <w:sz w:val="21"/>
          <w:szCs w:val="21"/>
          <w:lang w:eastAsia="fr-FR" w:bidi="ar-SA"/>
        </w:rPr>
        <w:t>public</w:t>
      </w:r>
      <w:proofErr w:type="gramEnd"/>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String</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DCDCAA"/>
          <w:sz w:val="21"/>
          <w:szCs w:val="21"/>
          <w:lang w:eastAsia="fr-FR" w:bidi="ar-SA"/>
        </w:rPr>
        <w:t>doReservation</w:t>
      </w:r>
      <w:proofErr w:type="spell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4EC9B0"/>
          <w:sz w:val="21"/>
          <w:szCs w:val="21"/>
          <w:lang w:eastAsia="fr-FR" w:bidi="ar-SA"/>
        </w:rPr>
        <w:t>RequestBody</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MultiValueMap</w:t>
      </w:r>
      <w:proofErr w:type="spellEnd"/>
      <w:r w:rsidRPr="00AF0A09">
        <w:rPr>
          <w:rFonts w:ascii="Consolas" w:eastAsia="Times New Roman" w:hAnsi="Consolas" w:cs="Times New Roman"/>
          <w:color w:val="D4D4D4"/>
          <w:sz w:val="21"/>
          <w:szCs w:val="21"/>
          <w:lang w:eastAsia="fr-FR" w:bidi="ar-SA"/>
        </w:rPr>
        <w:t>&lt;</w:t>
      </w:r>
      <w:r w:rsidRPr="00AF0A09">
        <w:rPr>
          <w:rFonts w:ascii="Consolas" w:eastAsia="Times New Roman" w:hAnsi="Consolas" w:cs="Times New Roman"/>
          <w:color w:val="4EC9B0"/>
          <w:sz w:val="21"/>
          <w:szCs w:val="21"/>
          <w:lang w:eastAsia="fr-FR" w:bidi="ar-SA"/>
        </w:rPr>
        <w:t>String</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String</w:t>
      </w:r>
      <w:r w:rsidRPr="00AF0A09">
        <w:rPr>
          <w:rFonts w:ascii="Consolas" w:eastAsia="Times New Roman" w:hAnsi="Consolas" w:cs="Times New Roman"/>
          <w:color w:val="D4D4D4"/>
          <w:sz w:val="21"/>
          <w:szCs w:val="21"/>
          <w:lang w:eastAsia="fr-FR" w:bidi="ar-SA"/>
        </w:rPr>
        <w:t xml:space="preserve">&gt; </w:t>
      </w:r>
      <w:proofErr w:type="spellStart"/>
      <w:r w:rsidRPr="00AF0A09">
        <w:rPr>
          <w:rFonts w:ascii="Consolas" w:eastAsia="Times New Roman" w:hAnsi="Consolas" w:cs="Times New Roman"/>
          <w:color w:val="9CDCFE"/>
          <w:sz w:val="21"/>
          <w:szCs w:val="21"/>
          <w:lang w:eastAsia="fr-FR" w:bidi="ar-SA"/>
        </w:rPr>
        <w:t>reservation</w:t>
      </w:r>
      <w:proofErr w:type="spellEnd"/>
      <w:r w:rsidRPr="00AF0A09">
        <w:rPr>
          <w:rFonts w:ascii="Consolas" w:eastAsia="Times New Roman" w:hAnsi="Consolas" w:cs="Times New Roman"/>
          <w:color w:val="D4D4D4"/>
          <w:sz w:val="21"/>
          <w:szCs w:val="21"/>
          <w:lang w:eastAsia="fr-FR" w:bidi="ar-SA"/>
        </w:rPr>
        <w:t>) {</w:t>
      </w:r>
    </w:p>
    <w:p w14:paraId="7F37D036" w14:textId="3449775F"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String</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response</w:t>
      </w:r>
      <w:proofErr w:type="spellEnd"/>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CE9178"/>
          <w:sz w:val="21"/>
          <w:szCs w:val="21"/>
          <w:lang w:eastAsia="fr-FR" w:bidi="ar-SA"/>
        </w:rPr>
        <w:t>"ok</w:t>
      </w:r>
      <w:proofErr w:type="gramStart"/>
      <w:r w:rsidRPr="00AF0A09">
        <w:rPr>
          <w:rFonts w:ascii="Consolas" w:eastAsia="Times New Roman" w:hAnsi="Consolas" w:cs="Times New Roman"/>
          <w:color w:val="CE9178"/>
          <w:sz w:val="21"/>
          <w:szCs w:val="21"/>
          <w:lang w:eastAsia="fr-FR" w:bidi="ar-SA"/>
        </w:rPr>
        <w:t>"</w:t>
      </w:r>
      <w:r w:rsidRPr="00AF0A09">
        <w:rPr>
          <w:rFonts w:ascii="Consolas" w:eastAsia="Times New Roman" w:hAnsi="Consolas" w:cs="Times New Roman"/>
          <w:color w:val="D4D4D4"/>
          <w:sz w:val="21"/>
          <w:szCs w:val="21"/>
          <w:lang w:eastAsia="fr-FR" w:bidi="ar-SA"/>
        </w:rPr>
        <w:t>;</w:t>
      </w:r>
      <w:proofErr w:type="gramEnd"/>
      <w:r w:rsidRPr="00AF0A09">
        <w:rPr>
          <w:rFonts w:ascii="Consolas" w:eastAsia="Times New Roman" w:hAnsi="Consolas" w:cs="Times New Roman"/>
          <w:color w:val="D4D4D4"/>
          <w:sz w:val="21"/>
          <w:szCs w:val="21"/>
          <w:lang w:eastAsia="fr-FR" w:bidi="ar-SA"/>
        </w:rPr>
        <w:t xml:space="preserve"> </w:t>
      </w:r>
    </w:p>
    <w:p w14:paraId="1B3BA1E7"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6A9955"/>
          <w:sz w:val="21"/>
          <w:szCs w:val="21"/>
          <w:lang w:eastAsia="fr-FR" w:bidi="ar-SA"/>
        </w:rPr>
        <w:t xml:space="preserve">//      Test Agence     </w:t>
      </w:r>
    </w:p>
    <w:p w14:paraId="59BEDF2D"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C586C0"/>
          <w:sz w:val="21"/>
          <w:szCs w:val="21"/>
          <w:lang w:eastAsia="fr-FR" w:bidi="ar-SA"/>
        </w:rPr>
        <w:t>if</w:t>
      </w:r>
      <w:proofErr w:type="gramEnd"/>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9CDCFE"/>
          <w:sz w:val="21"/>
          <w:szCs w:val="21"/>
          <w:lang w:eastAsia="fr-FR" w:bidi="ar-SA"/>
        </w:rPr>
        <w:t>reservationService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findIfReservationIsPossible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"dateArrivee"</w:t>
      </w:r>
      <w:r w:rsidRPr="00AF0A09">
        <w:rPr>
          <w:rFonts w:ascii="Consolas" w:eastAsia="Times New Roman" w:hAnsi="Consolas" w:cs="Times New Roman"/>
          <w:color w:val="D4D4D4"/>
          <w:sz w:val="21"/>
          <w:szCs w:val="21"/>
          <w:lang w:eastAsia="fr-FR" w:bidi="ar-SA"/>
        </w:rPr>
        <w:t>),</w:t>
      </w:r>
    </w:p>
    <w:p w14:paraId="0A84AD66"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proofErr w:type="gram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spellEnd"/>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w:t>
      </w:r>
      <w:proofErr w:type="spellStart"/>
      <w:r w:rsidRPr="00AF0A09">
        <w:rPr>
          <w:rFonts w:ascii="Consolas" w:eastAsia="Times New Roman" w:hAnsi="Consolas" w:cs="Times New Roman"/>
          <w:color w:val="CE9178"/>
          <w:sz w:val="21"/>
          <w:szCs w:val="21"/>
          <w:lang w:eastAsia="fr-FR" w:bidi="ar-SA"/>
        </w:rPr>
        <w:t>dateDepart</w:t>
      </w:r>
      <w:proofErr w:type="spellEnd"/>
      <w:r w:rsidRPr="00AF0A09">
        <w:rPr>
          <w:rFonts w:ascii="Consolas" w:eastAsia="Times New Roman" w:hAnsi="Consolas" w:cs="Times New Roman"/>
          <w:color w:val="CE9178"/>
          <w:sz w:val="21"/>
          <w:szCs w:val="21"/>
          <w:lang w:eastAsia="fr-FR" w:bidi="ar-SA"/>
        </w:rPr>
        <w:t>"</w:t>
      </w:r>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DCDCAA"/>
          <w:sz w:val="21"/>
          <w:szCs w:val="21"/>
          <w:lang w:eastAsia="fr-FR" w:bidi="ar-SA"/>
        </w:rPr>
        <w:t>isEmpty</w:t>
      </w:r>
      <w:proofErr w:type="spellEnd"/>
      <w:r w:rsidRPr="00AF0A09">
        <w:rPr>
          <w:rFonts w:ascii="Consolas" w:eastAsia="Times New Roman" w:hAnsi="Consolas" w:cs="Times New Roman"/>
          <w:color w:val="D4D4D4"/>
          <w:sz w:val="21"/>
          <w:szCs w:val="21"/>
          <w:lang w:eastAsia="fr-FR" w:bidi="ar-SA"/>
        </w:rPr>
        <w:t>()) {</w:t>
      </w:r>
    </w:p>
    <w:p w14:paraId="1EFCD2AF"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
    <w:p w14:paraId="642B58FE"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Reservation</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reservationToSave</w:t>
      </w:r>
      <w:proofErr w:type="spellEnd"/>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C586C0"/>
          <w:sz w:val="21"/>
          <w:szCs w:val="21"/>
          <w:lang w:eastAsia="fr-FR" w:bidi="ar-SA"/>
        </w:rPr>
        <w:t>new</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DCDCAA"/>
          <w:sz w:val="21"/>
          <w:szCs w:val="21"/>
          <w:lang w:eastAsia="fr-FR" w:bidi="ar-SA"/>
        </w:rPr>
        <w:t>Reservation</w:t>
      </w:r>
      <w:proofErr w:type="spellEnd"/>
      <w:r w:rsidRPr="00AF0A09">
        <w:rPr>
          <w:rFonts w:ascii="Consolas" w:eastAsia="Times New Roman" w:hAnsi="Consolas" w:cs="Times New Roman"/>
          <w:color w:val="D4D4D4"/>
          <w:sz w:val="21"/>
          <w:szCs w:val="21"/>
          <w:lang w:eastAsia="fr-FR" w:bidi="ar-SA"/>
        </w:rPr>
        <w:t>(</w:t>
      </w:r>
      <w:proofErr w:type="spellStart"/>
      <w:proofErr w:type="gram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spellEnd"/>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w:t>
      </w:r>
      <w:proofErr w:type="spellStart"/>
      <w:r w:rsidRPr="00AF0A09">
        <w:rPr>
          <w:rFonts w:ascii="Consolas" w:eastAsia="Times New Roman" w:hAnsi="Consolas" w:cs="Times New Roman"/>
          <w:color w:val="CE9178"/>
          <w:sz w:val="21"/>
          <w:szCs w:val="21"/>
          <w:lang w:eastAsia="fr-FR" w:bidi="ar-SA"/>
        </w:rPr>
        <w:t>dateArrivee</w:t>
      </w:r>
      <w:proofErr w:type="spellEnd"/>
      <w:r w:rsidRPr="00AF0A09">
        <w:rPr>
          <w:rFonts w:ascii="Consolas" w:eastAsia="Times New Roman" w:hAnsi="Consolas" w:cs="Times New Roman"/>
          <w:color w:val="CE9178"/>
          <w:sz w:val="21"/>
          <w:szCs w:val="21"/>
          <w:lang w:eastAsia="fr-FR" w:bidi="ar-SA"/>
        </w:rPr>
        <w:t>"</w:t>
      </w:r>
      <w:r w:rsidRPr="00AF0A09">
        <w:rPr>
          <w:rFonts w:ascii="Consolas" w:eastAsia="Times New Roman" w:hAnsi="Consolas" w:cs="Times New Roman"/>
          <w:color w:val="D4D4D4"/>
          <w:sz w:val="21"/>
          <w:szCs w:val="21"/>
          <w:lang w:eastAsia="fr-FR" w:bidi="ar-SA"/>
        </w:rPr>
        <w:t>),</w:t>
      </w:r>
    </w:p>
    <w:p w14:paraId="6E01E4CF"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proofErr w:type="gram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spellEnd"/>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w:t>
      </w:r>
      <w:proofErr w:type="spellStart"/>
      <w:r w:rsidRPr="00AF0A09">
        <w:rPr>
          <w:rFonts w:ascii="Consolas" w:eastAsia="Times New Roman" w:hAnsi="Consolas" w:cs="Times New Roman"/>
          <w:color w:val="CE9178"/>
          <w:sz w:val="21"/>
          <w:szCs w:val="21"/>
          <w:lang w:eastAsia="fr-FR" w:bidi="ar-SA"/>
        </w:rPr>
        <w:t>dateDepart</w:t>
      </w:r>
      <w:proofErr w:type="spellEnd"/>
      <w:r w:rsidRPr="00AF0A09">
        <w:rPr>
          <w:rFonts w:ascii="Consolas" w:eastAsia="Times New Roman" w:hAnsi="Consolas" w:cs="Times New Roman"/>
          <w:color w:val="CE9178"/>
          <w:sz w:val="21"/>
          <w:szCs w:val="21"/>
          <w:lang w:eastAsia="fr-FR" w:bidi="ar-SA"/>
        </w:rPr>
        <w:t>"</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Integer</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parseInt</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spell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w:t>
      </w:r>
      <w:proofErr w:type="spellStart"/>
      <w:r w:rsidRPr="00AF0A09">
        <w:rPr>
          <w:rFonts w:ascii="Consolas" w:eastAsia="Times New Roman" w:hAnsi="Consolas" w:cs="Times New Roman"/>
          <w:color w:val="CE9178"/>
          <w:sz w:val="21"/>
          <w:szCs w:val="21"/>
          <w:lang w:eastAsia="fr-FR" w:bidi="ar-SA"/>
        </w:rPr>
        <w:t>nbLitsResa</w:t>
      </w:r>
      <w:proofErr w:type="spellEnd"/>
      <w:r w:rsidRPr="00AF0A09">
        <w:rPr>
          <w:rFonts w:ascii="Consolas" w:eastAsia="Times New Roman" w:hAnsi="Consolas" w:cs="Times New Roman"/>
          <w:color w:val="CE9178"/>
          <w:sz w:val="21"/>
          <w:szCs w:val="21"/>
          <w:lang w:eastAsia="fr-FR" w:bidi="ar-SA"/>
        </w:rPr>
        <w:t>"</w:t>
      </w:r>
      <w:r w:rsidRPr="00AF0A09">
        <w:rPr>
          <w:rFonts w:ascii="Consolas" w:eastAsia="Times New Roman" w:hAnsi="Consolas" w:cs="Times New Roman"/>
          <w:color w:val="D4D4D4"/>
          <w:sz w:val="21"/>
          <w:szCs w:val="21"/>
          <w:lang w:eastAsia="fr-FR" w:bidi="ar-SA"/>
        </w:rPr>
        <w:t>)));</w:t>
      </w:r>
    </w:p>
    <w:p w14:paraId="59B3BF8D"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Client</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clientToSave</w:t>
      </w:r>
      <w:proofErr w:type="spellEnd"/>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C586C0"/>
          <w:sz w:val="21"/>
          <w:szCs w:val="21"/>
          <w:lang w:eastAsia="fr-FR" w:bidi="ar-SA"/>
        </w:rPr>
        <w:t>new</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DCDCAA"/>
          <w:sz w:val="21"/>
          <w:szCs w:val="21"/>
          <w:lang w:eastAsia="fr-FR" w:bidi="ar-SA"/>
        </w:rPr>
        <w:t>Client</w:t>
      </w:r>
      <w:r w:rsidRPr="00AF0A09">
        <w:rPr>
          <w:rFonts w:ascii="Consolas" w:eastAsia="Times New Roman" w:hAnsi="Consolas" w:cs="Times New Roman"/>
          <w:color w:val="D4D4D4"/>
          <w:sz w:val="21"/>
          <w:szCs w:val="21"/>
          <w:lang w:eastAsia="fr-FR" w:bidi="ar-SA"/>
        </w:rPr>
        <w:t>(</w:t>
      </w:r>
      <w:proofErr w:type="gram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"prenomClient"</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"nomClient"</w:t>
      </w:r>
      <w:r w:rsidRPr="00AF0A09">
        <w:rPr>
          <w:rFonts w:ascii="Consolas" w:eastAsia="Times New Roman" w:hAnsi="Consolas" w:cs="Times New Roman"/>
          <w:color w:val="D4D4D4"/>
          <w:sz w:val="21"/>
          <w:szCs w:val="21"/>
          <w:lang w:eastAsia="fr-FR" w:bidi="ar-SA"/>
        </w:rPr>
        <w:t>));</w:t>
      </w:r>
    </w:p>
    <w:p w14:paraId="5FC862DB"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p>
    <w:p w14:paraId="25855536"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C586C0"/>
          <w:sz w:val="21"/>
          <w:szCs w:val="21"/>
          <w:lang w:eastAsia="fr-FR" w:bidi="ar-SA"/>
        </w:rPr>
        <w:t>if</w:t>
      </w:r>
      <w:proofErr w:type="gramEnd"/>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9CDCFE"/>
          <w:sz w:val="21"/>
          <w:szCs w:val="21"/>
          <w:lang w:eastAsia="fr-FR" w:bidi="ar-SA"/>
        </w:rPr>
        <w:t>carteBancaireService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findCarteBancaireByNumeroANDcryptogrammeANDdateExpiration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"numeroCarte"</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spell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w:t>
      </w:r>
      <w:proofErr w:type="spellStart"/>
      <w:r w:rsidRPr="00AF0A09">
        <w:rPr>
          <w:rFonts w:ascii="Consolas" w:eastAsia="Times New Roman" w:hAnsi="Consolas" w:cs="Times New Roman"/>
          <w:color w:val="CE9178"/>
          <w:sz w:val="21"/>
          <w:szCs w:val="21"/>
          <w:lang w:eastAsia="fr-FR" w:bidi="ar-SA"/>
        </w:rPr>
        <w:t>cardDateExpiration</w:t>
      </w:r>
      <w:proofErr w:type="spellEnd"/>
      <w:r w:rsidRPr="00AF0A09">
        <w:rPr>
          <w:rFonts w:ascii="Consolas" w:eastAsia="Times New Roman" w:hAnsi="Consolas" w:cs="Times New Roman"/>
          <w:color w:val="CE9178"/>
          <w:sz w:val="21"/>
          <w:szCs w:val="21"/>
          <w:lang w:eastAsia="fr-FR" w:bidi="ar-SA"/>
        </w:rPr>
        <w:t>"</w:t>
      </w:r>
      <w:r w:rsidRPr="00AF0A09">
        <w:rPr>
          <w:rFonts w:ascii="Consolas" w:eastAsia="Times New Roman" w:hAnsi="Consolas" w:cs="Times New Roman"/>
          <w:color w:val="D4D4D4"/>
          <w:sz w:val="21"/>
          <w:szCs w:val="21"/>
          <w:lang w:eastAsia="fr-FR" w:bidi="ar-SA"/>
        </w:rPr>
        <w:t>),</w:t>
      </w:r>
    </w:p>
    <w:p w14:paraId="0722B071"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4EC9B0"/>
          <w:sz w:val="21"/>
          <w:szCs w:val="21"/>
          <w:lang w:eastAsia="fr-FR" w:bidi="ar-SA"/>
        </w:rPr>
        <w:t>Integer</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parseInt</w:t>
      </w:r>
      <w:r w:rsidRPr="00AF0A09">
        <w:rPr>
          <w:rFonts w:ascii="Consolas" w:eastAsia="Times New Roman" w:hAnsi="Consolas" w:cs="Times New Roman"/>
          <w:color w:val="D4D4D4"/>
          <w:sz w:val="21"/>
          <w:szCs w:val="21"/>
          <w:lang w:eastAsia="fr-FR" w:bidi="ar-SA"/>
        </w:rPr>
        <w:t>(</w:t>
      </w:r>
      <w:proofErr w:type="gram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"cryptogramme"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isPresent</w:t>
      </w:r>
      <w:r w:rsidRPr="00AF0A09">
        <w:rPr>
          <w:rFonts w:ascii="Consolas" w:eastAsia="Times New Roman" w:hAnsi="Consolas" w:cs="Times New Roman"/>
          <w:color w:val="D4D4D4"/>
          <w:sz w:val="21"/>
          <w:szCs w:val="21"/>
          <w:lang w:eastAsia="fr-FR" w:bidi="ar-SA"/>
        </w:rPr>
        <w:t>()) {</w:t>
      </w:r>
    </w:p>
    <w:p w14:paraId="58D79EE3"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p>
    <w:p w14:paraId="62F76160"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CarteBancaire</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cbToSave</w:t>
      </w:r>
      <w:proofErr w:type="spellEnd"/>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C586C0"/>
          <w:sz w:val="21"/>
          <w:szCs w:val="21"/>
          <w:lang w:eastAsia="fr-FR" w:bidi="ar-SA"/>
        </w:rPr>
        <w:t>new</w:t>
      </w:r>
      <w:r w:rsidRPr="00AF0A09">
        <w:rPr>
          <w:rFonts w:ascii="Consolas" w:eastAsia="Times New Roman" w:hAnsi="Consolas" w:cs="Times New Roman"/>
          <w:color w:val="D4D4D4"/>
          <w:sz w:val="21"/>
          <w:szCs w:val="21"/>
          <w:lang w:eastAsia="fr-FR" w:bidi="ar-SA"/>
        </w:rPr>
        <w:t xml:space="preserve"> </w:t>
      </w:r>
      <w:r w:rsidRPr="00AF0A09">
        <w:rPr>
          <w:rFonts w:ascii="Consolas" w:eastAsia="Times New Roman" w:hAnsi="Consolas" w:cs="Times New Roman"/>
          <w:color w:val="DCDCAA"/>
          <w:sz w:val="21"/>
          <w:szCs w:val="21"/>
          <w:lang w:eastAsia="fr-FR" w:bidi="ar-SA"/>
        </w:rPr>
        <w:t>CarteBancaire</w:t>
      </w:r>
      <w:r w:rsidRPr="00AF0A09">
        <w:rPr>
          <w:rFonts w:ascii="Consolas" w:eastAsia="Times New Roman" w:hAnsi="Consolas" w:cs="Times New Roman"/>
          <w:color w:val="D4D4D4"/>
          <w:sz w:val="21"/>
          <w:szCs w:val="21"/>
          <w:lang w:eastAsia="fr-FR" w:bidi="ar-SA"/>
        </w:rPr>
        <w:t>(</w:t>
      </w:r>
      <w:proofErr w:type="gram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"numeroCarte"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"cardDateExpiration"</w:t>
      </w:r>
      <w:r w:rsidRPr="00AF0A09">
        <w:rPr>
          <w:rFonts w:ascii="Consolas" w:eastAsia="Times New Roman" w:hAnsi="Consolas" w:cs="Times New Roman"/>
          <w:color w:val="D4D4D4"/>
          <w:sz w:val="21"/>
          <w:szCs w:val="21"/>
          <w:lang w:eastAsia="fr-FR" w:bidi="ar-SA"/>
        </w:rPr>
        <w:t>),</w:t>
      </w:r>
    </w:p>
    <w:p w14:paraId="475F83D4"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Integer</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parseInt</w:t>
      </w:r>
      <w:proofErr w:type="spellEnd"/>
      <w:r w:rsidRPr="00AF0A09">
        <w:rPr>
          <w:rFonts w:ascii="Consolas" w:eastAsia="Times New Roman" w:hAnsi="Consolas" w:cs="Times New Roman"/>
          <w:color w:val="D4D4D4"/>
          <w:sz w:val="21"/>
          <w:szCs w:val="21"/>
          <w:lang w:eastAsia="fr-FR" w:bidi="ar-SA"/>
        </w:rPr>
        <w:t>(</w:t>
      </w:r>
      <w:proofErr w:type="spellStart"/>
      <w:proofErr w:type="gram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spellEnd"/>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"cryptogramme"</w:t>
      </w:r>
      <w:r w:rsidRPr="00AF0A09">
        <w:rPr>
          <w:rFonts w:ascii="Consolas" w:eastAsia="Times New Roman" w:hAnsi="Consolas" w:cs="Times New Roman"/>
          <w:color w:val="D4D4D4"/>
          <w:sz w:val="21"/>
          <w:szCs w:val="21"/>
          <w:lang w:eastAsia="fr-FR" w:bidi="ar-SA"/>
        </w:rPr>
        <w:t>)));</w:t>
      </w:r>
    </w:p>
    <w:p w14:paraId="365141B2"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
    <w:p w14:paraId="66520FCC"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clientToSave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setCarteBancaire</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cbToSave</w:t>
      </w:r>
      <w:proofErr w:type="spellEnd"/>
      <w:proofErr w:type="gramStart"/>
      <w:r w:rsidRPr="00AF0A09">
        <w:rPr>
          <w:rFonts w:ascii="Consolas" w:eastAsia="Times New Roman" w:hAnsi="Consolas" w:cs="Times New Roman"/>
          <w:color w:val="D4D4D4"/>
          <w:sz w:val="21"/>
          <w:szCs w:val="21"/>
          <w:lang w:eastAsia="fr-FR" w:bidi="ar-SA"/>
        </w:rPr>
        <w:t>);</w:t>
      </w:r>
      <w:proofErr w:type="gramEnd"/>
    </w:p>
    <w:p w14:paraId="7534DF8B"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cbToSave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setClient</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clientToSave</w:t>
      </w:r>
      <w:proofErr w:type="spellEnd"/>
      <w:proofErr w:type="gramStart"/>
      <w:r w:rsidRPr="00AF0A09">
        <w:rPr>
          <w:rFonts w:ascii="Consolas" w:eastAsia="Times New Roman" w:hAnsi="Consolas" w:cs="Times New Roman"/>
          <w:color w:val="D4D4D4"/>
          <w:sz w:val="21"/>
          <w:szCs w:val="21"/>
          <w:lang w:eastAsia="fr-FR" w:bidi="ar-SA"/>
        </w:rPr>
        <w:t>);</w:t>
      </w:r>
      <w:proofErr w:type="gramEnd"/>
    </w:p>
    <w:p w14:paraId="0870E0EB"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carteBancaireService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createCarteBancaire</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cbToSave</w:t>
      </w:r>
      <w:proofErr w:type="spellEnd"/>
      <w:proofErr w:type="gramStart"/>
      <w:r w:rsidRPr="00AF0A09">
        <w:rPr>
          <w:rFonts w:ascii="Consolas" w:eastAsia="Times New Roman" w:hAnsi="Consolas" w:cs="Times New Roman"/>
          <w:color w:val="D4D4D4"/>
          <w:sz w:val="21"/>
          <w:szCs w:val="21"/>
          <w:lang w:eastAsia="fr-FR" w:bidi="ar-SA"/>
        </w:rPr>
        <w:t>);</w:t>
      </w:r>
      <w:proofErr w:type="gramEnd"/>
    </w:p>
    <w:p w14:paraId="6D714FF1"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
    <w:p w14:paraId="47A5A6F8" w14:textId="74390C42"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 </w:t>
      </w:r>
      <w:proofErr w:type="spellStart"/>
      <w:r w:rsidRPr="00AF0A09">
        <w:rPr>
          <w:rFonts w:ascii="Consolas" w:eastAsia="Times New Roman" w:hAnsi="Consolas" w:cs="Times New Roman"/>
          <w:color w:val="C586C0"/>
          <w:sz w:val="21"/>
          <w:szCs w:val="21"/>
          <w:lang w:eastAsia="fr-FR" w:bidi="ar-SA"/>
        </w:rPr>
        <w:t>else</w:t>
      </w:r>
      <w:proofErr w:type="spellEnd"/>
      <w:r w:rsidRPr="00AF0A09">
        <w:rPr>
          <w:rFonts w:ascii="Consolas" w:eastAsia="Times New Roman" w:hAnsi="Consolas" w:cs="Times New Roman"/>
          <w:color w:val="D4D4D4"/>
          <w:sz w:val="21"/>
          <w:szCs w:val="21"/>
          <w:lang w:eastAsia="fr-FR" w:bidi="ar-SA"/>
        </w:rPr>
        <w:t xml:space="preserve"> {</w:t>
      </w:r>
    </w:p>
    <w:p w14:paraId="3903475E"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CarteBancaire</w:t>
      </w:r>
      <w:proofErr w:type="spell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cbAlreadyBind</w:t>
      </w:r>
      <w:proofErr w:type="spellEnd"/>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9CDCFE"/>
          <w:sz w:val="21"/>
          <w:szCs w:val="21"/>
          <w:lang w:eastAsia="fr-FR" w:bidi="ar-SA"/>
        </w:rPr>
        <w:t>carteBancaireService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findCarteBancaireByNumeroANDcryptogrammeANDdateExpiration</w:t>
      </w:r>
      <w:r w:rsidRPr="00AF0A09">
        <w:rPr>
          <w:rFonts w:ascii="Consolas" w:eastAsia="Times New Roman" w:hAnsi="Consolas" w:cs="Times New Roman"/>
          <w:color w:val="D4D4D4"/>
          <w:sz w:val="21"/>
          <w:szCs w:val="21"/>
          <w:lang w:eastAsia="fr-FR" w:bidi="ar-SA"/>
        </w:rPr>
        <w:t>(</w:t>
      </w:r>
    </w:p>
    <w:p w14:paraId="4DD5C1BB"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proofErr w:type="gram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spellEnd"/>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w:t>
      </w:r>
      <w:proofErr w:type="spellStart"/>
      <w:r w:rsidRPr="00AF0A09">
        <w:rPr>
          <w:rFonts w:ascii="Consolas" w:eastAsia="Times New Roman" w:hAnsi="Consolas" w:cs="Times New Roman"/>
          <w:color w:val="CE9178"/>
          <w:sz w:val="21"/>
          <w:szCs w:val="21"/>
          <w:lang w:eastAsia="fr-FR" w:bidi="ar-SA"/>
        </w:rPr>
        <w:t>numeroCarte</w:t>
      </w:r>
      <w:proofErr w:type="spellEnd"/>
      <w:r w:rsidRPr="00AF0A09">
        <w:rPr>
          <w:rFonts w:ascii="Consolas" w:eastAsia="Times New Roman" w:hAnsi="Consolas" w:cs="Times New Roman"/>
          <w:color w:val="CE9178"/>
          <w:sz w:val="21"/>
          <w:szCs w:val="21"/>
          <w:lang w:eastAsia="fr-FR" w:bidi="ar-SA"/>
        </w:rPr>
        <w:t>"</w:t>
      </w: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spell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w:t>
      </w:r>
      <w:proofErr w:type="spellStart"/>
      <w:r w:rsidRPr="00AF0A09">
        <w:rPr>
          <w:rFonts w:ascii="Consolas" w:eastAsia="Times New Roman" w:hAnsi="Consolas" w:cs="Times New Roman"/>
          <w:color w:val="CE9178"/>
          <w:sz w:val="21"/>
          <w:szCs w:val="21"/>
          <w:lang w:eastAsia="fr-FR" w:bidi="ar-SA"/>
        </w:rPr>
        <w:t>cardDateExpiration</w:t>
      </w:r>
      <w:proofErr w:type="spellEnd"/>
      <w:r w:rsidRPr="00AF0A09">
        <w:rPr>
          <w:rFonts w:ascii="Consolas" w:eastAsia="Times New Roman" w:hAnsi="Consolas" w:cs="Times New Roman"/>
          <w:color w:val="CE9178"/>
          <w:sz w:val="21"/>
          <w:szCs w:val="21"/>
          <w:lang w:eastAsia="fr-FR" w:bidi="ar-SA"/>
        </w:rPr>
        <w:t>"</w:t>
      </w:r>
      <w:r w:rsidRPr="00AF0A09">
        <w:rPr>
          <w:rFonts w:ascii="Consolas" w:eastAsia="Times New Roman" w:hAnsi="Consolas" w:cs="Times New Roman"/>
          <w:color w:val="D4D4D4"/>
          <w:sz w:val="21"/>
          <w:szCs w:val="21"/>
          <w:lang w:eastAsia="fr-FR" w:bidi="ar-SA"/>
        </w:rPr>
        <w:t>),</w:t>
      </w:r>
    </w:p>
    <w:p w14:paraId="1C7601F2"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4EC9B0"/>
          <w:sz w:val="21"/>
          <w:szCs w:val="21"/>
          <w:lang w:eastAsia="fr-FR" w:bidi="ar-SA"/>
        </w:rPr>
        <w:t>Integer</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parseInt</w:t>
      </w:r>
      <w:proofErr w:type="spellEnd"/>
      <w:r w:rsidRPr="00AF0A09">
        <w:rPr>
          <w:rFonts w:ascii="Consolas" w:eastAsia="Times New Roman" w:hAnsi="Consolas" w:cs="Times New Roman"/>
          <w:color w:val="D4D4D4"/>
          <w:sz w:val="21"/>
          <w:szCs w:val="21"/>
          <w:lang w:eastAsia="fr-FR" w:bidi="ar-SA"/>
        </w:rPr>
        <w:t>(</w:t>
      </w:r>
      <w:proofErr w:type="spellStart"/>
      <w:proofErr w:type="gramStart"/>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proofErr w:type="spellEnd"/>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"cryptogramme"</w:t>
      </w:r>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DCDCAA"/>
          <w:sz w:val="21"/>
          <w:szCs w:val="21"/>
          <w:lang w:eastAsia="fr-FR" w:bidi="ar-SA"/>
        </w:rPr>
        <w:t>get</w:t>
      </w:r>
      <w:proofErr w:type="spellEnd"/>
      <w:r w:rsidRPr="00AF0A09">
        <w:rPr>
          <w:rFonts w:ascii="Consolas" w:eastAsia="Times New Roman" w:hAnsi="Consolas" w:cs="Times New Roman"/>
          <w:color w:val="D4D4D4"/>
          <w:sz w:val="21"/>
          <w:szCs w:val="21"/>
          <w:lang w:eastAsia="fr-FR" w:bidi="ar-SA"/>
        </w:rPr>
        <w:t>();</w:t>
      </w:r>
    </w:p>
    <w:p w14:paraId="763560AD"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clientToSave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setCarteBancaire</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cbAlreadyBind</w:t>
      </w:r>
      <w:proofErr w:type="spellEnd"/>
      <w:proofErr w:type="gramStart"/>
      <w:r w:rsidRPr="00AF0A09">
        <w:rPr>
          <w:rFonts w:ascii="Consolas" w:eastAsia="Times New Roman" w:hAnsi="Consolas" w:cs="Times New Roman"/>
          <w:color w:val="D4D4D4"/>
          <w:sz w:val="21"/>
          <w:szCs w:val="21"/>
          <w:lang w:eastAsia="fr-FR" w:bidi="ar-SA"/>
        </w:rPr>
        <w:t>);</w:t>
      </w:r>
      <w:proofErr w:type="gramEnd"/>
    </w:p>
    <w:p w14:paraId="78CABCCA"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clientService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createClient</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clientToSave</w:t>
      </w:r>
      <w:proofErr w:type="spellEnd"/>
      <w:proofErr w:type="gramStart"/>
      <w:r w:rsidRPr="00AF0A09">
        <w:rPr>
          <w:rFonts w:ascii="Consolas" w:eastAsia="Times New Roman" w:hAnsi="Consolas" w:cs="Times New Roman"/>
          <w:color w:val="D4D4D4"/>
          <w:sz w:val="21"/>
          <w:szCs w:val="21"/>
          <w:lang w:eastAsia="fr-FR" w:bidi="ar-SA"/>
        </w:rPr>
        <w:t>);</w:t>
      </w:r>
      <w:proofErr w:type="gramEnd"/>
    </w:p>
    <w:p w14:paraId="2A7B22A0" w14:textId="1F96B8B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p>
    <w:p w14:paraId="50EC1C81"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reservationToSave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setClient</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clientToSave</w:t>
      </w:r>
      <w:proofErr w:type="spellEnd"/>
      <w:proofErr w:type="gramStart"/>
      <w:r w:rsidRPr="00AF0A09">
        <w:rPr>
          <w:rFonts w:ascii="Consolas" w:eastAsia="Times New Roman" w:hAnsi="Consolas" w:cs="Times New Roman"/>
          <w:color w:val="D4D4D4"/>
          <w:sz w:val="21"/>
          <w:szCs w:val="21"/>
          <w:lang w:eastAsia="fr-FR" w:bidi="ar-SA"/>
        </w:rPr>
        <w:t>);</w:t>
      </w:r>
      <w:proofErr w:type="gramEnd"/>
    </w:p>
    <w:p w14:paraId="0D0E6C8A"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reservationToSave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setChambre</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chambreService</w:t>
      </w:r>
      <w:proofErr w:type="spellEnd"/>
    </w:p>
    <w:p w14:paraId="7D669E48"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findChambreById</w:t>
      </w:r>
      <w:proofErr w:type="gramEnd"/>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4EC9B0"/>
          <w:sz w:val="21"/>
          <w:szCs w:val="21"/>
          <w:lang w:eastAsia="fr-FR" w:bidi="ar-SA"/>
        </w:rPr>
        <w:t>Integer</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parseInt</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9CDCFE"/>
          <w:sz w:val="21"/>
          <w:szCs w:val="21"/>
          <w:lang w:eastAsia="fr-FR" w:bidi="ar-SA"/>
        </w:rPr>
        <w:t>reservation</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getFirst</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CE9178"/>
          <w:sz w:val="21"/>
          <w:szCs w:val="21"/>
          <w:lang w:eastAsia="fr-FR" w:bidi="ar-SA"/>
        </w:rPr>
        <w:t>"identifiantOffre"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get</w:t>
      </w:r>
      <w:r w:rsidRPr="00AF0A09">
        <w:rPr>
          <w:rFonts w:ascii="Consolas" w:eastAsia="Times New Roman" w:hAnsi="Consolas" w:cs="Times New Roman"/>
          <w:color w:val="D4D4D4"/>
          <w:sz w:val="21"/>
          <w:szCs w:val="21"/>
          <w:lang w:eastAsia="fr-FR" w:bidi="ar-SA"/>
        </w:rPr>
        <w:t>());</w:t>
      </w:r>
    </w:p>
    <w:p w14:paraId="11A03174" w14:textId="3DBDC074"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reservationService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createReservation</w:t>
      </w:r>
      <w:proofErr w:type="spellEnd"/>
      <w:r w:rsidRPr="00AF0A09">
        <w:rPr>
          <w:rFonts w:ascii="Consolas" w:eastAsia="Times New Roman" w:hAnsi="Consolas" w:cs="Times New Roman"/>
          <w:color w:val="D4D4D4"/>
          <w:sz w:val="21"/>
          <w:szCs w:val="21"/>
          <w:lang w:eastAsia="fr-FR" w:bidi="ar-SA"/>
        </w:rPr>
        <w:t>(</w:t>
      </w:r>
      <w:proofErr w:type="spellStart"/>
      <w:r w:rsidRPr="00AF0A09">
        <w:rPr>
          <w:rFonts w:ascii="Consolas" w:eastAsia="Times New Roman" w:hAnsi="Consolas" w:cs="Times New Roman"/>
          <w:color w:val="9CDCFE"/>
          <w:sz w:val="21"/>
          <w:szCs w:val="21"/>
          <w:lang w:eastAsia="fr-FR" w:bidi="ar-SA"/>
        </w:rPr>
        <w:t>reservationToSave</w:t>
      </w:r>
      <w:proofErr w:type="spellEnd"/>
      <w:proofErr w:type="gramStart"/>
      <w:r w:rsidRPr="00AF0A09">
        <w:rPr>
          <w:rFonts w:ascii="Consolas" w:eastAsia="Times New Roman" w:hAnsi="Consolas" w:cs="Times New Roman"/>
          <w:color w:val="D4D4D4"/>
          <w:sz w:val="21"/>
          <w:szCs w:val="21"/>
          <w:lang w:eastAsia="fr-FR" w:bidi="ar-SA"/>
        </w:rPr>
        <w:t>);</w:t>
      </w:r>
      <w:proofErr w:type="gramEnd"/>
    </w:p>
    <w:p w14:paraId="15F2BB46" w14:textId="338CFE61"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proofErr w:type="gramStart"/>
      <w:r w:rsidRPr="00AF0A09">
        <w:rPr>
          <w:rFonts w:ascii="Consolas" w:eastAsia="Times New Roman" w:hAnsi="Consolas" w:cs="Times New Roman"/>
          <w:color w:val="9CDCFE"/>
          <w:sz w:val="21"/>
          <w:szCs w:val="21"/>
          <w:lang w:eastAsia="fr-FR" w:bidi="ar-SA"/>
        </w:rPr>
        <w:t>response</w:t>
      </w:r>
      <w:proofErr w:type="spellEnd"/>
      <w:proofErr w:type="gramEnd"/>
      <w:r w:rsidRPr="00AF0A09">
        <w:rPr>
          <w:rFonts w:ascii="Consolas" w:eastAsia="Times New Roman" w:hAnsi="Consolas" w:cs="Times New Roman"/>
          <w:color w:val="D4D4D4"/>
          <w:sz w:val="21"/>
          <w:szCs w:val="21"/>
          <w:lang w:eastAsia="fr-FR" w:bidi="ar-SA"/>
        </w:rPr>
        <w:t xml:space="preserve"> = </w:t>
      </w:r>
      <w:proofErr w:type="spellStart"/>
      <w:r w:rsidRPr="00AF0A09">
        <w:rPr>
          <w:rFonts w:ascii="Consolas" w:eastAsia="Times New Roman" w:hAnsi="Consolas" w:cs="Times New Roman"/>
          <w:color w:val="9CDCFE"/>
          <w:sz w:val="21"/>
          <w:szCs w:val="21"/>
          <w:lang w:eastAsia="fr-FR" w:bidi="ar-SA"/>
        </w:rPr>
        <w:t>reservationToSave</w:t>
      </w:r>
      <w:r w:rsidRPr="00AF0A09">
        <w:rPr>
          <w:rFonts w:ascii="Consolas" w:eastAsia="Times New Roman" w:hAnsi="Consolas" w:cs="Times New Roman"/>
          <w:color w:val="D4D4D4"/>
          <w:sz w:val="21"/>
          <w:szCs w:val="21"/>
          <w:lang w:eastAsia="fr-FR" w:bidi="ar-SA"/>
        </w:rPr>
        <w:t>.</w:t>
      </w:r>
      <w:r w:rsidRPr="00AF0A09">
        <w:rPr>
          <w:rFonts w:ascii="Consolas" w:eastAsia="Times New Roman" w:hAnsi="Consolas" w:cs="Times New Roman"/>
          <w:color w:val="DCDCAA"/>
          <w:sz w:val="21"/>
          <w:szCs w:val="21"/>
          <w:lang w:eastAsia="fr-FR" w:bidi="ar-SA"/>
        </w:rPr>
        <w:t>toString</w:t>
      </w:r>
      <w:proofErr w:type="spellEnd"/>
      <w:r w:rsidRPr="00AF0A09">
        <w:rPr>
          <w:rFonts w:ascii="Consolas" w:eastAsia="Times New Roman" w:hAnsi="Consolas" w:cs="Times New Roman"/>
          <w:color w:val="D4D4D4"/>
          <w:sz w:val="21"/>
          <w:szCs w:val="21"/>
          <w:lang w:eastAsia="fr-FR" w:bidi="ar-SA"/>
        </w:rPr>
        <w:t>();</w:t>
      </w:r>
    </w:p>
    <w:p w14:paraId="574EC53D" w14:textId="451905FB"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 </w:t>
      </w:r>
      <w:proofErr w:type="spellStart"/>
      <w:r w:rsidRPr="00AF0A09">
        <w:rPr>
          <w:rFonts w:ascii="Consolas" w:eastAsia="Times New Roman" w:hAnsi="Consolas" w:cs="Times New Roman"/>
          <w:color w:val="C586C0"/>
          <w:sz w:val="21"/>
          <w:szCs w:val="21"/>
          <w:lang w:eastAsia="fr-FR" w:bidi="ar-SA"/>
        </w:rPr>
        <w:t>else</w:t>
      </w:r>
      <w:proofErr w:type="spellEnd"/>
      <w:r w:rsidRPr="00AF0A09">
        <w:rPr>
          <w:rFonts w:ascii="Consolas" w:eastAsia="Times New Roman" w:hAnsi="Consolas" w:cs="Times New Roman"/>
          <w:color w:val="D4D4D4"/>
          <w:sz w:val="21"/>
          <w:szCs w:val="21"/>
          <w:lang w:eastAsia="fr-FR" w:bidi="ar-SA"/>
        </w:rPr>
        <w:t xml:space="preserve"> {</w:t>
      </w:r>
    </w:p>
    <w:p w14:paraId="03F1966C"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spellStart"/>
      <w:proofErr w:type="gramStart"/>
      <w:r w:rsidRPr="00AF0A09">
        <w:rPr>
          <w:rFonts w:ascii="Consolas" w:eastAsia="Times New Roman" w:hAnsi="Consolas" w:cs="Times New Roman"/>
          <w:color w:val="9CDCFE"/>
          <w:sz w:val="21"/>
          <w:szCs w:val="21"/>
          <w:lang w:eastAsia="fr-FR" w:bidi="ar-SA"/>
        </w:rPr>
        <w:t>response</w:t>
      </w:r>
      <w:proofErr w:type="spellEnd"/>
      <w:proofErr w:type="gramEnd"/>
      <w:r w:rsidRPr="00AF0A09">
        <w:rPr>
          <w:rFonts w:ascii="Consolas" w:eastAsia="Times New Roman" w:hAnsi="Consolas" w:cs="Times New Roman"/>
          <w:color w:val="D4D4D4"/>
          <w:sz w:val="21"/>
          <w:szCs w:val="21"/>
          <w:lang w:eastAsia="fr-FR" w:bidi="ar-SA"/>
        </w:rPr>
        <w:t xml:space="preserve"> = </w:t>
      </w:r>
      <w:r w:rsidRPr="00AF0A09">
        <w:rPr>
          <w:rFonts w:ascii="Consolas" w:eastAsia="Times New Roman" w:hAnsi="Consolas" w:cs="Times New Roman"/>
          <w:color w:val="CE9178"/>
          <w:sz w:val="21"/>
          <w:szCs w:val="21"/>
          <w:lang w:eastAsia="fr-FR" w:bidi="ar-SA"/>
        </w:rPr>
        <w:t>"Erreur l'offre est déjà réservée pour les dates demandées"</w:t>
      </w:r>
      <w:r w:rsidRPr="00AF0A09">
        <w:rPr>
          <w:rFonts w:ascii="Consolas" w:eastAsia="Times New Roman" w:hAnsi="Consolas" w:cs="Times New Roman"/>
          <w:color w:val="D4D4D4"/>
          <w:sz w:val="21"/>
          <w:szCs w:val="21"/>
          <w:lang w:eastAsia="fr-FR" w:bidi="ar-SA"/>
        </w:rPr>
        <w:t>;</w:t>
      </w:r>
    </w:p>
    <w:p w14:paraId="662457DE"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p>
    <w:p w14:paraId="1B4BC70D"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xml:space="preserve">            </w:t>
      </w:r>
      <w:proofErr w:type="gramStart"/>
      <w:r w:rsidRPr="00AF0A09">
        <w:rPr>
          <w:rFonts w:ascii="Consolas" w:eastAsia="Times New Roman" w:hAnsi="Consolas" w:cs="Times New Roman"/>
          <w:color w:val="C586C0"/>
          <w:sz w:val="21"/>
          <w:szCs w:val="21"/>
          <w:lang w:eastAsia="fr-FR" w:bidi="ar-SA"/>
        </w:rPr>
        <w:t>return</w:t>
      </w:r>
      <w:proofErr w:type="gramEnd"/>
      <w:r w:rsidRPr="00AF0A09">
        <w:rPr>
          <w:rFonts w:ascii="Consolas" w:eastAsia="Times New Roman" w:hAnsi="Consolas" w:cs="Times New Roman"/>
          <w:color w:val="D4D4D4"/>
          <w:sz w:val="21"/>
          <w:szCs w:val="21"/>
          <w:lang w:eastAsia="fr-FR" w:bidi="ar-SA"/>
        </w:rPr>
        <w:t xml:space="preserve"> </w:t>
      </w:r>
      <w:proofErr w:type="spellStart"/>
      <w:r w:rsidRPr="00AF0A09">
        <w:rPr>
          <w:rFonts w:ascii="Consolas" w:eastAsia="Times New Roman" w:hAnsi="Consolas" w:cs="Times New Roman"/>
          <w:color w:val="9CDCFE"/>
          <w:sz w:val="21"/>
          <w:szCs w:val="21"/>
          <w:lang w:eastAsia="fr-FR" w:bidi="ar-SA"/>
        </w:rPr>
        <w:t>response</w:t>
      </w:r>
      <w:proofErr w:type="spellEnd"/>
      <w:r w:rsidRPr="00AF0A09">
        <w:rPr>
          <w:rFonts w:ascii="Consolas" w:eastAsia="Times New Roman" w:hAnsi="Consolas" w:cs="Times New Roman"/>
          <w:color w:val="D4D4D4"/>
          <w:sz w:val="21"/>
          <w:szCs w:val="21"/>
          <w:lang w:eastAsia="fr-FR" w:bidi="ar-SA"/>
        </w:rPr>
        <w:t>;</w:t>
      </w:r>
    </w:p>
    <w:p w14:paraId="45200AAD" w14:textId="77777777" w:rsidR="00AF0A09" w:rsidRPr="00AF0A09" w:rsidRDefault="00AF0A09" w:rsidP="00AF0A09">
      <w:pPr>
        <w:widowControl/>
        <w:shd w:val="clear" w:color="auto" w:fill="1E1E1E"/>
        <w:autoSpaceDE/>
        <w:autoSpaceDN/>
        <w:spacing w:line="285" w:lineRule="atLeast"/>
        <w:rPr>
          <w:rFonts w:ascii="Consolas" w:eastAsia="Times New Roman" w:hAnsi="Consolas" w:cs="Times New Roman"/>
          <w:color w:val="D4D4D4"/>
          <w:sz w:val="21"/>
          <w:szCs w:val="21"/>
          <w:lang w:eastAsia="fr-FR" w:bidi="ar-SA"/>
        </w:rPr>
      </w:pPr>
      <w:r w:rsidRPr="00AF0A09">
        <w:rPr>
          <w:rFonts w:ascii="Consolas" w:eastAsia="Times New Roman" w:hAnsi="Consolas" w:cs="Times New Roman"/>
          <w:color w:val="D4D4D4"/>
          <w:sz w:val="21"/>
          <w:szCs w:val="21"/>
          <w:lang w:eastAsia="fr-FR" w:bidi="ar-SA"/>
        </w:rPr>
        <w:t>        }</w:t>
      </w:r>
    </w:p>
    <w:p w14:paraId="001EF6F4" w14:textId="121C9B82" w:rsidR="00E1247A" w:rsidRDefault="00AF0A09" w:rsidP="003F351C">
      <w:pPr>
        <w:rPr>
          <w:noProof/>
          <w:sz w:val="24"/>
          <w:szCs w:val="22"/>
        </w:rPr>
      </w:pPr>
      <w:r>
        <w:rPr>
          <w:noProof/>
          <w:sz w:val="24"/>
          <w:szCs w:val="22"/>
        </w:rPr>
        <w:lastRenderedPageBreak/>
        <w:t xml:space="preserve">Algorithme COMPARATEUR </w:t>
      </w:r>
    </w:p>
    <w:p w14:paraId="6E867861" w14:textId="33C87691" w:rsidR="00AF0A09" w:rsidRDefault="00AF0A09" w:rsidP="003F351C">
      <w:pPr>
        <w:rPr>
          <w:noProof/>
          <w:sz w:val="24"/>
          <w:szCs w:val="22"/>
        </w:rPr>
      </w:pPr>
      <w:r>
        <w:rPr>
          <w:noProof/>
          <w:sz w:val="24"/>
          <w:szCs w:val="22"/>
        </w:rPr>
        <w:t xml:space="preserve">Côté Agence </w:t>
      </w:r>
    </w:p>
    <w:p w14:paraId="4BFFA4F8"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646464"/>
          <w:sz w:val="20"/>
          <w:szCs w:val="20"/>
          <w:lang w:bidi="ar-SA"/>
        </w:rPr>
        <w:t>@GetMapping</w:t>
      </w:r>
      <w:r>
        <w:rPr>
          <w:rFonts w:ascii="Courier New" w:eastAsiaTheme="minorHAnsi" w:hAnsi="Courier New" w:cs="Courier New"/>
          <w:color w:val="000000"/>
          <w:sz w:val="20"/>
          <w:szCs w:val="20"/>
          <w:lang w:bidi="ar-SA"/>
        </w:rPr>
        <w:t>(</w:t>
      </w:r>
      <w:r>
        <w:rPr>
          <w:rFonts w:ascii="Courier New" w:eastAsiaTheme="minorHAnsi" w:hAnsi="Courier New" w:cs="Courier New"/>
          <w:b/>
          <w:bCs/>
          <w:i/>
          <w:iCs/>
          <w:color w:val="0000C0"/>
          <w:sz w:val="20"/>
          <w:szCs w:val="20"/>
          <w:lang w:bidi="ar-SA"/>
        </w:rPr>
        <w:t>uri</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"/offre/ville={ville}/date_arrivee={dateArrivee}/date_depart={dateDepart}"</w:t>
      </w:r>
    </w:p>
    <w:p w14:paraId="29688AD2"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 </w:t>
      </w:r>
      <w:r>
        <w:rPr>
          <w:rFonts w:ascii="Courier New" w:eastAsiaTheme="minorHAnsi" w:hAnsi="Courier New" w:cs="Courier New"/>
          <w:color w:val="2A00FF"/>
          <w:sz w:val="20"/>
          <w:szCs w:val="20"/>
          <w:lang w:bidi="ar-SA"/>
        </w:rPr>
        <w:t>"/</w:t>
      </w:r>
      <w:proofErr w:type="spellStart"/>
      <w:r>
        <w:rPr>
          <w:rFonts w:ascii="Courier New" w:eastAsiaTheme="minorHAnsi" w:hAnsi="Courier New" w:cs="Courier New"/>
          <w:color w:val="2A00FF"/>
          <w:sz w:val="20"/>
          <w:szCs w:val="20"/>
          <w:lang w:bidi="ar-SA"/>
        </w:rPr>
        <w:t>nbPersonne</w:t>
      </w:r>
      <w:proofErr w:type="spellEnd"/>
      <w:r>
        <w:rPr>
          <w:rFonts w:ascii="Courier New" w:eastAsiaTheme="minorHAnsi" w:hAnsi="Courier New" w:cs="Courier New"/>
          <w:color w:val="2A00FF"/>
          <w:sz w:val="20"/>
          <w:szCs w:val="20"/>
          <w:lang w:bidi="ar-SA"/>
        </w:rPr>
        <w:t>={</w:t>
      </w:r>
      <w:proofErr w:type="spellStart"/>
      <w:r>
        <w:rPr>
          <w:rFonts w:ascii="Courier New" w:eastAsiaTheme="minorHAnsi" w:hAnsi="Courier New" w:cs="Courier New"/>
          <w:color w:val="2A00FF"/>
          <w:sz w:val="20"/>
          <w:szCs w:val="20"/>
          <w:lang w:bidi="ar-SA"/>
        </w:rPr>
        <w:t>nbPersonne</w:t>
      </w:r>
      <w:proofErr w:type="spellEnd"/>
      <w:r>
        <w:rPr>
          <w:rFonts w:ascii="Courier New" w:eastAsiaTheme="minorHAnsi" w:hAnsi="Courier New" w:cs="Courier New"/>
          <w:color w:val="2A00FF"/>
          <w:sz w:val="20"/>
          <w:szCs w:val="20"/>
          <w:lang w:bidi="ar-SA"/>
        </w:rPr>
        <w:t>}/</w:t>
      </w:r>
      <w:proofErr w:type="spellStart"/>
      <w:r>
        <w:rPr>
          <w:rFonts w:ascii="Courier New" w:eastAsiaTheme="minorHAnsi" w:hAnsi="Courier New" w:cs="Courier New"/>
          <w:color w:val="2A00FF"/>
          <w:sz w:val="20"/>
          <w:szCs w:val="20"/>
          <w:lang w:bidi="ar-SA"/>
        </w:rPr>
        <w:t>etoiles</w:t>
      </w:r>
      <w:proofErr w:type="spellEnd"/>
      <w:r>
        <w:rPr>
          <w:rFonts w:ascii="Courier New" w:eastAsiaTheme="minorHAnsi" w:hAnsi="Courier New" w:cs="Courier New"/>
          <w:color w:val="2A00FF"/>
          <w:sz w:val="20"/>
          <w:szCs w:val="20"/>
          <w:lang w:bidi="ar-SA"/>
        </w:rPr>
        <w:t>={</w:t>
      </w:r>
      <w:proofErr w:type="spellStart"/>
      <w:r>
        <w:rPr>
          <w:rFonts w:ascii="Courier New" w:eastAsiaTheme="minorHAnsi" w:hAnsi="Courier New" w:cs="Courier New"/>
          <w:color w:val="2A00FF"/>
          <w:sz w:val="20"/>
          <w:szCs w:val="20"/>
          <w:lang w:bidi="ar-SA"/>
        </w:rPr>
        <w:t>etoiles</w:t>
      </w:r>
      <w:proofErr w:type="spellEnd"/>
      <w:r>
        <w:rPr>
          <w:rFonts w:ascii="Courier New" w:eastAsiaTheme="minorHAnsi" w:hAnsi="Courier New" w:cs="Courier New"/>
          <w:color w:val="2A00FF"/>
          <w:sz w:val="20"/>
          <w:szCs w:val="20"/>
          <w:lang w:bidi="ar-SA"/>
        </w:rPr>
        <w:t>}"</w:t>
      </w:r>
      <w:r>
        <w:rPr>
          <w:rFonts w:ascii="Courier New" w:eastAsiaTheme="minorHAnsi" w:hAnsi="Courier New" w:cs="Courier New"/>
          <w:color w:val="000000"/>
          <w:sz w:val="20"/>
          <w:szCs w:val="20"/>
          <w:lang w:bidi="ar-SA"/>
        </w:rPr>
        <w:t>)</w:t>
      </w:r>
    </w:p>
    <w:p w14:paraId="2AA27421"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b/>
          <w:bCs/>
          <w:color w:val="7F0055"/>
          <w:sz w:val="20"/>
          <w:szCs w:val="20"/>
          <w:lang w:bidi="ar-SA"/>
        </w:rPr>
        <w:t>public</w:t>
      </w:r>
      <w:proofErr w:type="gram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ArrayList</w:t>
      </w:r>
      <w:proofErr w:type="spellEnd"/>
      <w:r>
        <w:rPr>
          <w:rFonts w:ascii="Courier New" w:eastAsiaTheme="minorHAnsi" w:hAnsi="Courier New" w:cs="Courier New"/>
          <w:color w:val="000000"/>
          <w:sz w:val="20"/>
          <w:szCs w:val="20"/>
          <w:lang w:bidi="ar-SA"/>
        </w:rPr>
        <w:t xml:space="preserve">&lt;Offre&gt; </w:t>
      </w:r>
      <w:proofErr w:type="spellStart"/>
      <w:r>
        <w:rPr>
          <w:rFonts w:ascii="Courier New" w:eastAsiaTheme="minorHAnsi" w:hAnsi="Courier New" w:cs="Courier New"/>
          <w:color w:val="000000"/>
          <w:sz w:val="20"/>
          <w:szCs w:val="20"/>
          <w:lang w:bidi="ar-SA"/>
        </w:rPr>
        <w:t>consultationOffre</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646464"/>
          <w:sz w:val="20"/>
          <w:szCs w:val="20"/>
          <w:lang w:bidi="ar-SA"/>
        </w:rPr>
        <w:t>@PathVariable</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b/>
          <w:bCs/>
          <w:color w:val="7F0055"/>
          <w:sz w:val="20"/>
          <w:szCs w:val="20"/>
          <w:lang w:bidi="ar-SA"/>
        </w:rPr>
        <w:t>int</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6A3E3E"/>
          <w:sz w:val="20"/>
          <w:szCs w:val="20"/>
          <w:lang w:bidi="ar-SA"/>
        </w:rPr>
        <w:t>nbPersonne</w:t>
      </w:r>
      <w:proofErr w:type="spellEnd"/>
      <w:r>
        <w:rPr>
          <w:rFonts w:ascii="Courier New" w:eastAsiaTheme="minorHAnsi" w:hAnsi="Courier New" w:cs="Courier New"/>
          <w:color w:val="000000"/>
          <w:sz w:val="20"/>
          <w:szCs w:val="20"/>
          <w:lang w:bidi="ar-SA"/>
        </w:rPr>
        <w:t xml:space="preserve">, </w:t>
      </w:r>
      <w:r>
        <w:rPr>
          <w:rFonts w:ascii="Courier New" w:eastAsiaTheme="minorHAnsi" w:hAnsi="Courier New" w:cs="Courier New"/>
          <w:color w:val="646464"/>
          <w:sz w:val="20"/>
          <w:szCs w:val="20"/>
          <w:lang w:bidi="ar-SA"/>
        </w:rPr>
        <w:t>@PathVariable</w:t>
      </w:r>
      <w:r>
        <w:rPr>
          <w:rFonts w:ascii="Courier New" w:eastAsiaTheme="minorHAnsi" w:hAnsi="Courier New" w:cs="Courier New"/>
          <w:color w:val="000000"/>
          <w:sz w:val="20"/>
          <w:szCs w:val="20"/>
          <w:lang w:bidi="ar-SA"/>
        </w:rPr>
        <w:t xml:space="preserve"> String </w:t>
      </w:r>
      <w:proofErr w:type="spellStart"/>
      <w:r>
        <w:rPr>
          <w:rFonts w:ascii="Courier New" w:eastAsiaTheme="minorHAnsi" w:hAnsi="Courier New" w:cs="Courier New"/>
          <w:color w:val="6A3E3E"/>
          <w:sz w:val="20"/>
          <w:szCs w:val="20"/>
          <w:lang w:bidi="ar-SA"/>
        </w:rPr>
        <w:t>dateArrivee</w:t>
      </w:r>
      <w:proofErr w:type="spellEnd"/>
      <w:r>
        <w:rPr>
          <w:rFonts w:ascii="Courier New" w:eastAsiaTheme="minorHAnsi" w:hAnsi="Courier New" w:cs="Courier New"/>
          <w:color w:val="000000"/>
          <w:sz w:val="20"/>
          <w:szCs w:val="20"/>
          <w:lang w:bidi="ar-SA"/>
        </w:rPr>
        <w:t xml:space="preserve">, </w:t>
      </w:r>
      <w:r>
        <w:rPr>
          <w:rFonts w:ascii="Courier New" w:eastAsiaTheme="minorHAnsi" w:hAnsi="Courier New" w:cs="Courier New"/>
          <w:color w:val="646464"/>
          <w:sz w:val="20"/>
          <w:szCs w:val="20"/>
          <w:lang w:bidi="ar-SA"/>
        </w:rPr>
        <w:t>@PathVariable</w:t>
      </w:r>
      <w:r>
        <w:rPr>
          <w:rFonts w:ascii="Courier New" w:eastAsiaTheme="minorHAnsi" w:hAnsi="Courier New" w:cs="Courier New"/>
          <w:color w:val="000000"/>
          <w:sz w:val="20"/>
          <w:szCs w:val="20"/>
          <w:lang w:bidi="ar-SA"/>
        </w:rPr>
        <w:t xml:space="preserve"> String </w:t>
      </w:r>
      <w:proofErr w:type="spellStart"/>
      <w:r>
        <w:rPr>
          <w:rFonts w:ascii="Courier New" w:eastAsiaTheme="minorHAnsi" w:hAnsi="Courier New" w:cs="Courier New"/>
          <w:color w:val="6A3E3E"/>
          <w:sz w:val="20"/>
          <w:szCs w:val="20"/>
          <w:lang w:bidi="ar-SA"/>
        </w:rPr>
        <w:t>dateDepart</w:t>
      </w:r>
      <w:proofErr w:type="spellEnd"/>
      <w:r>
        <w:rPr>
          <w:rFonts w:ascii="Courier New" w:eastAsiaTheme="minorHAnsi" w:hAnsi="Courier New" w:cs="Courier New"/>
          <w:color w:val="000000"/>
          <w:sz w:val="20"/>
          <w:szCs w:val="20"/>
          <w:lang w:bidi="ar-SA"/>
        </w:rPr>
        <w:t xml:space="preserve">, </w:t>
      </w:r>
    </w:p>
    <w:p w14:paraId="354DE7A9"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 </w:t>
      </w:r>
      <w:r>
        <w:rPr>
          <w:rFonts w:ascii="Courier New" w:eastAsiaTheme="minorHAnsi" w:hAnsi="Courier New" w:cs="Courier New"/>
          <w:color w:val="646464"/>
          <w:sz w:val="20"/>
          <w:szCs w:val="20"/>
          <w:lang w:bidi="ar-SA"/>
        </w:rPr>
        <w:t>@PathVariable</w:t>
      </w:r>
      <w:r>
        <w:rPr>
          <w:rFonts w:ascii="Courier New" w:eastAsiaTheme="minorHAnsi" w:hAnsi="Courier New" w:cs="Courier New"/>
          <w:color w:val="000000"/>
          <w:sz w:val="20"/>
          <w:szCs w:val="20"/>
          <w:lang w:bidi="ar-SA"/>
        </w:rPr>
        <w:t xml:space="preserve"> String </w:t>
      </w:r>
      <w:r>
        <w:rPr>
          <w:rFonts w:ascii="Courier New" w:eastAsiaTheme="minorHAnsi" w:hAnsi="Courier New" w:cs="Courier New"/>
          <w:color w:val="6A3E3E"/>
          <w:sz w:val="20"/>
          <w:szCs w:val="20"/>
          <w:lang w:bidi="ar-SA"/>
        </w:rPr>
        <w:t>ville</w:t>
      </w:r>
      <w:r>
        <w:rPr>
          <w:rFonts w:ascii="Courier New" w:eastAsiaTheme="minorHAnsi" w:hAnsi="Courier New" w:cs="Courier New"/>
          <w:color w:val="000000"/>
          <w:sz w:val="20"/>
          <w:szCs w:val="20"/>
          <w:lang w:bidi="ar-SA"/>
        </w:rPr>
        <w:t xml:space="preserve">, </w:t>
      </w:r>
      <w:r>
        <w:rPr>
          <w:rFonts w:ascii="Courier New" w:eastAsiaTheme="minorHAnsi" w:hAnsi="Courier New" w:cs="Courier New"/>
          <w:color w:val="646464"/>
          <w:sz w:val="20"/>
          <w:szCs w:val="20"/>
          <w:lang w:bidi="ar-SA"/>
        </w:rPr>
        <w:t>@PathVariable</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b/>
          <w:bCs/>
          <w:color w:val="7F0055"/>
          <w:sz w:val="20"/>
          <w:szCs w:val="20"/>
          <w:lang w:bidi="ar-SA"/>
        </w:rPr>
        <w:t>int</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6A3E3E"/>
          <w:sz w:val="20"/>
          <w:szCs w:val="20"/>
          <w:lang w:bidi="ar-SA"/>
        </w:rPr>
        <w:t>etoiles</w:t>
      </w:r>
      <w:proofErr w:type="spell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b/>
          <w:bCs/>
          <w:color w:val="7F0055"/>
          <w:sz w:val="20"/>
          <w:szCs w:val="20"/>
          <w:lang w:bidi="ar-SA"/>
        </w:rPr>
        <w:t>throws</w:t>
      </w:r>
      <w:proofErr w:type="spellEnd"/>
      <w:r>
        <w:rPr>
          <w:rFonts w:ascii="Courier New" w:eastAsiaTheme="minorHAnsi" w:hAnsi="Courier New" w:cs="Courier New"/>
          <w:color w:val="000000"/>
          <w:sz w:val="20"/>
          <w:szCs w:val="20"/>
          <w:lang w:bidi="ar-SA"/>
        </w:rPr>
        <w:t xml:space="preserve"> </w:t>
      </w:r>
      <w:proofErr w:type="spellStart"/>
      <w:proofErr w:type="gramStart"/>
      <w:r>
        <w:rPr>
          <w:rFonts w:ascii="Courier New" w:eastAsiaTheme="minorHAnsi" w:hAnsi="Courier New" w:cs="Courier New"/>
          <w:color w:val="000000"/>
          <w:sz w:val="20"/>
          <w:szCs w:val="20"/>
          <w:lang w:bidi="ar-SA"/>
        </w:rPr>
        <w:t>IOException</w:t>
      </w:r>
      <w:proofErr w:type="spellEnd"/>
      <w:r>
        <w:rPr>
          <w:rFonts w:ascii="Courier New" w:eastAsiaTheme="minorHAnsi" w:hAnsi="Courier New" w:cs="Courier New"/>
          <w:color w:val="000000"/>
          <w:sz w:val="20"/>
          <w:szCs w:val="20"/>
          <w:lang w:bidi="ar-SA"/>
        </w:rPr>
        <w:t>{</w:t>
      </w:r>
      <w:proofErr w:type="gramEnd"/>
    </w:p>
    <w:p w14:paraId="08BD17CA"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p>
    <w:p w14:paraId="5946483E"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3F7F5F"/>
          <w:sz w:val="20"/>
          <w:szCs w:val="20"/>
          <w:lang w:bidi="ar-SA"/>
        </w:rPr>
        <w:t>//</w:t>
      </w:r>
      <w:r>
        <w:rPr>
          <w:rFonts w:ascii="Courier New" w:eastAsiaTheme="minorHAnsi" w:hAnsi="Courier New" w:cs="Courier New"/>
          <w:color w:val="3F7F5F"/>
          <w:sz w:val="20"/>
          <w:szCs w:val="20"/>
          <w:u w:val="single"/>
          <w:lang w:bidi="ar-SA"/>
        </w:rPr>
        <w:t>Je</w:t>
      </w:r>
      <w:r>
        <w:rPr>
          <w:rFonts w:ascii="Courier New" w:eastAsiaTheme="minorHAnsi" w:hAnsi="Courier New" w:cs="Courier New"/>
          <w:color w:val="3F7F5F"/>
          <w:sz w:val="20"/>
          <w:szCs w:val="20"/>
          <w:lang w:bidi="ar-SA"/>
        </w:rPr>
        <w:t xml:space="preserve"> </w:t>
      </w:r>
      <w:r>
        <w:rPr>
          <w:rFonts w:ascii="Courier New" w:eastAsiaTheme="minorHAnsi" w:hAnsi="Courier New" w:cs="Courier New"/>
          <w:color w:val="3F7F5F"/>
          <w:sz w:val="20"/>
          <w:szCs w:val="20"/>
          <w:u w:val="single"/>
          <w:lang w:bidi="ar-SA"/>
        </w:rPr>
        <w:t>récupère</w:t>
      </w:r>
      <w:r>
        <w:rPr>
          <w:rFonts w:ascii="Courier New" w:eastAsiaTheme="minorHAnsi" w:hAnsi="Courier New" w:cs="Courier New"/>
          <w:color w:val="3F7F5F"/>
          <w:sz w:val="20"/>
          <w:szCs w:val="20"/>
          <w:lang w:bidi="ar-SA"/>
        </w:rPr>
        <w:t xml:space="preserve"> </w:t>
      </w:r>
      <w:r>
        <w:rPr>
          <w:rFonts w:ascii="Courier New" w:eastAsiaTheme="minorHAnsi" w:hAnsi="Courier New" w:cs="Courier New"/>
          <w:color w:val="3F7F5F"/>
          <w:sz w:val="20"/>
          <w:szCs w:val="20"/>
          <w:u w:val="single"/>
          <w:lang w:bidi="ar-SA"/>
        </w:rPr>
        <w:t>mon</w:t>
      </w:r>
      <w:r>
        <w:rPr>
          <w:rFonts w:ascii="Courier New" w:eastAsiaTheme="minorHAnsi" w:hAnsi="Courier New" w:cs="Courier New"/>
          <w:color w:val="3F7F5F"/>
          <w:sz w:val="20"/>
          <w:szCs w:val="20"/>
          <w:lang w:bidi="ar-SA"/>
        </w:rPr>
        <w:t xml:space="preserve"> </w:t>
      </w:r>
      <w:r>
        <w:rPr>
          <w:rFonts w:ascii="Courier New" w:eastAsiaTheme="minorHAnsi" w:hAnsi="Courier New" w:cs="Courier New"/>
          <w:color w:val="3F7F5F"/>
          <w:sz w:val="20"/>
          <w:szCs w:val="20"/>
          <w:u w:val="single"/>
          <w:lang w:bidi="ar-SA"/>
        </w:rPr>
        <w:t>agence</w:t>
      </w:r>
    </w:p>
    <w:p w14:paraId="784E64A3"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Optional</w:t>
      </w:r>
      <w:proofErr w:type="spellEnd"/>
      <w:r>
        <w:rPr>
          <w:rFonts w:ascii="Courier New" w:eastAsiaTheme="minorHAnsi" w:hAnsi="Courier New" w:cs="Courier New"/>
          <w:color w:val="000000"/>
          <w:sz w:val="20"/>
          <w:szCs w:val="20"/>
          <w:lang w:bidi="ar-SA"/>
        </w:rPr>
        <w:t xml:space="preserve">&lt;Agence&gt; </w:t>
      </w:r>
      <w:proofErr w:type="spellStart"/>
      <w:r>
        <w:rPr>
          <w:rFonts w:ascii="Courier New" w:eastAsiaTheme="minorHAnsi" w:hAnsi="Courier New" w:cs="Courier New"/>
          <w:color w:val="6A3E3E"/>
          <w:sz w:val="20"/>
          <w:szCs w:val="20"/>
          <w:lang w:bidi="ar-SA"/>
        </w:rPr>
        <w:t>optAgence</w:t>
      </w:r>
      <w:proofErr w:type="spell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0000C0"/>
          <w:sz w:val="20"/>
          <w:szCs w:val="20"/>
          <w:lang w:bidi="ar-SA"/>
        </w:rPr>
        <w:t>agenceService</w:t>
      </w:r>
      <w:r>
        <w:rPr>
          <w:rFonts w:ascii="Courier New" w:eastAsiaTheme="minorHAnsi" w:hAnsi="Courier New" w:cs="Courier New"/>
          <w:color w:val="000000"/>
          <w:sz w:val="20"/>
          <w:szCs w:val="20"/>
          <w:lang w:bidi="ar-SA"/>
        </w:rPr>
        <w:t>.getAgence</w:t>
      </w:r>
      <w:proofErr w:type="spellEnd"/>
      <w:r>
        <w:rPr>
          <w:rFonts w:ascii="Courier New" w:eastAsiaTheme="minorHAnsi" w:hAnsi="Courier New" w:cs="Courier New"/>
          <w:color w:val="000000"/>
          <w:sz w:val="20"/>
          <w:szCs w:val="20"/>
          <w:lang w:bidi="ar-SA"/>
        </w:rPr>
        <w:t>(</w:t>
      </w:r>
      <w:proofErr w:type="gramStart"/>
      <w:r>
        <w:rPr>
          <w:rFonts w:ascii="Courier New" w:eastAsiaTheme="minorHAnsi" w:hAnsi="Courier New" w:cs="Courier New"/>
          <w:color w:val="000000"/>
          <w:sz w:val="20"/>
          <w:szCs w:val="20"/>
          <w:lang w:bidi="ar-SA"/>
        </w:rPr>
        <w:t>);</w:t>
      </w:r>
      <w:proofErr w:type="gramEnd"/>
      <w:r>
        <w:rPr>
          <w:rFonts w:ascii="Courier New" w:eastAsiaTheme="minorHAnsi" w:hAnsi="Courier New" w:cs="Courier New"/>
          <w:color w:val="000000"/>
          <w:sz w:val="20"/>
          <w:szCs w:val="20"/>
          <w:lang w:bidi="ar-SA"/>
        </w:rPr>
        <w:t xml:space="preserve"> </w:t>
      </w:r>
    </w:p>
    <w:p w14:paraId="7277B38D"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Agence </w:t>
      </w:r>
      <w:proofErr w:type="spellStart"/>
      <w:r>
        <w:rPr>
          <w:rFonts w:ascii="Courier New" w:eastAsiaTheme="minorHAnsi" w:hAnsi="Courier New" w:cs="Courier New"/>
          <w:color w:val="6A3E3E"/>
          <w:sz w:val="20"/>
          <w:szCs w:val="20"/>
          <w:lang w:bidi="ar-SA"/>
        </w:rPr>
        <w:t>agence</w:t>
      </w:r>
      <w:proofErr w:type="spellEnd"/>
      <w:r>
        <w:rPr>
          <w:rFonts w:ascii="Courier New" w:eastAsiaTheme="minorHAnsi" w:hAnsi="Courier New" w:cs="Courier New"/>
          <w:color w:val="000000"/>
          <w:sz w:val="20"/>
          <w:szCs w:val="20"/>
          <w:lang w:bidi="ar-SA"/>
        </w:rPr>
        <w:t xml:space="preserve"> = </w:t>
      </w:r>
      <w:proofErr w:type="spellStart"/>
      <w:proofErr w:type="gramStart"/>
      <w:r>
        <w:rPr>
          <w:rFonts w:ascii="Courier New" w:eastAsiaTheme="minorHAnsi" w:hAnsi="Courier New" w:cs="Courier New"/>
          <w:color w:val="6A3E3E"/>
          <w:sz w:val="20"/>
          <w:szCs w:val="20"/>
          <w:lang w:bidi="ar-SA"/>
        </w:rPr>
        <w:t>optAgence</w:t>
      </w:r>
      <w:r>
        <w:rPr>
          <w:rFonts w:ascii="Courier New" w:eastAsiaTheme="minorHAnsi" w:hAnsi="Courier New" w:cs="Courier New"/>
          <w:color w:val="000000"/>
          <w:sz w:val="20"/>
          <w:szCs w:val="20"/>
          <w:lang w:bidi="ar-SA"/>
        </w:rPr>
        <w:t>.get</w:t>
      </w:r>
      <w:proofErr w:type="spellEnd"/>
      <w:r>
        <w:rPr>
          <w:rFonts w:ascii="Courier New" w:eastAsiaTheme="minorHAnsi" w:hAnsi="Courier New" w:cs="Courier New"/>
          <w:color w:val="000000"/>
          <w:sz w:val="20"/>
          <w:szCs w:val="20"/>
          <w:lang w:bidi="ar-SA"/>
        </w:rPr>
        <w:t>(</w:t>
      </w:r>
      <w:proofErr w:type="gramEnd"/>
      <w:r>
        <w:rPr>
          <w:rFonts w:ascii="Courier New" w:eastAsiaTheme="minorHAnsi" w:hAnsi="Courier New" w:cs="Courier New"/>
          <w:color w:val="000000"/>
          <w:sz w:val="20"/>
          <w:szCs w:val="20"/>
          <w:lang w:bidi="ar-SA"/>
        </w:rPr>
        <w:t>);</w:t>
      </w:r>
    </w:p>
    <w:p w14:paraId="75302F9D"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ArrayList</w:t>
      </w:r>
      <w:proofErr w:type="spellEnd"/>
      <w:r>
        <w:rPr>
          <w:rFonts w:ascii="Courier New" w:eastAsiaTheme="minorHAnsi" w:hAnsi="Courier New" w:cs="Courier New"/>
          <w:color w:val="000000"/>
          <w:sz w:val="20"/>
          <w:szCs w:val="20"/>
          <w:lang w:bidi="ar-SA"/>
        </w:rPr>
        <w:t xml:space="preserve">&lt;Offre&gt; </w:t>
      </w:r>
      <w:proofErr w:type="spellStart"/>
      <w:r>
        <w:rPr>
          <w:rFonts w:ascii="Courier New" w:eastAsiaTheme="minorHAnsi" w:hAnsi="Courier New" w:cs="Courier New"/>
          <w:color w:val="6A3E3E"/>
          <w:sz w:val="20"/>
          <w:szCs w:val="20"/>
          <w:lang w:bidi="ar-SA"/>
        </w:rPr>
        <w:t>listOffreDispo</w:t>
      </w:r>
      <w:proofErr w:type="spellEnd"/>
      <w:r>
        <w:rPr>
          <w:rFonts w:ascii="Courier New" w:eastAsiaTheme="minorHAnsi" w:hAnsi="Courier New" w:cs="Courier New"/>
          <w:color w:val="000000"/>
          <w:sz w:val="20"/>
          <w:szCs w:val="20"/>
          <w:lang w:bidi="ar-SA"/>
        </w:rPr>
        <w:t xml:space="preserve"> = </w:t>
      </w:r>
      <w:r>
        <w:rPr>
          <w:rFonts w:ascii="Courier New" w:eastAsiaTheme="minorHAnsi" w:hAnsi="Courier New" w:cs="Courier New"/>
          <w:b/>
          <w:bCs/>
          <w:color w:val="7F0055"/>
          <w:sz w:val="20"/>
          <w:szCs w:val="20"/>
          <w:lang w:bidi="ar-SA"/>
        </w:rPr>
        <w:t>new</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ArrayList</w:t>
      </w:r>
      <w:proofErr w:type="spellEnd"/>
      <w:r>
        <w:rPr>
          <w:rFonts w:ascii="Courier New" w:eastAsiaTheme="minorHAnsi" w:hAnsi="Courier New" w:cs="Courier New"/>
          <w:color w:val="000000"/>
          <w:sz w:val="20"/>
          <w:szCs w:val="20"/>
          <w:lang w:bidi="ar-SA"/>
        </w:rPr>
        <w:t>&lt;</w:t>
      </w:r>
      <w:proofErr w:type="gramStart"/>
      <w:r>
        <w:rPr>
          <w:rFonts w:ascii="Courier New" w:eastAsiaTheme="minorHAnsi" w:hAnsi="Courier New" w:cs="Courier New"/>
          <w:color w:val="000000"/>
          <w:sz w:val="20"/>
          <w:szCs w:val="20"/>
          <w:lang w:bidi="ar-SA"/>
        </w:rPr>
        <w:t>&gt;(</w:t>
      </w:r>
      <w:proofErr w:type="gramEnd"/>
      <w:r>
        <w:rPr>
          <w:rFonts w:ascii="Courier New" w:eastAsiaTheme="minorHAnsi" w:hAnsi="Courier New" w:cs="Courier New"/>
          <w:color w:val="000000"/>
          <w:sz w:val="20"/>
          <w:szCs w:val="20"/>
          <w:lang w:bidi="ar-SA"/>
        </w:rPr>
        <w:t>);</w:t>
      </w:r>
    </w:p>
    <w:p w14:paraId="549FA2EE"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
    <w:p w14:paraId="0B3A58E9"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List&lt;String&gt; </w:t>
      </w:r>
      <w:proofErr w:type="spellStart"/>
      <w:r>
        <w:rPr>
          <w:rFonts w:ascii="Courier New" w:eastAsiaTheme="minorHAnsi" w:hAnsi="Courier New" w:cs="Courier New"/>
          <w:color w:val="6A3E3E"/>
          <w:sz w:val="20"/>
          <w:szCs w:val="20"/>
          <w:lang w:bidi="ar-SA"/>
        </w:rPr>
        <w:t>listHotelWebServiceURL</w:t>
      </w:r>
      <w:proofErr w:type="spellEnd"/>
      <w:r>
        <w:rPr>
          <w:rFonts w:ascii="Courier New" w:eastAsiaTheme="minorHAnsi" w:hAnsi="Courier New" w:cs="Courier New"/>
          <w:color w:val="000000"/>
          <w:sz w:val="20"/>
          <w:szCs w:val="20"/>
          <w:lang w:bidi="ar-SA"/>
        </w:rPr>
        <w:t xml:space="preserve"> = </w:t>
      </w:r>
      <w:r>
        <w:rPr>
          <w:rFonts w:ascii="Courier New" w:eastAsiaTheme="minorHAnsi" w:hAnsi="Courier New" w:cs="Courier New"/>
          <w:b/>
          <w:bCs/>
          <w:color w:val="7F0055"/>
          <w:sz w:val="20"/>
          <w:szCs w:val="20"/>
          <w:lang w:bidi="ar-SA"/>
        </w:rPr>
        <w:t>new</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ArrayList</w:t>
      </w:r>
      <w:proofErr w:type="spellEnd"/>
      <w:r>
        <w:rPr>
          <w:rFonts w:ascii="Courier New" w:eastAsiaTheme="minorHAnsi" w:hAnsi="Courier New" w:cs="Courier New"/>
          <w:color w:val="000000"/>
          <w:sz w:val="20"/>
          <w:szCs w:val="20"/>
          <w:lang w:bidi="ar-SA"/>
        </w:rPr>
        <w:t>&lt;</w:t>
      </w:r>
      <w:proofErr w:type="gramStart"/>
      <w:r>
        <w:rPr>
          <w:rFonts w:ascii="Courier New" w:eastAsiaTheme="minorHAnsi" w:hAnsi="Courier New" w:cs="Courier New"/>
          <w:color w:val="000000"/>
          <w:sz w:val="20"/>
          <w:szCs w:val="20"/>
          <w:lang w:bidi="ar-SA"/>
        </w:rPr>
        <w:t>&gt;(</w:t>
      </w:r>
      <w:proofErr w:type="gramEnd"/>
      <w:r>
        <w:rPr>
          <w:rFonts w:ascii="Courier New" w:eastAsiaTheme="minorHAnsi" w:hAnsi="Courier New" w:cs="Courier New"/>
          <w:color w:val="000000"/>
          <w:sz w:val="20"/>
          <w:szCs w:val="20"/>
          <w:lang w:bidi="ar-SA"/>
        </w:rPr>
        <w:t>);</w:t>
      </w:r>
    </w:p>
    <w:p w14:paraId="58718AF4"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proofErr w:type="gramStart"/>
      <w:r>
        <w:rPr>
          <w:rFonts w:ascii="Courier New" w:eastAsiaTheme="minorHAnsi" w:hAnsi="Courier New" w:cs="Courier New"/>
          <w:color w:val="6A3E3E"/>
          <w:sz w:val="20"/>
          <w:szCs w:val="20"/>
          <w:lang w:bidi="ar-SA"/>
        </w:rPr>
        <w:t>listHotelWebServiceURL</w:t>
      </w:r>
      <w:proofErr w:type="spellEnd"/>
      <w:proofErr w:type="gram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0000C0"/>
          <w:sz w:val="20"/>
          <w:szCs w:val="20"/>
          <w:lang w:bidi="ar-SA"/>
        </w:rPr>
        <w:t>hotelWebServiceURLService</w:t>
      </w:r>
      <w:r>
        <w:rPr>
          <w:rFonts w:ascii="Courier New" w:eastAsiaTheme="minorHAnsi" w:hAnsi="Courier New" w:cs="Courier New"/>
          <w:color w:val="000000"/>
          <w:sz w:val="20"/>
          <w:szCs w:val="20"/>
          <w:lang w:bidi="ar-SA"/>
        </w:rPr>
        <w:t>.getAllURL</w:t>
      </w:r>
      <w:proofErr w:type="spellEnd"/>
      <w:r>
        <w:rPr>
          <w:rFonts w:ascii="Courier New" w:eastAsiaTheme="minorHAnsi" w:hAnsi="Courier New" w:cs="Courier New"/>
          <w:color w:val="000000"/>
          <w:sz w:val="20"/>
          <w:szCs w:val="20"/>
          <w:lang w:bidi="ar-SA"/>
        </w:rPr>
        <w:t>();</w:t>
      </w:r>
    </w:p>
    <w:p w14:paraId="16ECA835"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
    <w:p w14:paraId="0FFDAC82"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b/>
          <w:bCs/>
          <w:color w:val="7F0055"/>
          <w:sz w:val="20"/>
          <w:szCs w:val="20"/>
          <w:lang w:bidi="ar-SA"/>
        </w:rPr>
        <w:t>for</w:t>
      </w:r>
      <w:proofErr w:type="gramEnd"/>
      <w:r>
        <w:rPr>
          <w:rFonts w:ascii="Courier New" w:eastAsiaTheme="minorHAnsi" w:hAnsi="Courier New" w:cs="Courier New"/>
          <w:color w:val="000000"/>
          <w:sz w:val="20"/>
          <w:szCs w:val="20"/>
          <w:lang w:bidi="ar-SA"/>
        </w:rPr>
        <w:t xml:space="preserve"> (String </w:t>
      </w:r>
      <w:proofErr w:type="spellStart"/>
      <w:r>
        <w:rPr>
          <w:rFonts w:ascii="Courier New" w:eastAsiaTheme="minorHAnsi" w:hAnsi="Courier New" w:cs="Courier New"/>
          <w:color w:val="6A3E3E"/>
          <w:sz w:val="20"/>
          <w:szCs w:val="20"/>
          <w:lang w:bidi="ar-SA"/>
        </w:rPr>
        <w:t>hotelWebServiceURL</w:t>
      </w:r>
      <w:proofErr w:type="spell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6A3E3E"/>
          <w:sz w:val="20"/>
          <w:szCs w:val="20"/>
          <w:lang w:bidi="ar-SA"/>
        </w:rPr>
        <w:t>listHotelWebServiceURL</w:t>
      </w:r>
      <w:proofErr w:type="spellEnd"/>
      <w:r>
        <w:rPr>
          <w:rFonts w:ascii="Courier New" w:eastAsiaTheme="minorHAnsi" w:hAnsi="Courier New" w:cs="Courier New"/>
          <w:color w:val="000000"/>
          <w:sz w:val="20"/>
          <w:szCs w:val="20"/>
          <w:lang w:bidi="ar-SA"/>
        </w:rPr>
        <w:t>) {</w:t>
      </w:r>
    </w:p>
    <w:p w14:paraId="11CFB3FF"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String </w:t>
      </w:r>
      <w:proofErr w:type="spellStart"/>
      <w:r>
        <w:rPr>
          <w:rFonts w:ascii="Courier New" w:eastAsiaTheme="minorHAnsi" w:hAnsi="Courier New" w:cs="Courier New"/>
          <w:color w:val="6A3E3E"/>
          <w:sz w:val="20"/>
          <w:szCs w:val="20"/>
          <w:lang w:bidi="ar-SA"/>
        </w:rPr>
        <w:t>uri</w:t>
      </w:r>
      <w:proofErr w:type="spellEnd"/>
      <w:r>
        <w:rPr>
          <w:rFonts w:ascii="Courier New" w:eastAsiaTheme="minorHAnsi" w:hAnsi="Courier New" w:cs="Courier New"/>
          <w:color w:val="000000"/>
          <w:sz w:val="20"/>
          <w:szCs w:val="20"/>
          <w:lang w:bidi="ar-SA"/>
        </w:rPr>
        <w:t xml:space="preserve"> = </w:t>
      </w:r>
      <w:r>
        <w:rPr>
          <w:rFonts w:ascii="Courier New" w:eastAsiaTheme="minorHAnsi" w:hAnsi="Courier New" w:cs="Courier New"/>
          <w:color w:val="6A3E3E"/>
          <w:sz w:val="20"/>
          <w:szCs w:val="20"/>
          <w:lang w:bidi="ar-SA"/>
        </w:rPr>
        <w:t>hotelWebServiceURL</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"consultation/id_agence="</w:t>
      </w:r>
      <w:r>
        <w:rPr>
          <w:rFonts w:ascii="Courier New" w:eastAsiaTheme="minorHAnsi" w:hAnsi="Courier New" w:cs="Courier New"/>
          <w:color w:val="000000"/>
          <w:sz w:val="20"/>
          <w:szCs w:val="20"/>
          <w:lang w:bidi="ar-SA"/>
        </w:rPr>
        <w:t>+</w:t>
      </w:r>
      <w:proofErr w:type="gramStart"/>
      <w:r>
        <w:rPr>
          <w:rFonts w:ascii="Courier New" w:eastAsiaTheme="minorHAnsi" w:hAnsi="Courier New" w:cs="Courier New"/>
          <w:color w:val="6A3E3E"/>
          <w:sz w:val="20"/>
          <w:szCs w:val="20"/>
          <w:lang w:bidi="ar-SA"/>
        </w:rPr>
        <w:t>agence</w:t>
      </w:r>
      <w:r>
        <w:rPr>
          <w:rFonts w:ascii="Courier New" w:eastAsiaTheme="minorHAnsi" w:hAnsi="Courier New" w:cs="Courier New"/>
          <w:color w:val="000000"/>
          <w:sz w:val="20"/>
          <w:szCs w:val="20"/>
          <w:lang w:bidi="ar-SA"/>
        </w:rPr>
        <w:t>.getIdentifiant</w:t>
      </w:r>
      <w:proofErr w:type="gramEnd"/>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"/password_agence="</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agence</w:t>
      </w:r>
      <w:r>
        <w:rPr>
          <w:rFonts w:ascii="Courier New" w:eastAsiaTheme="minorHAnsi" w:hAnsi="Courier New" w:cs="Courier New"/>
          <w:color w:val="000000"/>
          <w:sz w:val="20"/>
          <w:szCs w:val="20"/>
          <w:lang w:bidi="ar-SA"/>
        </w:rPr>
        <w:t>.getPassword()+</w:t>
      </w:r>
      <w:r>
        <w:rPr>
          <w:rFonts w:ascii="Courier New" w:eastAsiaTheme="minorHAnsi" w:hAnsi="Courier New" w:cs="Courier New"/>
          <w:color w:val="2A00FF"/>
          <w:sz w:val="20"/>
          <w:szCs w:val="20"/>
          <w:lang w:bidi="ar-SA"/>
        </w:rPr>
        <w:t>"/date_arrivee="</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dateArrivee</w:t>
      </w:r>
    </w:p>
    <w:p w14:paraId="6838FD06"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t xml:space="preserve">    </w:t>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w:t>
      </w:r>
      <w:r>
        <w:rPr>
          <w:rFonts w:ascii="Courier New" w:eastAsiaTheme="minorHAnsi" w:hAnsi="Courier New" w:cs="Courier New"/>
          <w:color w:val="2A00FF"/>
          <w:sz w:val="20"/>
          <w:szCs w:val="20"/>
          <w:lang w:bidi="ar-SA"/>
        </w:rPr>
        <w:t>"/date_depart="</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dateDepart</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"/nbPersonne="</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nbPersonne</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"/ville="</w:t>
      </w:r>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ville</w:t>
      </w:r>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"/etoiles="</w:t>
      </w:r>
      <w:r>
        <w:rPr>
          <w:rFonts w:ascii="Courier New" w:eastAsiaTheme="minorHAnsi" w:hAnsi="Courier New" w:cs="Courier New"/>
          <w:color w:val="000000"/>
          <w:sz w:val="20"/>
          <w:szCs w:val="20"/>
          <w:lang w:bidi="ar-SA"/>
        </w:rPr>
        <w:t>+</w:t>
      </w:r>
      <w:proofErr w:type="gramStart"/>
      <w:r>
        <w:rPr>
          <w:rFonts w:ascii="Courier New" w:eastAsiaTheme="minorHAnsi" w:hAnsi="Courier New" w:cs="Courier New"/>
          <w:color w:val="6A3E3E"/>
          <w:sz w:val="20"/>
          <w:szCs w:val="20"/>
          <w:lang w:bidi="ar-SA"/>
        </w:rPr>
        <w:t>etoiles</w:t>
      </w:r>
      <w:r>
        <w:rPr>
          <w:rFonts w:ascii="Courier New" w:eastAsiaTheme="minorHAnsi" w:hAnsi="Courier New" w:cs="Courier New"/>
          <w:color w:val="000000"/>
          <w:sz w:val="20"/>
          <w:szCs w:val="20"/>
          <w:lang w:bidi="ar-SA"/>
        </w:rPr>
        <w:t>;</w:t>
      </w:r>
      <w:proofErr w:type="gramEnd"/>
    </w:p>
    <w:p w14:paraId="6D4FC2A4"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 xml:space="preserve">    </w:t>
      </w:r>
      <w:r>
        <w:rPr>
          <w:rFonts w:ascii="Courier New" w:eastAsiaTheme="minorHAnsi" w:hAnsi="Courier New" w:cs="Courier New"/>
          <w:color w:val="000000"/>
          <w:sz w:val="20"/>
          <w:szCs w:val="20"/>
          <w:lang w:bidi="ar-SA"/>
        </w:rPr>
        <w:tab/>
      </w:r>
    </w:p>
    <w:p w14:paraId="27EB0A43"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 xml:space="preserve">Offre [] </w:t>
      </w:r>
      <w:proofErr w:type="spellStart"/>
      <w:r>
        <w:rPr>
          <w:rFonts w:ascii="Courier New" w:eastAsiaTheme="minorHAnsi" w:hAnsi="Courier New" w:cs="Courier New"/>
          <w:color w:val="6A3E3E"/>
          <w:sz w:val="20"/>
          <w:szCs w:val="20"/>
          <w:lang w:bidi="ar-SA"/>
        </w:rPr>
        <w:t>listOffre</w:t>
      </w:r>
      <w:proofErr w:type="spellEnd"/>
      <w:r>
        <w:rPr>
          <w:rFonts w:ascii="Courier New" w:eastAsiaTheme="minorHAnsi" w:hAnsi="Courier New" w:cs="Courier New"/>
          <w:color w:val="000000"/>
          <w:sz w:val="20"/>
          <w:szCs w:val="20"/>
          <w:lang w:bidi="ar-SA"/>
        </w:rPr>
        <w:t xml:space="preserve"> = </w:t>
      </w:r>
      <w:proofErr w:type="spellStart"/>
      <w:proofErr w:type="gramStart"/>
      <w:r>
        <w:rPr>
          <w:rFonts w:ascii="Courier New" w:eastAsiaTheme="minorHAnsi" w:hAnsi="Courier New" w:cs="Courier New"/>
          <w:color w:val="0000C0"/>
          <w:sz w:val="20"/>
          <w:szCs w:val="20"/>
          <w:lang w:bidi="ar-SA"/>
        </w:rPr>
        <w:t>proxy</w:t>
      </w:r>
      <w:r>
        <w:rPr>
          <w:rFonts w:ascii="Courier New" w:eastAsiaTheme="minorHAnsi" w:hAnsi="Courier New" w:cs="Courier New"/>
          <w:color w:val="000000"/>
          <w:sz w:val="20"/>
          <w:szCs w:val="20"/>
          <w:lang w:bidi="ar-SA"/>
        </w:rPr>
        <w:t>.getForObject</w:t>
      </w:r>
      <w:proofErr w:type="spellEnd"/>
      <w:proofErr w:type="gram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uri</w:t>
      </w:r>
      <w:proofErr w:type="spellEnd"/>
      <w:r>
        <w:rPr>
          <w:rFonts w:ascii="Courier New" w:eastAsiaTheme="minorHAnsi" w:hAnsi="Courier New" w:cs="Courier New"/>
          <w:color w:val="000000"/>
          <w:sz w:val="20"/>
          <w:szCs w:val="20"/>
          <w:lang w:bidi="ar-SA"/>
        </w:rPr>
        <w:t>, Offre[].</w:t>
      </w:r>
      <w:r>
        <w:rPr>
          <w:rFonts w:ascii="Courier New" w:eastAsiaTheme="minorHAnsi" w:hAnsi="Courier New" w:cs="Courier New"/>
          <w:b/>
          <w:bCs/>
          <w:color w:val="7F0055"/>
          <w:sz w:val="20"/>
          <w:szCs w:val="20"/>
          <w:lang w:bidi="ar-SA"/>
        </w:rPr>
        <w:t>class</w:t>
      </w:r>
      <w:r>
        <w:rPr>
          <w:rFonts w:ascii="Courier New" w:eastAsiaTheme="minorHAnsi" w:hAnsi="Courier New" w:cs="Courier New"/>
          <w:color w:val="000000"/>
          <w:sz w:val="20"/>
          <w:szCs w:val="20"/>
          <w:lang w:bidi="ar-SA"/>
        </w:rPr>
        <w:t>);</w:t>
      </w:r>
    </w:p>
    <w:p w14:paraId="7EF56967"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3F7F5F"/>
          <w:sz w:val="20"/>
          <w:szCs w:val="20"/>
          <w:lang w:bidi="ar-SA"/>
        </w:rPr>
        <w:t xml:space="preserve">//J'ajoute </w:t>
      </w:r>
      <w:r>
        <w:rPr>
          <w:rFonts w:ascii="Courier New" w:eastAsiaTheme="minorHAnsi" w:hAnsi="Courier New" w:cs="Courier New"/>
          <w:color w:val="3F7F5F"/>
          <w:sz w:val="20"/>
          <w:szCs w:val="20"/>
          <w:u w:val="single"/>
          <w:lang w:bidi="ar-SA"/>
        </w:rPr>
        <w:t>le</w:t>
      </w:r>
      <w:r>
        <w:rPr>
          <w:rFonts w:ascii="Courier New" w:eastAsiaTheme="minorHAnsi" w:hAnsi="Courier New" w:cs="Courier New"/>
          <w:color w:val="3F7F5F"/>
          <w:sz w:val="20"/>
          <w:szCs w:val="20"/>
          <w:lang w:bidi="ar-SA"/>
        </w:rPr>
        <w:t xml:space="preserve"> </w:t>
      </w:r>
      <w:r>
        <w:rPr>
          <w:rFonts w:ascii="Courier New" w:eastAsiaTheme="minorHAnsi" w:hAnsi="Courier New" w:cs="Courier New"/>
          <w:color w:val="3F7F5F"/>
          <w:sz w:val="20"/>
          <w:szCs w:val="20"/>
          <w:u w:val="single"/>
          <w:lang w:bidi="ar-SA"/>
        </w:rPr>
        <w:t>résultat</w:t>
      </w:r>
      <w:r>
        <w:rPr>
          <w:rFonts w:ascii="Courier New" w:eastAsiaTheme="minorHAnsi" w:hAnsi="Courier New" w:cs="Courier New"/>
          <w:color w:val="3F7F5F"/>
          <w:sz w:val="20"/>
          <w:szCs w:val="20"/>
          <w:lang w:bidi="ar-SA"/>
        </w:rPr>
        <w:t xml:space="preserve"> à l'</w:t>
      </w:r>
      <w:proofErr w:type="spellStart"/>
      <w:r>
        <w:rPr>
          <w:rFonts w:ascii="Courier New" w:eastAsiaTheme="minorHAnsi" w:hAnsi="Courier New" w:cs="Courier New"/>
          <w:color w:val="3F7F5F"/>
          <w:sz w:val="20"/>
          <w:szCs w:val="20"/>
          <w:lang w:bidi="ar-SA"/>
        </w:rPr>
        <w:t>arraylist</w:t>
      </w:r>
      <w:proofErr w:type="spellEnd"/>
    </w:p>
    <w:p w14:paraId="27D9960C"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
    <w:p w14:paraId="615E0720"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"test"</w:t>
      </w:r>
      <w:proofErr w:type="gramStart"/>
      <w:r>
        <w:rPr>
          <w:rFonts w:ascii="Courier New" w:eastAsiaTheme="minorHAnsi" w:hAnsi="Courier New" w:cs="Courier New"/>
          <w:color w:val="000000"/>
          <w:sz w:val="20"/>
          <w:szCs w:val="20"/>
          <w:lang w:bidi="ar-SA"/>
        </w:rPr>
        <w:t>);</w:t>
      </w:r>
      <w:proofErr w:type="gramEnd"/>
    </w:p>
    <w:p w14:paraId="6F443C60"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listOffre</w:t>
      </w:r>
      <w:r>
        <w:rPr>
          <w:rFonts w:ascii="Courier New" w:eastAsiaTheme="minorHAnsi" w:hAnsi="Courier New" w:cs="Courier New"/>
          <w:color w:val="000000"/>
          <w:sz w:val="20"/>
          <w:szCs w:val="20"/>
          <w:lang w:bidi="ar-SA"/>
        </w:rPr>
        <w:t>.toString</w:t>
      </w:r>
      <w:proofErr w:type="spellEnd"/>
      <w:r>
        <w:rPr>
          <w:rFonts w:ascii="Courier New" w:eastAsiaTheme="minorHAnsi" w:hAnsi="Courier New" w:cs="Courier New"/>
          <w:color w:val="000000"/>
          <w:sz w:val="20"/>
          <w:szCs w:val="20"/>
          <w:lang w:bidi="ar-SA"/>
        </w:rPr>
        <w:t>()</w:t>
      </w:r>
      <w:proofErr w:type="gramStart"/>
      <w:r>
        <w:rPr>
          <w:rFonts w:ascii="Courier New" w:eastAsiaTheme="minorHAnsi" w:hAnsi="Courier New" w:cs="Courier New"/>
          <w:color w:val="000000"/>
          <w:sz w:val="20"/>
          <w:szCs w:val="20"/>
          <w:lang w:bidi="ar-SA"/>
        </w:rPr>
        <w:t>);</w:t>
      </w:r>
      <w:proofErr w:type="gramEnd"/>
    </w:p>
    <w:p w14:paraId="27CD2257"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
    <w:p w14:paraId="03AB3A00"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b/>
          <w:bCs/>
          <w:color w:val="7F0055"/>
          <w:sz w:val="20"/>
          <w:szCs w:val="20"/>
          <w:lang w:bidi="ar-SA"/>
        </w:rPr>
        <w:t>if</w:t>
      </w:r>
      <w:proofErr w:type="gram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000000"/>
          <w:sz w:val="20"/>
          <w:szCs w:val="20"/>
          <w:lang w:bidi="ar-SA"/>
        </w:rPr>
        <w:t>Arrays.</w:t>
      </w:r>
      <w:r>
        <w:rPr>
          <w:rFonts w:ascii="Courier New" w:eastAsiaTheme="minorHAnsi" w:hAnsi="Courier New" w:cs="Courier New"/>
          <w:i/>
          <w:iCs/>
          <w:color w:val="000000"/>
          <w:sz w:val="20"/>
          <w:szCs w:val="20"/>
          <w:lang w:bidi="ar-SA"/>
        </w:rPr>
        <w:t>asList</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listOffre</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000000"/>
          <w:sz w:val="20"/>
          <w:szCs w:val="20"/>
          <w:lang w:bidi="ar-SA"/>
        </w:rPr>
        <w:t>isEmpty</w:t>
      </w:r>
      <w:proofErr w:type="spellEnd"/>
      <w:r>
        <w:rPr>
          <w:rFonts w:ascii="Courier New" w:eastAsiaTheme="minorHAnsi" w:hAnsi="Courier New" w:cs="Courier New"/>
          <w:color w:val="000000"/>
          <w:sz w:val="20"/>
          <w:szCs w:val="20"/>
          <w:lang w:bidi="ar-SA"/>
        </w:rPr>
        <w:t xml:space="preserve">()) { </w:t>
      </w:r>
    </w:p>
    <w:p w14:paraId="5ADCD609"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"Pour "</w:t>
      </w:r>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6A3E3E"/>
          <w:sz w:val="20"/>
          <w:szCs w:val="20"/>
          <w:lang w:bidi="ar-SA"/>
        </w:rPr>
        <w:t>hotelWebServiceURL</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2A00FF"/>
          <w:sz w:val="20"/>
          <w:szCs w:val="20"/>
          <w:lang w:bidi="ar-SA"/>
        </w:rPr>
        <w:t>"nous n'avons rien trouvé"</w:t>
      </w:r>
      <w:proofErr w:type="gramStart"/>
      <w:r>
        <w:rPr>
          <w:rFonts w:ascii="Courier New" w:eastAsiaTheme="minorHAnsi" w:hAnsi="Courier New" w:cs="Courier New"/>
          <w:color w:val="000000"/>
          <w:sz w:val="20"/>
          <w:szCs w:val="20"/>
          <w:lang w:bidi="ar-SA"/>
        </w:rPr>
        <w:t>);</w:t>
      </w:r>
      <w:proofErr w:type="gramEnd"/>
    </w:p>
    <w:p w14:paraId="650BEE69"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proofErr w:type="gramStart"/>
      <w:r>
        <w:rPr>
          <w:rFonts w:ascii="Courier New" w:eastAsiaTheme="minorHAnsi" w:hAnsi="Courier New" w:cs="Courier New"/>
          <w:color w:val="000000"/>
          <w:sz w:val="20"/>
          <w:szCs w:val="20"/>
          <w:lang w:bidi="ar-SA"/>
        </w:rPr>
        <w:t>);</w:t>
      </w:r>
      <w:proofErr w:type="gramEnd"/>
    </w:p>
    <w:p w14:paraId="15C61581"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b/>
          <w:bCs/>
          <w:color w:val="7F0055"/>
          <w:sz w:val="20"/>
          <w:szCs w:val="20"/>
          <w:lang w:bidi="ar-SA"/>
        </w:rPr>
        <w:t>else</w:t>
      </w:r>
      <w:proofErr w:type="spellEnd"/>
      <w:proofErr w:type="gramEnd"/>
      <w:r>
        <w:rPr>
          <w:rFonts w:ascii="Courier New" w:eastAsiaTheme="minorHAnsi" w:hAnsi="Courier New" w:cs="Courier New"/>
          <w:color w:val="000000"/>
          <w:sz w:val="20"/>
          <w:szCs w:val="20"/>
          <w:lang w:bidi="ar-SA"/>
        </w:rPr>
        <w:t xml:space="preserve"> {</w:t>
      </w:r>
    </w:p>
    <w:p w14:paraId="6B33A3CB"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Arrays.</w:t>
      </w:r>
      <w:r>
        <w:rPr>
          <w:rFonts w:ascii="Courier New" w:eastAsiaTheme="minorHAnsi" w:hAnsi="Courier New" w:cs="Courier New"/>
          <w:i/>
          <w:iCs/>
          <w:color w:val="000000"/>
          <w:sz w:val="20"/>
          <w:szCs w:val="20"/>
          <w:lang w:bidi="ar-SA"/>
        </w:rPr>
        <w:t>asList</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listOffre</w:t>
      </w:r>
      <w:proofErr w:type="spellEnd"/>
      <w:proofErr w:type="gramStart"/>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000000"/>
          <w:sz w:val="20"/>
          <w:szCs w:val="20"/>
          <w:lang w:bidi="ar-SA"/>
        </w:rPr>
        <w:t>forEach</w:t>
      </w:r>
      <w:proofErr w:type="spellEnd"/>
      <w:proofErr w:type="gram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p>
    <w:p w14:paraId="371F89D9"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b/>
          <w:bCs/>
          <w:color w:val="7F0055"/>
          <w:sz w:val="20"/>
          <w:szCs w:val="20"/>
          <w:lang w:bidi="ar-SA"/>
        </w:rPr>
        <w:t>for</w:t>
      </w:r>
      <w:proofErr w:type="gramEnd"/>
      <w:r>
        <w:rPr>
          <w:rFonts w:ascii="Courier New" w:eastAsiaTheme="minorHAnsi" w:hAnsi="Courier New" w:cs="Courier New"/>
          <w:color w:val="000000"/>
          <w:sz w:val="20"/>
          <w:szCs w:val="20"/>
          <w:lang w:bidi="ar-SA"/>
        </w:rPr>
        <w:t xml:space="preserve"> (Offre </w:t>
      </w:r>
      <w:proofErr w:type="spellStart"/>
      <w:r>
        <w:rPr>
          <w:rFonts w:ascii="Courier New" w:eastAsiaTheme="minorHAnsi" w:hAnsi="Courier New" w:cs="Courier New"/>
          <w:color w:val="6A3E3E"/>
          <w:sz w:val="20"/>
          <w:szCs w:val="20"/>
          <w:lang w:bidi="ar-SA"/>
        </w:rPr>
        <w:t>offre</w:t>
      </w:r>
      <w:proofErr w:type="spellEnd"/>
      <w:r>
        <w:rPr>
          <w:rFonts w:ascii="Courier New" w:eastAsiaTheme="minorHAnsi" w:hAnsi="Courier New" w:cs="Courier New"/>
          <w:color w:val="000000"/>
          <w:sz w:val="20"/>
          <w:szCs w:val="20"/>
          <w:lang w:bidi="ar-SA"/>
        </w:rPr>
        <w:t xml:space="preserve"> : </w:t>
      </w:r>
      <w:proofErr w:type="spellStart"/>
      <w:r>
        <w:rPr>
          <w:rFonts w:ascii="Courier New" w:eastAsiaTheme="minorHAnsi" w:hAnsi="Courier New" w:cs="Courier New"/>
          <w:color w:val="000000"/>
          <w:sz w:val="20"/>
          <w:szCs w:val="20"/>
          <w:lang w:bidi="ar-SA"/>
        </w:rPr>
        <w:t>Arrays.</w:t>
      </w:r>
      <w:r>
        <w:rPr>
          <w:rFonts w:ascii="Courier New" w:eastAsiaTheme="minorHAnsi" w:hAnsi="Courier New" w:cs="Courier New"/>
          <w:i/>
          <w:iCs/>
          <w:color w:val="000000"/>
          <w:sz w:val="20"/>
          <w:szCs w:val="20"/>
          <w:lang w:bidi="ar-SA"/>
        </w:rPr>
        <w:t>asList</w:t>
      </w:r>
      <w:proofErr w:type="spell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listOffre</w:t>
      </w:r>
      <w:proofErr w:type="spellEnd"/>
      <w:r>
        <w:rPr>
          <w:rFonts w:ascii="Courier New" w:eastAsiaTheme="minorHAnsi" w:hAnsi="Courier New" w:cs="Courier New"/>
          <w:color w:val="000000"/>
          <w:sz w:val="20"/>
          <w:szCs w:val="20"/>
          <w:lang w:bidi="ar-SA"/>
        </w:rPr>
        <w:t>)) {</w:t>
      </w:r>
    </w:p>
    <w:p w14:paraId="4FF82146"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000000"/>
          <w:sz w:val="20"/>
          <w:szCs w:val="20"/>
          <w:lang w:bidi="ar-SA"/>
        </w:rPr>
        <w:t>System.</w:t>
      </w:r>
      <w:r>
        <w:rPr>
          <w:rFonts w:ascii="Courier New" w:eastAsiaTheme="minorHAnsi" w:hAnsi="Courier New" w:cs="Courier New"/>
          <w:b/>
          <w:bCs/>
          <w:i/>
          <w:iCs/>
          <w:color w:val="0000C0"/>
          <w:sz w:val="20"/>
          <w:szCs w:val="20"/>
          <w:lang w:bidi="ar-SA"/>
        </w:rPr>
        <w:t>out</w:t>
      </w:r>
      <w:r>
        <w:rPr>
          <w:rFonts w:ascii="Courier New" w:eastAsiaTheme="minorHAnsi" w:hAnsi="Courier New" w:cs="Courier New"/>
          <w:color w:val="000000"/>
          <w:sz w:val="20"/>
          <w:szCs w:val="20"/>
          <w:lang w:bidi="ar-SA"/>
        </w:rPr>
        <w:t>.println</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offre</w:t>
      </w:r>
      <w:proofErr w:type="gramStart"/>
      <w:r>
        <w:rPr>
          <w:rFonts w:ascii="Courier New" w:eastAsiaTheme="minorHAnsi" w:hAnsi="Courier New" w:cs="Courier New"/>
          <w:color w:val="000000"/>
          <w:sz w:val="20"/>
          <w:szCs w:val="20"/>
          <w:lang w:bidi="ar-SA"/>
        </w:rPr>
        <w:t>);</w:t>
      </w:r>
      <w:proofErr w:type="gramEnd"/>
    </w:p>
    <w:p w14:paraId="7D21534B"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proofErr w:type="gramStart"/>
      <w:r>
        <w:rPr>
          <w:rFonts w:ascii="Courier New" w:eastAsiaTheme="minorHAnsi" w:hAnsi="Courier New" w:cs="Courier New"/>
          <w:color w:val="6A3E3E"/>
          <w:sz w:val="20"/>
          <w:szCs w:val="20"/>
          <w:lang w:bidi="ar-SA"/>
        </w:rPr>
        <w:t>offre</w:t>
      </w:r>
      <w:r>
        <w:rPr>
          <w:rFonts w:ascii="Courier New" w:eastAsiaTheme="minorHAnsi" w:hAnsi="Courier New" w:cs="Courier New"/>
          <w:color w:val="000000"/>
          <w:sz w:val="20"/>
          <w:szCs w:val="20"/>
          <w:lang w:bidi="ar-SA"/>
        </w:rPr>
        <w:t>.setNomAgence</w:t>
      </w:r>
      <w:proofErr w:type="spellEnd"/>
      <w:proofErr w:type="gramEnd"/>
      <w:r>
        <w:rPr>
          <w:rFonts w:ascii="Courier New" w:eastAsiaTheme="minorHAnsi" w:hAnsi="Courier New" w:cs="Courier New"/>
          <w:color w:val="000000"/>
          <w:sz w:val="20"/>
          <w:szCs w:val="20"/>
          <w:lang w:bidi="ar-SA"/>
        </w:rPr>
        <w:t>(</w:t>
      </w:r>
      <w:proofErr w:type="spellStart"/>
      <w:r>
        <w:rPr>
          <w:rFonts w:ascii="Courier New" w:eastAsiaTheme="minorHAnsi" w:hAnsi="Courier New" w:cs="Courier New"/>
          <w:color w:val="6A3E3E"/>
          <w:sz w:val="20"/>
          <w:szCs w:val="20"/>
          <w:lang w:bidi="ar-SA"/>
        </w:rPr>
        <w:t>agence</w:t>
      </w:r>
      <w:r>
        <w:rPr>
          <w:rFonts w:ascii="Courier New" w:eastAsiaTheme="minorHAnsi" w:hAnsi="Courier New" w:cs="Courier New"/>
          <w:color w:val="000000"/>
          <w:sz w:val="20"/>
          <w:szCs w:val="20"/>
          <w:lang w:bidi="ar-SA"/>
        </w:rPr>
        <w:t>.getNom</w:t>
      </w:r>
      <w:proofErr w:type="spellEnd"/>
      <w:r>
        <w:rPr>
          <w:rFonts w:ascii="Courier New" w:eastAsiaTheme="minorHAnsi" w:hAnsi="Courier New" w:cs="Courier New"/>
          <w:color w:val="000000"/>
          <w:sz w:val="20"/>
          <w:szCs w:val="20"/>
          <w:lang w:bidi="ar-SA"/>
        </w:rPr>
        <w:t>());</w:t>
      </w:r>
    </w:p>
    <w:p w14:paraId="02854E6C"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spellStart"/>
      <w:r>
        <w:rPr>
          <w:rFonts w:ascii="Courier New" w:eastAsiaTheme="minorHAnsi" w:hAnsi="Courier New" w:cs="Courier New"/>
          <w:color w:val="6A3E3E"/>
          <w:sz w:val="20"/>
          <w:szCs w:val="20"/>
          <w:lang w:bidi="ar-SA"/>
        </w:rPr>
        <w:t>listOffreDispo</w:t>
      </w:r>
      <w:r>
        <w:rPr>
          <w:rFonts w:ascii="Courier New" w:eastAsiaTheme="minorHAnsi" w:hAnsi="Courier New" w:cs="Courier New"/>
          <w:color w:val="000000"/>
          <w:sz w:val="20"/>
          <w:szCs w:val="20"/>
          <w:lang w:bidi="ar-SA"/>
        </w:rPr>
        <w:t>.add</w:t>
      </w:r>
      <w:proofErr w:type="spellEnd"/>
      <w:r>
        <w:rPr>
          <w:rFonts w:ascii="Courier New" w:eastAsiaTheme="minorHAnsi" w:hAnsi="Courier New" w:cs="Courier New"/>
          <w:color w:val="000000"/>
          <w:sz w:val="20"/>
          <w:szCs w:val="20"/>
          <w:lang w:bidi="ar-SA"/>
        </w:rPr>
        <w:t>(</w:t>
      </w:r>
      <w:r>
        <w:rPr>
          <w:rFonts w:ascii="Courier New" w:eastAsiaTheme="minorHAnsi" w:hAnsi="Courier New" w:cs="Courier New"/>
          <w:color w:val="6A3E3E"/>
          <w:sz w:val="20"/>
          <w:szCs w:val="20"/>
          <w:lang w:bidi="ar-SA"/>
        </w:rPr>
        <w:t>offre</w:t>
      </w:r>
      <w:proofErr w:type="gramStart"/>
      <w:r>
        <w:rPr>
          <w:rFonts w:ascii="Courier New" w:eastAsiaTheme="minorHAnsi" w:hAnsi="Courier New" w:cs="Courier New"/>
          <w:color w:val="000000"/>
          <w:sz w:val="20"/>
          <w:szCs w:val="20"/>
          <w:lang w:bidi="ar-SA"/>
        </w:rPr>
        <w:t>);</w:t>
      </w:r>
      <w:proofErr w:type="gramEnd"/>
    </w:p>
    <w:p w14:paraId="4F1E478C"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w:t>
      </w:r>
    </w:p>
    <w:p w14:paraId="57AB962F"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w:t>
      </w:r>
    </w:p>
    <w:p w14:paraId="6CAD6F20"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3F7F5F"/>
          <w:sz w:val="20"/>
          <w:szCs w:val="20"/>
          <w:lang w:bidi="ar-SA"/>
        </w:rPr>
        <w:t xml:space="preserve">//Pour </w:t>
      </w:r>
      <w:r>
        <w:rPr>
          <w:rFonts w:ascii="Courier New" w:eastAsiaTheme="minorHAnsi" w:hAnsi="Courier New" w:cs="Courier New"/>
          <w:color w:val="3F7F5F"/>
          <w:sz w:val="20"/>
          <w:szCs w:val="20"/>
          <w:u w:val="single"/>
          <w:lang w:bidi="ar-SA"/>
        </w:rPr>
        <w:t>chaque</w:t>
      </w:r>
      <w:r>
        <w:rPr>
          <w:rFonts w:ascii="Courier New" w:eastAsiaTheme="minorHAnsi" w:hAnsi="Courier New" w:cs="Courier New"/>
          <w:color w:val="3F7F5F"/>
          <w:sz w:val="20"/>
          <w:szCs w:val="20"/>
          <w:lang w:bidi="ar-SA"/>
        </w:rPr>
        <w:t xml:space="preserve"> </w:t>
      </w:r>
      <w:r>
        <w:rPr>
          <w:rFonts w:ascii="Courier New" w:eastAsiaTheme="minorHAnsi" w:hAnsi="Courier New" w:cs="Courier New"/>
          <w:color w:val="3F7F5F"/>
          <w:sz w:val="20"/>
          <w:szCs w:val="20"/>
          <w:u w:val="single"/>
          <w:lang w:bidi="ar-SA"/>
        </w:rPr>
        <w:t>résultat</w:t>
      </w:r>
      <w:r>
        <w:rPr>
          <w:rFonts w:ascii="Courier New" w:eastAsiaTheme="minorHAnsi" w:hAnsi="Courier New" w:cs="Courier New"/>
          <w:color w:val="3F7F5F"/>
          <w:sz w:val="20"/>
          <w:szCs w:val="20"/>
          <w:lang w:bidi="ar-SA"/>
        </w:rPr>
        <w:t xml:space="preserve"> </w:t>
      </w:r>
      <w:r>
        <w:rPr>
          <w:rFonts w:ascii="Courier New" w:eastAsiaTheme="minorHAnsi" w:hAnsi="Courier New" w:cs="Courier New"/>
          <w:color w:val="3F7F5F"/>
          <w:sz w:val="20"/>
          <w:szCs w:val="20"/>
          <w:u w:val="single"/>
          <w:lang w:bidi="ar-SA"/>
        </w:rPr>
        <w:t>je</w:t>
      </w:r>
      <w:r>
        <w:rPr>
          <w:rFonts w:ascii="Courier New" w:eastAsiaTheme="minorHAnsi" w:hAnsi="Courier New" w:cs="Courier New"/>
          <w:color w:val="3F7F5F"/>
          <w:sz w:val="20"/>
          <w:szCs w:val="20"/>
          <w:lang w:bidi="ar-SA"/>
        </w:rPr>
        <w:t xml:space="preserve"> </w:t>
      </w:r>
      <w:r>
        <w:rPr>
          <w:rFonts w:ascii="Courier New" w:eastAsiaTheme="minorHAnsi" w:hAnsi="Courier New" w:cs="Courier New"/>
          <w:color w:val="3F7F5F"/>
          <w:sz w:val="20"/>
          <w:szCs w:val="20"/>
          <w:u w:val="single"/>
          <w:lang w:bidi="ar-SA"/>
        </w:rPr>
        <w:t>rajoute</w:t>
      </w:r>
      <w:r>
        <w:rPr>
          <w:rFonts w:ascii="Courier New" w:eastAsiaTheme="minorHAnsi" w:hAnsi="Courier New" w:cs="Courier New"/>
          <w:color w:val="3F7F5F"/>
          <w:sz w:val="20"/>
          <w:szCs w:val="20"/>
          <w:lang w:bidi="ar-SA"/>
        </w:rPr>
        <w:t xml:space="preserve"> </w:t>
      </w:r>
      <w:r>
        <w:rPr>
          <w:rFonts w:ascii="Courier New" w:eastAsiaTheme="minorHAnsi" w:hAnsi="Courier New" w:cs="Courier New"/>
          <w:color w:val="3F7F5F"/>
          <w:sz w:val="20"/>
          <w:szCs w:val="20"/>
          <w:u w:val="single"/>
          <w:lang w:bidi="ar-SA"/>
        </w:rPr>
        <w:t>les</w:t>
      </w:r>
      <w:r>
        <w:rPr>
          <w:rFonts w:ascii="Courier New" w:eastAsiaTheme="minorHAnsi" w:hAnsi="Courier New" w:cs="Courier New"/>
          <w:color w:val="3F7F5F"/>
          <w:sz w:val="20"/>
          <w:szCs w:val="20"/>
          <w:lang w:bidi="ar-SA"/>
        </w:rPr>
        <w:t xml:space="preserve"> informations </w:t>
      </w:r>
      <w:r>
        <w:rPr>
          <w:rFonts w:ascii="Courier New" w:eastAsiaTheme="minorHAnsi" w:hAnsi="Courier New" w:cs="Courier New"/>
          <w:color w:val="3F7F5F"/>
          <w:sz w:val="20"/>
          <w:szCs w:val="20"/>
          <w:u w:val="single"/>
          <w:lang w:bidi="ar-SA"/>
        </w:rPr>
        <w:t>manquantes</w:t>
      </w:r>
      <w:r>
        <w:rPr>
          <w:rFonts w:ascii="Courier New" w:eastAsiaTheme="minorHAnsi" w:hAnsi="Courier New" w:cs="Courier New"/>
          <w:color w:val="3F7F5F"/>
          <w:sz w:val="20"/>
          <w:szCs w:val="20"/>
          <w:lang w:bidi="ar-SA"/>
        </w:rPr>
        <w:t>.</w:t>
      </w:r>
    </w:p>
    <w:p w14:paraId="548D0799"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t>}</w:t>
      </w:r>
    </w:p>
    <w:p w14:paraId="416964DB" w14:textId="77777777" w:rsidR="00AF0A09" w:rsidRDefault="00AF0A09" w:rsidP="00AF0A09">
      <w:pPr>
        <w:widowControl/>
        <w:adjustRightInd w:val="0"/>
        <w:spacing w:line="240" w:lineRule="auto"/>
        <w:rPr>
          <w:rFonts w:ascii="Courier New" w:eastAsiaTheme="minorHAnsi" w:hAnsi="Courier New" w:cs="Courier New"/>
          <w:color w:val="auto"/>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roofErr w:type="gramStart"/>
      <w:r>
        <w:rPr>
          <w:rFonts w:ascii="Courier New" w:eastAsiaTheme="minorHAnsi" w:hAnsi="Courier New" w:cs="Courier New"/>
          <w:b/>
          <w:bCs/>
          <w:color w:val="7F0055"/>
          <w:sz w:val="20"/>
          <w:szCs w:val="20"/>
          <w:lang w:bidi="ar-SA"/>
        </w:rPr>
        <w:t>return</w:t>
      </w:r>
      <w:proofErr w:type="gramEnd"/>
      <w:r>
        <w:rPr>
          <w:rFonts w:ascii="Courier New" w:eastAsiaTheme="minorHAnsi" w:hAnsi="Courier New" w:cs="Courier New"/>
          <w:color w:val="000000"/>
          <w:sz w:val="20"/>
          <w:szCs w:val="20"/>
          <w:lang w:bidi="ar-SA"/>
        </w:rPr>
        <w:t xml:space="preserve"> </w:t>
      </w:r>
      <w:proofErr w:type="spellStart"/>
      <w:r>
        <w:rPr>
          <w:rFonts w:ascii="Courier New" w:eastAsiaTheme="minorHAnsi" w:hAnsi="Courier New" w:cs="Courier New"/>
          <w:color w:val="6A3E3E"/>
          <w:sz w:val="20"/>
          <w:szCs w:val="20"/>
          <w:lang w:bidi="ar-SA"/>
        </w:rPr>
        <w:t>listOffreDispo</w:t>
      </w:r>
      <w:proofErr w:type="spellEnd"/>
      <w:r>
        <w:rPr>
          <w:rFonts w:ascii="Courier New" w:eastAsiaTheme="minorHAnsi" w:hAnsi="Courier New" w:cs="Courier New"/>
          <w:color w:val="000000"/>
          <w:sz w:val="20"/>
          <w:szCs w:val="20"/>
          <w:lang w:bidi="ar-SA"/>
        </w:rPr>
        <w:t>;</w:t>
      </w:r>
    </w:p>
    <w:p w14:paraId="2C7955A2" w14:textId="3316D372" w:rsidR="00AF0A09" w:rsidRDefault="00AF0A09" w:rsidP="00AF0A09">
      <w:pPr>
        <w:rPr>
          <w:rFonts w:ascii="Courier New" w:eastAsiaTheme="minorHAnsi" w:hAnsi="Courier New" w:cs="Courier New"/>
          <w:color w:val="000000"/>
          <w:sz w:val="20"/>
          <w:szCs w:val="20"/>
          <w:lang w:bidi="ar-SA"/>
        </w:rPr>
      </w:pPr>
      <w:r>
        <w:rPr>
          <w:rFonts w:ascii="Courier New" w:eastAsiaTheme="minorHAnsi" w:hAnsi="Courier New" w:cs="Courier New"/>
          <w:color w:val="000000"/>
          <w:sz w:val="20"/>
          <w:szCs w:val="20"/>
          <w:lang w:bidi="ar-SA"/>
        </w:rPr>
        <w:tab/>
        <w:t>}</w:t>
      </w:r>
    </w:p>
    <w:p w14:paraId="0DBA7B35" w14:textId="46155BF9" w:rsidR="00AF0A09" w:rsidRDefault="00AF0A09" w:rsidP="00AF0A09">
      <w:pPr>
        <w:rPr>
          <w:rFonts w:ascii="Courier New" w:eastAsiaTheme="minorHAnsi" w:hAnsi="Courier New" w:cs="Courier New"/>
          <w:color w:val="000000"/>
          <w:sz w:val="20"/>
          <w:szCs w:val="20"/>
          <w:lang w:bidi="ar-SA"/>
        </w:rPr>
      </w:pPr>
    </w:p>
    <w:p w14:paraId="00FA1B49" w14:textId="5870AA86" w:rsidR="00AF0A09" w:rsidRDefault="00AF0A09" w:rsidP="00AF0A09">
      <w:pPr>
        <w:rPr>
          <w:rFonts w:ascii="Courier New" w:eastAsiaTheme="minorHAnsi" w:hAnsi="Courier New" w:cs="Courier New"/>
          <w:color w:val="000000"/>
          <w:sz w:val="20"/>
          <w:szCs w:val="20"/>
          <w:lang w:bidi="ar-SA"/>
        </w:rPr>
      </w:pPr>
      <w:r w:rsidRPr="00AF0A09">
        <w:rPr>
          <w:noProof/>
          <w:sz w:val="24"/>
          <w:szCs w:val="22"/>
        </w:rPr>
        <w:t xml:space="preserve">Côté </w:t>
      </w:r>
      <w:proofErr w:type="spellStart"/>
      <w:r w:rsidRPr="00AF0A09">
        <w:rPr>
          <w:noProof/>
          <w:sz w:val="24"/>
          <w:szCs w:val="22"/>
        </w:rPr>
        <w:t>Hotel</w:t>
      </w:r>
      <w:proofErr w:type="spellEnd"/>
      <w:r w:rsidRPr="00AF0A09">
        <w:rPr>
          <w:noProof/>
          <w:sz w:val="24"/>
          <w:szCs w:val="22"/>
        </w:rPr>
        <w:t xml:space="preserve"> </w:t>
      </w:r>
      <w:proofErr w:type="gramStart"/>
      <w:r w:rsidRPr="00AF0A09">
        <w:rPr>
          <w:noProof/>
          <w:sz w:val="24"/>
          <w:szCs w:val="22"/>
        </w:rPr>
        <w:t>les seuls changement notable</w:t>
      </w:r>
      <w:proofErr w:type="gramEnd"/>
      <w:r w:rsidRPr="00AF0A09">
        <w:rPr>
          <w:noProof/>
          <w:sz w:val="24"/>
          <w:szCs w:val="22"/>
        </w:rPr>
        <w:t xml:space="preserve"> par rapport à consultation sont les</w:t>
      </w:r>
      <w:r>
        <w:rPr>
          <w:rFonts w:ascii="Courier New" w:eastAsiaTheme="minorHAnsi" w:hAnsi="Courier New" w:cs="Courier New"/>
          <w:color w:val="000000"/>
          <w:sz w:val="20"/>
          <w:szCs w:val="20"/>
          <w:lang w:bidi="ar-SA"/>
        </w:rPr>
        <w:t xml:space="preserve"> paramètres de </w:t>
      </w:r>
      <w:r w:rsidRPr="00AF0A09">
        <w:rPr>
          <w:noProof/>
          <w:sz w:val="24"/>
          <w:szCs w:val="22"/>
        </w:rPr>
        <w:t>recherche d’</w:t>
      </w:r>
      <w:proofErr w:type="spellStart"/>
      <w:r w:rsidRPr="00AF0A09">
        <w:rPr>
          <w:noProof/>
          <w:sz w:val="24"/>
          <w:szCs w:val="22"/>
        </w:rPr>
        <w:t>hotel</w:t>
      </w:r>
      <w:proofErr w:type="spellEnd"/>
      <w:r w:rsidRPr="00AF0A09">
        <w:rPr>
          <w:noProof/>
          <w:sz w:val="24"/>
          <w:szCs w:val="22"/>
        </w:rPr>
        <w:t> :</w:t>
      </w:r>
    </w:p>
    <w:p w14:paraId="754AC02D" w14:textId="3B43D421" w:rsidR="00AF0A09" w:rsidRDefault="00AF0A09" w:rsidP="00AF0A09">
      <w:pPr>
        <w:rPr>
          <w:noProof/>
          <w:sz w:val="24"/>
          <w:szCs w:val="22"/>
        </w:rPr>
      </w:pPr>
      <w:proofErr w:type="spellStart"/>
      <w:r>
        <w:rPr>
          <w:rFonts w:ascii="Courier New" w:eastAsiaTheme="minorHAnsi" w:hAnsi="Courier New" w:cs="Courier New"/>
          <w:color w:val="000000"/>
          <w:sz w:val="20"/>
          <w:szCs w:val="20"/>
          <w:shd w:val="clear" w:color="auto" w:fill="E8F2FE"/>
          <w:lang w:bidi="ar-SA"/>
        </w:rPr>
        <w:t>Optional</w:t>
      </w:r>
      <w:proofErr w:type="spellEnd"/>
      <w:r>
        <w:rPr>
          <w:rFonts w:ascii="Courier New" w:eastAsiaTheme="minorHAnsi" w:hAnsi="Courier New" w:cs="Courier New"/>
          <w:color w:val="000000"/>
          <w:sz w:val="20"/>
          <w:szCs w:val="20"/>
          <w:shd w:val="clear" w:color="auto" w:fill="E8F2FE"/>
          <w:lang w:bidi="ar-SA"/>
        </w:rPr>
        <w:t>&lt;</w:t>
      </w:r>
      <w:proofErr w:type="spellStart"/>
      <w:r>
        <w:rPr>
          <w:rFonts w:ascii="Courier New" w:eastAsiaTheme="minorHAnsi" w:hAnsi="Courier New" w:cs="Courier New"/>
          <w:color w:val="000000"/>
          <w:sz w:val="20"/>
          <w:szCs w:val="20"/>
          <w:shd w:val="clear" w:color="auto" w:fill="E8F2FE"/>
          <w:lang w:bidi="ar-SA"/>
        </w:rPr>
        <w:t>Hotel</w:t>
      </w:r>
      <w:proofErr w:type="spellEnd"/>
      <w:r>
        <w:rPr>
          <w:rFonts w:ascii="Courier New" w:eastAsiaTheme="minorHAnsi" w:hAnsi="Courier New" w:cs="Courier New"/>
          <w:color w:val="000000"/>
          <w:sz w:val="20"/>
          <w:szCs w:val="20"/>
          <w:shd w:val="clear" w:color="auto" w:fill="E8F2FE"/>
          <w:lang w:bidi="ar-SA"/>
        </w:rPr>
        <w:t xml:space="preserve">&gt; </w:t>
      </w:r>
      <w:proofErr w:type="spellStart"/>
      <w:r>
        <w:rPr>
          <w:rFonts w:ascii="Courier New" w:eastAsiaTheme="minorHAnsi" w:hAnsi="Courier New" w:cs="Courier New"/>
          <w:color w:val="6A3E3E"/>
          <w:sz w:val="20"/>
          <w:szCs w:val="20"/>
          <w:shd w:val="clear" w:color="auto" w:fill="E8F2FE"/>
          <w:lang w:bidi="ar-SA"/>
        </w:rPr>
        <w:t>optHotel</w:t>
      </w:r>
      <w:proofErr w:type="spellEnd"/>
      <w:r>
        <w:rPr>
          <w:rFonts w:ascii="Courier New" w:eastAsiaTheme="minorHAnsi" w:hAnsi="Courier New" w:cs="Courier New"/>
          <w:color w:val="000000"/>
          <w:sz w:val="20"/>
          <w:szCs w:val="20"/>
          <w:shd w:val="clear" w:color="auto" w:fill="E8F2FE"/>
          <w:lang w:bidi="ar-SA"/>
        </w:rPr>
        <w:t xml:space="preserve"> = </w:t>
      </w:r>
      <w:proofErr w:type="spellStart"/>
      <w:r>
        <w:rPr>
          <w:rFonts w:ascii="Courier New" w:eastAsiaTheme="minorHAnsi" w:hAnsi="Courier New" w:cs="Courier New"/>
          <w:color w:val="0000C0"/>
          <w:sz w:val="20"/>
          <w:szCs w:val="20"/>
          <w:shd w:val="clear" w:color="auto" w:fill="E8F2FE"/>
          <w:lang w:bidi="ar-SA"/>
        </w:rPr>
        <w:t>hotelService</w:t>
      </w:r>
      <w:r>
        <w:rPr>
          <w:rFonts w:ascii="Courier New" w:eastAsiaTheme="minorHAnsi" w:hAnsi="Courier New" w:cs="Courier New"/>
          <w:color w:val="000000"/>
          <w:sz w:val="20"/>
          <w:szCs w:val="20"/>
          <w:shd w:val="clear" w:color="auto" w:fill="E8F2FE"/>
          <w:lang w:bidi="ar-SA"/>
        </w:rPr>
        <w:t>.getHotelByVilleAndEtoiles</w:t>
      </w:r>
      <w:proofErr w:type="spellEnd"/>
      <w:r>
        <w:rPr>
          <w:rFonts w:ascii="Courier New" w:eastAsiaTheme="minorHAnsi" w:hAnsi="Courier New" w:cs="Courier New"/>
          <w:color w:val="000000"/>
          <w:sz w:val="20"/>
          <w:szCs w:val="20"/>
          <w:shd w:val="clear" w:color="auto" w:fill="E8F2FE"/>
          <w:lang w:bidi="ar-SA"/>
        </w:rPr>
        <w:t>(</w:t>
      </w:r>
      <w:r>
        <w:rPr>
          <w:rFonts w:ascii="Courier New" w:eastAsiaTheme="minorHAnsi" w:hAnsi="Courier New" w:cs="Courier New"/>
          <w:color w:val="6A3E3E"/>
          <w:sz w:val="20"/>
          <w:szCs w:val="20"/>
          <w:shd w:val="clear" w:color="auto" w:fill="E8F2FE"/>
          <w:lang w:bidi="ar-SA"/>
        </w:rPr>
        <w:t>ville</w:t>
      </w:r>
      <w:r>
        <w:rPr>
          <w:rFonts w:ascii="Courier New" w:eastAsiaTheme="minorHAnsi" w:hAnsi="Courier New" w:cs="Courier New"/>
          <w:color w:val="000000"/>
          <w:sz w:val="20"/>
          <w:szCs w:val="20"/>
          <w:shd w:val="clear" w:color="auto" w:fill="E8F2FE"/>
          <w:lang w:bidi="ar-SA"/>
        </w:rPr>
        <w:t xml:space="preserve">, </w:t>
      </w:r>
      <w:proofErr w:type="spellStart"/>
      <w:r>
        <w:rPr>
          <w:rFonts w:ascii="Courier New" w:eastAsiaTheme="minorHAnsi" w:hAnsi="Courier New" w:cs="Courier New"/>
          <w:color w:val="6A3E3E"/>
          <w:sz w:val="20"/>
          <w:szCs w:val="20"/>
          <w:shd w:val="clear" w:color="auto" w:fill="E8F2FE"/>
          <w:lang w:bidi="ar-SA"/>
        </w:rPr>
        <w:t>etoiles</w:t>
      </w:r>
      <w:proofErr w:type="spellEnd"/>
      <w:proofErr w:type="gramStart"/>
      <w:r>
        <w:rPr>
          <w:rFonts w:ascii="Courier New" w:eastAsiaTheme="minorHAnsi" w:hAnsi="Courier New" w:cs="Courier New"/>
          <w:color w:val="000000"/>
          <w:sz w:val="20"/>
          <w:szCs w:val="20"/>
          <w:shd w:val="clear" w:color="auto" w:fill="E8F2FE"/>
          <w:lang w:bidi="ar-SA"/>
        </w:rPr>
        <w:t>);</w:t>
      </w:r>
      <w:proofErr w:type="gramEnd"/>
    </w:p>
    <w:p w14:paraId="58E95947" w14:textId="79E9D391" w:rsidR="00E1247A" w:rsidRDefault="00AF0A09" w:rsidP="003F351C">
      <w:pPr>
        <w:rPr>
          <w:noProof/>
          <w:sz w:val="24"/>
          <w:szCs w:val="22"/>
        </w:rPr>
      </w:pPr>
      <w:r>
        <w:rPr>
          <w:noProof/>
          <w:sz w:val="24"/>
          <w:szCs w:val="22"/>
        </w:rPr>
        <w:t xml:space="preserve">Et de la disponibilitée des chambres : </w:t>
      </w:r>
    </w:p>
    <w:p w14:paraId="1A6669AC" w14:textId="740A8CCE" w:rsidR="00AF0A09" w:rsidRDefault="00AF0A09" w:rsidP="003F351C">
      <w:pPr>
        <w:rPr>
          <w:noProof/>
          <w:sz w:val="24"/>
          <w:szCs w:val="22"/>
        </w:rPr>
      </w:pPr>
      <w:r>
        <w:rPr>
          <w:rFonts w:ascii="Courier New" w:eastAsiaTheme="minorHAnsi" w:hAnsi="Courier New" w:cs="Courier New"/>
          <w:color w:val="000000"/>
          <w:sz w:val="20"/>
          <w:szCs w:val="20"/>
          <w:shd w:val="clear" w:color="auto" w:fill="E8F2FE"/>
          <w:lang w:bidi="ar-SA"/>
        </w:rPr>
        <w:t xml:space="preserve">List&lt;Chambre&gt; </w:t>
      </w:r>
      <w:proofErr w:type="spellStart"/>
      <w:r>
        <w:rPr>
          <w:rFonts w:ascii="Courier New" w:eastAsiaTheme="minorHAnsi" w:hAnsi="Courier New" w:cs="Courier New"/>
          <w:color w:val="6A3E3E"/>
          <w:sz w:val="20"/>
          <w:szCs w:val="20"/>
          <w:shd w:val="clear" w:color="auto" w:fill="E8F2FE"/>
          <w:lang w:bidi="ar-SA"/>
        </w:rPr>
        <w:t>listChambreDispo</w:t>
      </w:r>
      <w:proofErr w:type="spellEnd"/>
      <w:r>
        <w:rPr>
          <w:rFonts w:ascii="Courier New" w:eastAsiaTheme="minorHAnsi" w:hAnsi="Courier New" w:cs="Courier New"/>
          <w:color w:val="000000"/>
          <w:sz w:val="20"/>
          <w:szCs w:val="20"/>
          <w:shd w:val="clear" w:color="auto" w:fill="E8F2FE"/>
          <w:lang w:bidi="ar-SA"/>
        </w:rPr>
        <w:t xml:space="preserve"> = </w:t>
      </w:r>
      <w:proofErr w:type="spellStart"/>
      <w:r>
        <w:rPr>
          <w:rFonts w:ascii="Courier New" w:eastAsiaTheme="minorHAnsi" w:hAnsi="Courier New" w:cs="Courier New"/>
          <w:color w:val="0000C0"/>
          <w:sz w:val="20"/>
          <w:szCs w:val="20"/>
          <w:shd w:val="clear" w:color="auto" w:fill="E8F2FE"/>
          <w:lang w:bidi="ar-SA"/>
        </w:rPr>
        <w:t>chambreService</w:t>
      </w:r>
      <w:r>
        <w:rPr>
          <w:rFonts w:ascii="Courier New" w:eastAsiaTheme="minorHAnsi" w:hAnsi="Courier New" w:cs="Courier New"/>
          <w:color w:val="000000"/>
          <w:sz w:val="20"/>
          <w:szCs w:val="20"/>
          <w:shd w:val="clear" w:color="auto" w:fill="E8F2FE"/>
          <w:lang w:bidi="ar-SA"/>
        </w:rPr>
        <w:t>.findChambreByDisponbilitee</w:t>
      </w:r>
      <w:proofErr w:type="spellEnd"/>
      <w:r>
        <w:rPr>
          <w:rFonts w:ascii="Courier New" w:eastAsiaTheme="minorHAnsi" w:hAnsi="Courier New" w:cs="Courier New"/>
          <w:color w:val="000000"/>
          <w:sz w:val="20"/>
          <w:szCs w:val="20"/>
          <w:shd w:val="clear" w:color="auto" w:fill="E8F2FE"/>
          <w:lang w:bidi="ar-SA"/>
        </w:rPr>
        <w:t>(</w:t>
      </w:r>
      <w:proofErr w:type="spellStart"/>
      <w:r>
        <w:rPr>
          <w:rFonts w:ascii="Courier New" w:eastAsiaTheme="minorHAnsi" w:hAnsi="Courier New" w:cs="Courier New"/>
          <w:color w:val="6A3E3E"/>
          <w:sz w:val="20"/>
          <w:szCs w:val="20"/>
          <w:shd w:val="clear" w:color="auto" w:fill="E8F2FE"/>
          <w:lang w:bidi="ar-SA"/>
        </w:rPr>
        <w:t>dateArrivee</w:t>
      </w:r>
      <w:proofErr w:type="spellEnd"/>
      <w:r>
        <w:rPr>
          <w:rFonts w:ascii="Courier New" w:eastAsiaTheme="minorHAnsi" w:hAnsi="Courier New" w:cs="Courier New"/>
          <w:color w:val="000000"/>
          <w:sz w:val="20"/>
          <w:szCs w:val="20"/>
          <w:shd w:val="clear" w:color="auto" w:fill="E8F2FE"/>
          <w:lang w:bidi="ar-SA"/>
        </w:rPr>
        <w:t xml:space="preserve">, </w:t>
      </w:r>
      <w:proofErr w:type="spellStart"/>
      <w:r>
        <w:rPr>
          <w:rFonts w:ascii="Courier New" w:eastAsiaTheme="minorHAnsi" w:hAnsi="Courier New" w:cs="Courier New"/>
          <w:color w:val="6A3E3E"/>
          <w:sz w:val="20"/>
          <w:szCs w:val="20"/>
          <w:shd w:val="clear" w:color="auto" w:fill="E8F2FE"/>
          <w:lang w:bidi="ar-SA"/>
        </w:rPr>
        <w:t>dateDepart</w:t>
      </w:r>
      <w:proofErr w:type="spellEnd"/>
      <w:r>
        <w:rPr>
          <w:rFonts w:ascii="Courier New" w:eastAsiaTheme="minorHAnsi" w:hAnsi="Courier New" w:cs="Courier New"/>
          <w:color w:val="000000"/>
          <w:sz w:val="20"/>
          <w:szCs w:val="20"/>
          <w:shd w:val="clear" w:color="auto" w:fill="E8F2FE"/>
          <w:lang w:bidi="ar-SA"/>
        </w:rPr>
        <w:t xml:space="preserve">, </w:t>
      </w:r>
      <w:proofErr w:type="spellStart"/>
      <w:r>
        <w:rPr>
          <w:rFonts w:ascii="Courier New" w:eastAsiaTheme="minorHAnsi" w:hAnsi="Courier New" w:cs="Courier New"/>
          <w:color w:val="6A3E3E"/>
          <w:sz w:val="20"/>
          <w:szCs w:val="20"/>
          <w:shd w:val="clear" w:color="auto" w:fill="E8F2FE"/>
          <w:lang w:bidi="ar-SA"/>
        </w:rPr>
        <w:t>nbPersonne</w:t>
      </w:r>
      <w:proofErr w:type="spellEnd"/>
      <w:proofErr w:type="gramStart"/>
      <w:r>
        <w:rPr>
          <w:rFonts w:ascii="Courier New" w:eastAsiaTheme="minorHAnsi" w:hAnsi="Courier New" w:cs="Courier New"/>
          <w:color w:val="000000"/>
          <w:sz w:val="20"/>
          <w:szCs w:val="20"/>
          <w:shd w:val="clear" w:color="auto" w:fill="E8F2FE"/>
          <w:lang w:bidi="ar-SA"/>
        </w:rPr>
        <w:t>);</w:t>
      </w:r>
      <w:proofErr w:type="gramEnd"/>
    </w:p>
    <w:p w14:paraId="6A08BE4A" w14:textId="103223E6" w:rsidR="000A0524" w:rsidRDefault="000A0524" w:rsidP="00F5689F">
      <w:pPr>
        <w:rPr>
          <w:noProof/>
          <w:sz w:val="44"/>
          <w:szCs w:val="40"/>
        </w:rPr>
      </w:pPr>
    </w:p>
    <w:p w14:paraId="6E97F7AF" w14:textId="31D67E72" w:rsidR="00AF0A09" w:rsidRDefault="00AF0A09" w:rsidP="00F5689F">
      <w:pPr>
        <w:rPr>
          <w:noProof/>
          <w:sz w:val="44"/>
          <w:szCs w:val="40"/>
        </w:rPr>
      </w:pPr>
    </w:p>
    <w:p w14:paraId="6502BF8B" w14:textId="77777777" w:rsidR="008E4F71" w:rsidRDefault="008E4F71" w:rsidP="00F5689F">
      <w:pPr>
        <w:rPr>
          <w:noProof/>
          <w:sz w:val="24"/>
          <w:szCs w:val="22"/>
        </w:rPr>
      </w:pPr>
    </w:p>
    <w:p w14:paraId="3CABD3A0" w14:textId="19DEDACA" w:rsidR="008E4F71" w:rsidRDefault="008E4F71" w:rsidP="00F5689F">
      <w:pPr>
        <w:rPr>
          <w:noProof/>
          <w:sz w:val="24"/>
          <w:szCs w:val="22"/>
        </w:rPr>
      </w:pPr>
      <w:bookmarkStart w:id="0" w:name="_Hlk124691828"/>
      <w:r>
        <w:rPr>
          <w:noProof/>
          <w:sz w:val="24"/>
          <w:szCs w:val="22"/>
        </w:rPr>
        <w:lastRenderedPageBreak/>
        <w:t>Resultat Question 1 </w:t>
      </w:r>
      <w:r w:rsidR="00E67A00">
        <w:rPr>
          <w:noProof/>
          <w:sz w:val="24"/>
          <w:szCs w:val="22"/>
        </w:rPr>
        <w:t xml:space="preserve">Consultation </w:t>
      </w:r>
      <w:r>
        <w:rPr>
          <w:noProof/>
          <w:sz w:val="24"/>
          <w:szCs w:val="22"/>
        </w:rPr>
        <w:t>:</w:t>
      </w:r>
    </w:p>
    <w:bookmarkEnd w:id="0"/>
    <w:p w14:paraId="157C252B" w14:textId="6438EB1A" w:rsidR="00E67A00" w:rsidRDefault="00E67A00" w:rsidP="00F5689F">
      <w:pPr>
        <w:rPr>
          <w:noProof/>
          <w:sz w:val="24"/>
          <w:szCs w:val="22"/>
        </w:rPr>
      </w:pPr>
      <w:r>
        <w:rPr>
          <w:noProof/>
          <w:sz w:val="24"/>
          <w:szCs w:val="22"/>
        </w:rPr>
        <w:t xml:space="preserve">NOTA BENE le nom des villes et pays des hotels est récupérée par l’appel d’un webService respectif pour chacune des informations. </w:t>
      </w:r>
    </w:p>
    <w:p w14:paraId="76A02F97" w14:textId="796640D0" w:rsidR="00E67A00" w:rsidRDefault="00E67A00" w:rsidP="00F5689F">
      <w:pPr>
        <w:rPr>
          <w:noProof/>
          <w:sz w:val="24"/>
          <w:szCs w:val="22"/>
        </w:rPr>
      </w:pPr>
    </w:p>
    <w:p w14:paraId="69332FEA" w14:textId="7A74E3ED" w:rsidR="00E67A00" w:rsidRDefault="00E67A00" w:rsidP="00F5689F">
      <w:pPr>
        <w:rPr>
          <w:noProof/>
          <w:sz w:val="24"/>
          <w:szCs w:val="22"/>
        </w:rPr>
      </w:pPr>
      <w:r w:rsidRPr="00E67A00">
        <w:rPr>
          <w:noProof/>
          <w:sz w:val="24"/>
          <w:szCs w:val="22"/>
        </w:rPr>
        <w:drawing>
          <wp:inline distT="0" distB="0" distL="0" distR="0" wp14:anchorId="7158E6EB" wp14:editId="25E63929">
            <wp:extent cx="6637020" cy="2928620"/>
            <wp:effectExtent l="0" t="0" r="0" b="5080"/>
            <wp:docPr id="177" name="Image 17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 177" descr="Une image contenant texte&#10;&#10;Description générée automatiquement"/>
                    <pic:cNvPicPr/>
                  </pic:nvPicPr>
                  <pic:blipFill>
                    <a:blip r:embed="rId14"/>
                    <a:stretch>
                      <a:fillRect/>
                    </a:stretch>
                  </pic:blipFill>
                  <pic:spPr>
                    <a:xfrm>
                      <a:off x="0" y="0"/>
                      <a:ext cx="6637020" cy="2928620"/>
                    </a:xfrm>
                    <a:prstGeom prst="rect">
                      <a:avLst/>
                    </a:prstGeom>
                  </pic:spPr>
                </pic:pic>
              </a:graphicData>
            </a:graphic>
          </wp:inline>
        </w:drawing>
      </w:r>
    </w:p>
    <w:p w14:paraId="3363FB0D" w14:textId="648983C4" w:rsidR="00711D15" w:rsidRDefault="00711D15" w:rsidP="00711D15">
      <w:pPr>
        <w:rPr>
          <w:noProof/>
          <w:sz w:val="24"/>
          <w:szCs w:val="22"/>
        </w:rPr>
      </w:pPr>
      <w:r>
        <w:rPr>
          <w:noProof/>
          <w:sz w:val="24"/>
          <w:szCs w:val="22"/>
        </w:rPr>
        <w:t>Resultat Question 1 </w:t>
      </w:r>
      <w:r>
        <w:rPr>
          <w:noProof/>
          <w:sz w:val="24"/>
          <w:szCs w:val="22"/>
        </w:rPr>
        <w:t>Reservation</w:t>
      </w:r>
      <w:r>
        <w:rPr>
          <w:noProof/>
          <w:sz w:val="24"/>
          <w:szCs w:val="22"/>
        </w:rPr>
        <w:t xml:space="preserve"> :</w:t>
      </w:r>
    </w:p>
    <w:p w14:paraId="22B7D024" w14:textId="34575D9E" w:rsidR="008E4F71" w:rsidRDefault="003763FF" w:rsidP="00F5689F">
      <w:pPr>
        <w:rPr>
          <w:noProof/>
          <w:sz w:val="24"/>
          <w:szCs w:val="22"/>
        </w:rPr>
      </w:pPr>
      <w:r w:rsidRPr="003763FF">
        <w:rPr>
          <w:noProof/>
          <w:sz w:val="24"/>
          <w:szCs w:val="22"/>
        </w:rPr>
        <w:drawing>
          <wp:inline distT="0" distB="0" distL="0" distR="0" wp14:anchorId="16AF5470" wp14:editId="000C782B">
            <wp:extent cx="6637020" cy="4880610"/>
            <wp:effectExtent l="0" t="0" r="0" b="0"/>
            <wp:docPr id="178" name="Image 17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 178" descr="Une image contenant texte&#10;&#10;Description générée automatiquement"/>
                    <pic:cNvPicPr/>
                  </pic:nvPicPr>
                  <pic:blipFill>
                    <a:blip r:embed="rId15"/>
                    <a:stretch>
                      <a:fillRect/>
                    </a:stretch>
                  </pic:blipFill>
                  <pic:spPr>
                    <a:xfrm>
                      <a:off x="0" y="0"/>
                      <a:ext cx="6637020" cy="4880610"/>
                    </a:xfrm>
                    <a:prstGeom prst="rect">
                      <a:avLst/>
                    </a:prstGeom>
                  </pic:spPr>
                </pic:pic>
              </a:graphicData>
            </a:graphic>
          </wp:inline>
        </w:drawing>
      </w:r>
    </w:p>
    <w:p w14:paraId="519650E6" w14:textId="26E27772" w:rsidR="008E4F71" w:rsidRDefault="008E4F71" w:rsidP="00F5689F">
      <w:pPr>
        <w:rPr>
          <w:noProof/>
          <w:sz w:val="24"/>
          <w:szCs w:val="22"/>
        </w:rPr>
      </w:pPr>
      <w:r w:rsidRPr="008E4F71">
        <w:rPr>
          <w:noProof/>
          <w:sz w:val="24"/>
          <w:szCs w:val="22"/>
        </w:rPr>
        <w:t xml:space="preserve">Resultat Question  </w:t>
      </w:r>
      <w:r>
        <w:rPr>
          <w:noProof/>
          <w:sz w:val="24"/>
          <w:szCs w:val="22"/>
        </w:rPr>
        <w:t>2</w:t>
      </w:r>
      <w:r w:rsidRPr="008E4F71">
        <w:rPr>
          <w:noProof/>
          <w:sz w:val="24"/>
          <w:szCs w:val="22"/>
        </w:rPr>
        <w:t> :</w:t>
      </w:r>
    </w:p>
    <w:p w14:paraId="0EDF372B" w14:textId="2F70E712" w:rsidR="008E4F71" w:rsidRDefault="008E4F71" w:rsidP="00F5689F">
      <w:pPr>
        <w:rPr>
          <w:noProof/>
          <w:sz w:val="24"/>
          <w:szCs w:val="22"/>
        </w:rPr>
      </w:pPr>
      <w:r w:rsidRPr="008E4F71">
        <w:rPr>
          <w:noProof/>
          <w:sz w:val="24"/>
          <w:szCs w:val="22"/>
        </w:rPr>
        <w:lastRenderedPageBreak/>
        <w:drawing>
          <wp:inline distT="0" distB="0" distL="0" distR="0" wp14:anchorId="1D727181" wp14:editId="4A791EA1">
            <wp:extent cx="3977985" cy="1402202"/>
            <wp:effectExtent l="0" t="0" r="3810" b="7620"/>
            <wp:docPr id="176" name="Image 176"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 176" descr="Une image contenant texte, intérieur&#10;&#10;Description générée automatiquement"/>
                    <pic:cNvPicPr/>
                  </pic:nvPicPr>
                  <pic:blipFill>
                    <a:blip r:embed="rId16"/>
                    <a:stretch>
                      <a:fillRect/>
                    </a:stretch>
                  </pic:blipFill>
                  <pic:spPr>
                    <a:xfrm>
                      <a:off x="0" y="0"/>
                      <a:ext cx="3977985" cy="1402202"/>
                    </a:xfrm>
                    <a:prstGeom prst="rect">
                      <a:avLst/>
                    </a:prstGeom>
                  </pic:spPr>
                </pic:pic>
              </a:graphicData>
            </a:graphic>
          </wp:inline>
        </w:drawing>
      </w:r>
    </w:p>
    <w:p w14:paraId="3AFC7F21" w14:textId="77777777" w:rsidR="008E4F71" w:rsidRDefault="008E4F71" w:rsidP="00F5689F">
      <w:pPr>
        <w:rPr>
          <w:noProof/>
          <w:sz w:val="24"/>
          <w:szCs w:val="22"/>
        </w:rPr>
      </w:pPr>
    </w:p>
    <w:p w14:paraId="27845F09" w14:textId="0EAA6BF6" w:rsidR="00AF0A09" w:rsidRPr="008E4F71" w:rsidRDefault="00AF0A09" w:rsidP="00F5689F">
      <w:pPr>
        <w:rPr>
          <w:noProof/>
          <w:sz w:val="24"/>
          <w:szCs w:val="22"/>
        </w:rPr>
      </w:pPr>
      <w:r w:rsidRPr="008E4F71">
        <w:rPr>
          <w:noProof/>
          <w:sz w:val="24"/>
          <w:szCs w:val="22"/>
        </w:rPr>
        <w:t>Resultat Question  3 :</w:t>
      </w:r>
    </w:p>
    <w:p w14:paraId="27B75E4E" w14:textId="6F8EFBEA" w:rsidR="00AF0A09" w:rsidRDefault="00AF0A09" w:rsidP="00F5689F">
      <w:pPr>
        <w:rPr>
          <w:noProof/>
          <w:sz w:val="44"/>
          <w:szCs w:val="40"/>
        </w:rPr>
      </w:pPr>
      <w:r w:rsidRPr="00AF0A09">
        <w:rPr>
          <w:noProof/>
          <w:sz w:val="44"/>
          <w:szCs w:val="40"/>
        </w:rPr>
        <w:drawing>
          <wp:inline distT="0" distB="0" distL="0" distR="0" wp14:anchorId="03405531" wp14:editId="6403598A">
            <wp:extent cx="6637020" cy="1438910"/>
            <wp:effectExtent l="0" t="0" r="0" b="8890"/>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37020" cy="1438910"/>
                    </a:xfrm>
                    <a:prstGeom prst="rect">
                      <a:avLst/>
                    </a:prstGeom>
                  </pic:spPr>
                </pic:pic>
              </a:graphicData>
            </a:graphic>
          </wp:inline>
        </w:drawing>
      </w:r>
    </w:p>
    <w:p w14:paraId="5B6338B7" w14:textId="13759828" w:rsidR="00AF0A09" w:rsidRPr="000A0524" w:rsidRDefault="008E4F71" w:rsidP="00F5689F">
      <w:pPr>
        <w:rPr>
          <w:noProof/>
          <w:sz w:val="44"/>
          <w:szCs w:val="40"/>
        </w:rPr>
      </w:pPr>
      <w:r w:rsidRPr="008E4F71">
        <w:rPr>
          <w:noProof/>
          <w:sz w:val="44"/>
          <w:szCs w:val="40"/>
        </w:rPr>
        <w:drawing>
          <wp:inline distT="0" distB="0" distL="0" distR="0" wp14:anchorId="215AE06B" wp14:editId="1088791A">
            <wp:extent cx="6637020" cy="890905"/>
            <wp:effectExtent l="0" t="0" r="0" b="4445"/>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37020" cy="890905"/>
                    </a:xfrm>
                    <a:prstGeom prst="rect">
                      <a:avLst/>
                    </a:prstGeom>
                  </pic:spPr>
                </pic:pic>
              </a:graphicData>
            </a:graphic>
          </wp:inline>
        </w:drawing>
      </w:r>
    </w:p>
    <w:sectPr w:rsidR="00AF0A09" w:rsidRPr="000A0524" w:rsidSect="0097129F">
      <w:pgSz w:w="11906" w:h="16838" w:code="9"/>
      <w:pgMar w:top="1440"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61E85" w14:textId="77777777" w:rsidR="009B4591" w:rsidRDefault="009B4591" w:rsidP="00B11DD2">
      <w:pPr>
        <w:spacing w:line="240" w:lineRule="auto"/>
      </w:pPr>
      <w:r>
        <w:separator/>
      </w:r>
    </w:p>
  </w:endnote>
  <w:endnote w:type="continuationSeparator" w:id="0">
    <w:p w14:paraId="274CD460" w14:textId="77777777" w:rsidR="009B4591" w:rsidRDefault="009B4591" w:rsidP="00B11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1BEC" w14:textId="77777777" w:rsidR="009B4591" w:rsidRDefault="009B4591" w:rsidP="00B11DD2">
      <w:pPr>
        <w:spacing w:line="240" w:lineRule="auto"/>
      </w:pPr>
      <w:r>
        <w:separator/>
      </w:r>
    </w:p>
  </w:footnote>
  <w:footnote w:type="continuationSeparator" w:id="0">
    <w:p w14:paraId="709653B0" w14:textId="77777777" w:rsidR="009B4591" w:rsidRDefault="009B4591" w:rsidP="00B11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1920"/>
    <w:multiLevelType w:val="multilevel"/>
    <w:tmpl w:val="3762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524AA"/>
    <w:multiLevelType w:val="hybridMultilevel"/>
    <w:tmpl w:val="967A56FA"/>
    <w:lvl w:ilvl="0" w:tplc="04090001">
      <w:start w:val="1"/>
      <w:numFmt w:val="bullet"/>
      <w:lvlText w:val=""/>
      <w:lvlJc w:val="left"/>
      <w:pPr>
        <w:ind w:left="571"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2" w15:restartNumberingAfterBreak="0">
    <w:nsid w:val="1A7F2D0E"/>
    <w:multiLevelType w:val="hybridMultilevel"/>
    <w:tmpl w:val="828CD910"/>
    <w:lvl w:ilvl="0" w:tplc="C35E7442">
      <w:start w:val="1"/>
      <w:numFmt w:val="bullet"/>
      <w:pStyle w:val="Comptencespourlespuce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abstractNum w:abstractNumId="7" w15:restartNumberingAfterBreak="0">
    <w:nsid w:val="7DB138EA"/>
    <w:multiLevelType w:val="multilevel"/>
    <w:tmpl w:val="336C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697417">
    <w:abstractNumId w:val="3"/>
  </w:num>
  <w:num w:numId="2" w16cid:durableId="1946886712">
    <w:abstractNumId w:val="5"/>
  </w:num>
  <w:num w:numId="3" w16cid:durableId="855190769">
    <w:abstractNumId w:val="4"/>
  </w:num>
  <w:num w:numId="4" w16cid:durableId="1850945563">
    <w:abstractNumId w:val="1"/>
  </w:num>
  <w:num w:numId="5" w16cid:durableId="1383021768">
    <w:abstractNumId w:val="2"/>
  </w:num>
  <w:num w:numId="6" w16cid:durableId="270279469">
    <w:abstractNumId w:val="6"/>
  </w:num>
  <w:num w:numId="7" w16cid:durableId="1818183416">
    <w:abstractNumId w:val="7"/>
  </w:num>
  <w:num w:numId="8" w16cid:durableId="31688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24"/>
    <w:rsid w:val="00010DBE"/>
    <w:rsid w:val="000A0524"/>
    <w:rsid w:val="000C6949"/>
    <w:rsid w:val="001A4837"/>
    <w:rsid w:val="002113E7"/>
    <w:rsid w:val="00225876"/>
    <w:rsid w:val="00281293"/>
    <w:rsid w:val="0029773B"/>
    <w:rsid w:val="0031179F"/>
    <w:rsid w:val="00340C75"/>
    <w:rsid w:val="003763FF"/>
    <w:rsid w:val="003E6D64"/>
    <w:rsid w:val="003F351C"/>
    <w:rsid w:val="00497DEE"/>
    <w:rsid w:val="004C0E51"/>
    <w:rsid w:val="00504D12"/>
    <w:rsid w:val="00547E34"/>
    <w:rsid w:val="005D49CA"/>
    <w:rsid w:val="005E38E2"/>
    <w:rsid w:val="006073AB"/>
    <w:rsid w:val="006123CC"/>
    <w:rsid w:val="006309F2"/>
    <w:rsid w:val="00665B53"/>
    <w:rsid w:val="00702223"/>
    <w:rsid w:val="00711D15"/>
    <w:rsid w:val="00721C3B"/>
    <w:rsid w:val="007466F4"/>
    <w:rsid w:val="00762950"/>
    <w:rsid w:val="007B7B37"/>
    <w:rsid w:val="007F14E6"/>
    <w:rsid w:val="00851431"/>
    <w:rsid w:val="008539E9"/>
    <w:rsid w:val="0086291E"/>
    <w:rsid w:val="008E4F71"/>
    <w:rsid w:val="00913A01"/>
    <w:rsid w:val="0097129F"/>
    <w:rsid w:val="009B4591"/>
    <w:rsid w:val="009F58A6"/>
    <w:rsid w:val="00A635D5"/>
    <w:rsid w:val="00A82D03"/>
    <w:rsid w:val="00AF0A09"/>
    <w:rsid w:val="00B037D4"/>
    <w:rsid w:val="00B11DD2"/>
    <w:rsid w:val="00B65C6E"/>
    <w:rsid w:val="00B80EE9"/>
    <w:rsid w:val="00BE191C"/>
    <w:rsid w:val="00C24435"/>
    <w:rsid w:val="00C37B3E"/>
    <w:rsid w:val="00C67A30"/>
    <w:rsid w:val="00C764ED"/>
    <w:rsid w:val="00C8183F"/>
    <w:rsid w:val="00C83E97"/>
    <w:rsid w:val="00C85B84"/>
    <w:rsid w:val="00CC77D2"/>
    <w:rsid w:val="00CF130A"/>
    <w:rsid w:val="00D05AB4"/>
    <w:rsid w:val="00D64BCA"/>
    <w:rsid w:val="00D87E03"/>
    <w:rsid w:val="00DA3C99"/>
    <w:rsid w:val="00E1247A"/>
    <w:rsid w:val="00E31CF1"/>
    <w:rsid w:val="00E6525B"/>
    <w:rsid w:val="00E67A00"/>
    <w:rsid w:val="00E97CB2"/>
    <w:rsid w:val="00ED220A"/>
    <w:rsid w:val="00ED2B13"/>
    <w:rsid w:val="00ED6E70"/>
    <w:rsid w:val="00EF10F2"/>
    <w:rsid w:val="00F41ACF"/>
    <w:rsid w:val="00F5689F"/>
    <w:rsid w:val="00F7064C"/>
    <w:rsid w:val="00F8528C"/>
    <w:rsid w:val="00FA3C8D"/>
    <w:rsid w:val="00FC78D4"/>
    <w:rsid w:val="00FD72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8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AB"/>
    <w:pPr>
      <w:spacing w:line="312" w:lineRule="auto"/>
    </w:pPr>
    <w:rPr>
      <w:rFonts w:eastAsia="Arial" w:cs="Arial"/>
      <w:color w:val="231F20"/>
      <w:sz w:val="18"/>
      <w:szCs w:val="16"/>
      <w:lang w:bidi="en-US"/>
    </w:rPr>
  </w:style>
  <w:style w:type="paragraph" w:styleId="Titre1">
    <w:name w:val="heading 1"/>
    <w:basedOn w:val="Normal"/>
    <w:next w:val="Normal"/>
    <w:link w:val="Titre1Car"/>
    <w:uiPriority w:val="9"/>
    <w:semiHidden/>
    <w:qFormat/>
    <w:rsid w:val="00CC77D2"/>
    <w:pPr>
      <w:spacing w:before="240" w:line="240" w:lineRule="auto"/>
      <w:outlineLvl w:val="0"/>
    </w:pPr>
    <w:rPr>
      <w:b/>
      <w:bCs/>
      <w:color w:val="auto"/>
      <w:szCs w:val="40"/>
    </w:rPr>
  </w:style>
  <w:style w:type="paragraph" w:styleId="Titre2">
    <w:name w:val="heading 2"/>
    <w:basedOn w:val="Normal"/>
    <w:next w:val="Normal"/>
    <w:link w:val="Titre2Car"/>
    <w:uiPriority w:val="9"/>
    <w:semiHidden/>
    <w:qFormat/>
    <w:rsid w:val="00EF10F2"/>
    <w:pPr>
      <w:spacing w:before="134"/>
      <w:ind w:left="80"/>
      <w:outlineLvl w:val="1"/>
    </w:pPr>
    <w:rPr>
      <w:sz w:val="43"/>
    </w:rPr>
  </w:style>
  <w:style w:type="paragraph" w:styleId="Titre3">
    <w:name w:val="heading 3"/>
    <w:aliases w:val="Heading 3 Section Category"/>
    <w:basedOn w:val="Normal"/>
    <w:next w:val="Normal"/>
    <w:link w:val="Titre3Car"/>
    <w:uiPriority w:val="9"/>
    <w:semiHidden/>
    <w:qFormat/>
    <w:rsid w:val="00EF10F2"/>
    <w:pPr>
      <w:spacing w:before="20"/>
      <w:outlineLvl w:val="2"/>
    </w:pPr>
    <w:rPr>
      <w:b/>
      <w:spacing w:val="-11"/>
      <w:sz w:val="40"/>
    </w:rPr>
  </w:style>
  <w:style w:type="paragraph" w:styleId="Titre4">
    <w:name w:val="heading 4"/>
    <w:aliases w:val="Heading 4 Job Title"/>
    <w:basedOn w:val="Normal"/>
    <w:next w:val="Normal"/>
    <w:link w:val="Titre4Car"/>
    <w:uiPriority w:val="9"/>
    <w:semiHidden/>
    <w:qFormat/>
    <w:rsid w:val="00EF10F2"/>
    <w:pPr>
      <w:spacing w:before="99"/>
      <w:outlineLvl w:val="3"/>
    </w:pPr>
    <w:rPr>
      <w:b/>
      <w:bCs/>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semiHidden/>
    <w:qFormat/>
    <w:rsid w:val="00EF10F2"/>
  </w:style>
  <w:style w:type="paragraph" w:styleId="Paragraphedeliste">
    <w:name w:val="List Paragraph"/>
    <w:basedOn w:val="Normal"/>
    <w:uiPriority w:val="1"/>
    <w:semiHidden/>
    <w:qFormat/>
  </w:style>
  <w:style w:type="paragraph" w:customStyle="1" w:styleId="Paragraphedutableau">
    <w:name w:val="Paragraphe du tableau"/>
    <w:basedOn w:val="Normal"/>
    <w:uiPriority w:val="1"/>
    <w:semiHidden/>
    <w:qFormat/>
  </w:style>
  <w:style w:type="character" w:customStyle="1" w:styleId="Titre1Car">
    <w:name w:val="Titre 1 Car"/>
    <w:basedOn w:val="Policepardfaut"/>
    <w:link w:val="Titre1"/>
    <w:uiPriority w:val="9"/>
    <w:semiHidden/>
    <w:rsid w:val="006073AB"/>
    <w:rPr>
      <w:rFonts w:eastAsia="Arial" w:cs="Arial"/>
      <w:b/>
      <w:bCs/>
      <w:sz w:val="18"/>
      <w:szCs w:val="40"/>
      <w:lang w:bidi="en-US"/>
    </w:rPr>
  </w:style>
  <w:style w:type="character" w:customStyle="1" w:styleId="Titre2Car">
    <w:name w:val="Titre 2 Car"/>
    <w:basedOn w:val="Policepardfaut"/>
    <w:link w:val="Titre2"/>
    <w:uiPriority w:val="9"/>
    <w:semiHidden/>
    <w:rsid w:val="00A82D03"/>
    <w:rPr>
      <w:rFonts w:ascii="Arial Nova" w:eastAsia="Arial" w:hAnsi="Arial Nova" w:cs="Arial"/>
      <w:color w:val="231F20"/>
      <w:sz w:val="43"/>
      <w:szCs w:val="16"/>
      <w:lang w:bidi="en-US"/>
    </w:rPr>
  </w:style>
  <w:style w:type="character" w:customStyle="1" w:styleId="Titre3Car">
    <w:name w:val="Titre 3 Car"/>
    <w:aliases w:val="Heading 3 Section Category Car"/>
    <w:basedOn w:val="Policepardfaut"/>
    <w:link w:val="Titre3"/>
    <w:uiPriority w:val="9"/>
    <w:semiHidden/>
    <w:rsid w:val="00A82D03"/>
    <w:rPr>
      <w:rFonts w:ascii="Arial Nova" w:eastAsia="Arial" w:hAnsi="Arial Nova" w:cs="Arial"/>
      <w:b/>
      <w:color w:val="231F20"/>
      <w:spacing w:val="-11"/>
      <w:sz w:val="40"/>
      <w:szCs w:val="16"/>
      <w:lang w:bidi="en-US"/>
    </w:rPr>
  </w:style>
  <w:style w:type="character" w:customStyle="1" w:styleId="Titre4Car">
    <w:name w:val="Titre 4 Car"/>
    <w:aliases w:val="Heading 4 Job Title Car"/>
    <w:basedOn w:val="Policepardfaut"/>
    <w:link w:val="Titre4"/>
    <w:uiPriority w:val="9"/>
    <w:semiHidden/>
    <w:rsid w:val="00A82D03"/>
    <w:rPr>
      <w:rFonts w:ascii="Arial Nova" w:eastAsia="Arial" w:hAnsi="Arial Nova" w:cs="Arial"/>
      <w:b/>
      <w:bCs/>
      <w:color w:val="231F20"/>
      <w:sz w:val="23"/>
      <w:szCs w:val="16"/>
      <w:lang w:bidi="en-US"/>
    </w:rPr>
  </w:style>
  <w:style w:type="paragraph" w:customStyle="1" w:styleId="Coordonnesducorps">
    <w:name w:val="Coordonnées du corps"/>
    <w:basedOn w:val="Corpsdetexte"/>
    <w:qFormat/>
    <w:rsid w:val="006073AB"/>
    <w:pPr>
      <w:spacing w:before="40" w:line="360" w:lineRule="auto"/>
    </w:pPr>
    <w:rPr>
      <w:color w:val="auto"/>
    </w:rPr>
  </w:style>
  <w:style w:type="paragraph" w:customStyle="1" w:styleId="Pucesdecomptences">
    <w:name w:val="Puces de compétences"/>
    <w:basedOn w:val="Comptencespourlespuces"/>
    <w:qFormat/>
    <w:rsid w:val="00225876"/>
    <w:pPr>
      <w:spacing w:before="240" w:line="312" w:lineRule="auto"/>
      <w:contextualSpacing/>
    </w:pPr>
  </w:style>
  <w:style w:type="paragraph" w:customStyle="1" w:styleId="Comptencespourlespuces">
    <w:name w:val="Compétences pour les puces"/>
    <w:basedOn w:val="Coordonnesducorps"/>
    <w:semiHidden/>
    <w:qFormat/>
    <w:rsid w:val="00EF10F2"/>
    <w:pPr>
      <w:numPr>
        <w:numId w:val="5"/>
      </w:numPr>
    </w:pPr>
  </w:style>
  <w:style w:type="paragraph" w:styleId="Titre">
    <w:name w:val="Title"/>
    <w:basedOn w:val="Normal"/>
    <w:next w:val="Normal"/>
    <w:link w:val="TitreCar"/>
    <w:uiPriority w:val="10"/>
    <w:qFormat/>
    <w:rsid w:val="009F58A6"/>
    <w:pPr>
      <w:spacing w:before="27" w:after="240" w:line="216" w:lineRule="auto"/>
      <w:outlineLvl w:val="0"/>
    </w:pPr>
    <w:rPr>
      <w:rFonts w:asciiTheme="majorHAnsi" w:hAnsiTheme="majorHAnsi"/>
      <w:b/>
      <w:sz w:val="96"/>
    </w:rPr>
  </w:style>
  <w:style w:type="character" w:customStyle="1" w:styleId="TitreCar">
    <w:name w:val="Titre Car"/>
    <w:basedOn w:val="Policepardfaut"/>
    <w:link w:val="Titre"/>
    <w:uiPriority w:val="10"/>
    <w:rsid w:val="009F58A6"/>
    <w:rPr>
      <w:rFonts w:asciiTheme="majorHAnsi" w:eastAsia="Arial" w:hAnsiTheme="majorHAnsi" w:cs="Arial"/>
      <w:b/>
      <w:color w:val="231F20"/>
      <w:sz w:val="96"/>
      <w:szCs w:val="16"/>
      <w:lang w:bidi="en-US"/>
    </w:rPr>
  </w:style>
  <w:style w:type="character" w:customStyle="1" w:styleId="Emplacementdelatcheitalique">
    <w:name w:val="Emplacement de la tâche italique"/>
    <w:basedOn w:val="Policepardfaut"/>
    <w:uiPriority w:val="1"/>
    <w:semiHidden/>
    <w:qFormat/>
    <w:rsid w:val="00EF10F2"/>
    <w:rPr>
      <w:i/>
      <w:iCs/>
    </w:rPr>
  </w:style>
  <w:style w:type="character" w:customStyle="1" w:styleId="TcheItalique">
    <w:name w:val="Tâche Italique"/>
    <w:basedOn w:val="Policepardfaut"/>
    <w:uiPriority w:val="1"/>
    <w:semiHidden/>
    <w:qFormat/>
    <w:rsid w:val="00EF10F2"/>
    <w:rPr>
      <w:i/>
      <w:iCs/>
    </w:rPr>
  </w:style>
  <w:style w:type="paragraph" w:customStyle="1" w:styleId="Corps">
    <w:name w:val="Corps"/>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Pucesducorps">
    <w:name w:val="Puces du corps"/>
    <w:basedOn w:val="Corps"/>
    <w:uiPriority w:val="99"/>
    <w:semiHidden/>
    <w:rsid w:val="00EF10F2"/>
    <w:pPr>
      <w:ind w:left="180" w:hanging="180"/>
    </w:pPr>
  </w:style>
  <w:style w:type="paragraph" w:styleId="Sous-titre">
    <w:name w:val="Subtitle"/>
    <w:basedOn w:val="Titre2"/>
    <w:next w:val="Normal"/>
    <w:link w:val="Sous-titreCar"/>
    <w:uiPriority w:val="11"/>
    <w:qFormat/>
    <w:rsid w:val="009F58A6"/>
    <w:pPr>
      <w:spacing w:line="240" w:lineRule="auto"/>
      <w:ind w:left="0"/>
    </w:pPr>
    <w:rPr>
      <w:rFonts w:asciiTheme="majorHAnsi" w:hAnsiTheme="majorHAnsi"/>
    </w:rPr>
  </w:style>
  <w:style w:type="character" w:customStyle="1" w:styleId="Sous-titreCar">
    <w:name w:val="Sous-titre Car"/>
    <w:basedOn w:val="Policepardfaut"/>
    <w:link w:val="Sous-titre"/>
    <w:uiPriority w:val="11"/>
    <w:rsid w:val="009F58A6"/>
    <w:rPr>
      <w:rFonts w:asciiTheme="majorHAnsi" w:eastAsia="Arial" w:hAnsiTheme="majorHAnsi" w:cs="Arial"/>
      <w:color w:val="231F20"/>
      <w:sz w:val="43"/>
      <w:szCs w:val="16"/>
      <w:lang w:bidi="en-US"/>
    </w:rPr>
  </w:style>
  <w:style w:type="character" w:styleId="Textedelespacerserv">
    <w:name w:val="Placeholder Text"/>
    <w:basedOn w:val="Policepardfaut"/>
    <w:uiPriority w:val="99"/>
    <w:semiHidden/>
    <w:rsid w:val="00F5689F"/>
    <w:rPr>
      <w:color w:val="808080"/>
    </w:rPr>
  </w:style>
  <w:style w:type="table" w:styleId="Grilledutableau">
    <w:name w:val="Table Grid"/>
    <w:basedOn w:val="Tableau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rsid w:val="00F5689F"/>
    <w:rPr>
      <w:color w:val="4495A2" w:themeColor="hyperlink"/>
      <w:u w:val="single"/>
    </w:rPr>
  </w:style>
  <w:style w:type="character" w:styleId="Mentionnonrsolue">
    <w:name w:val="Unresolved Mention"/>
    <w:basedOn w:val="Policepardfaut"/>
    <w:uiPriority w:val="99"/>
    <w:semiHidden/>
    <w:unhideWhenUsed/>
    <w:rsid w:val="00F5689F"/>
    <w:rPr>
      <w:color w:val="605E5C"/>
      <w:shd w:val="clear" w:color="auto" w:fill="E1DFDD"/>
    </w:rPr>
  </w:style>
  <w:style w:type="paragraph" w:customStyle="1" w:styleId="Titredelobjectif">
    <w:name w:val="Titre de l’objectif"/>
    <w:basedOn w:val="Normal"/>
    <w:qFormat/>
    <w:rsid w:val="00913A01"/>
    <w:pPr>
      <w:spacing w:before="240"/>
      <w:ind w:left="14"/>
    </w:pPr>
    <w:rPr>
      <w:b/>
      <w:bCs/>
      <w:color w:val="auto"/>
      <w:szCs w:val="20"/>
    </w:rPr>
  </w:style>
  <w:style w:type="paragraph" w:customStyle="1" w:styleId="Plagededates">
    <w:name w:val="Plage de dates"/>
    <w:basedOn w:val="Normal"/>
    <w:qFormat/>
    <w:rsid w:val="006073AB"/>
    <w:pPr>
      <w:spacing w:before="240" w:line="240" w:lineRule="auto"/>
    </w:pPr>
    <w:rPr>
      <w:szCs w:val="24"/>
    </w:rPr>
  </w:style>
  <w:style w:type="paragraph" w:customStyle="1" w:styleId="Intitulduposteetdegr">
    <w:name w:val="Intitulé du poste et degré"/>
    <w:basedOn w:val="Normal"/>
    <w:qFormat/>
    <w:rsid w:val="009F58A6"/>
    <w:pPr>
      <w:spacing w:before="100" w:line="240" w:lineRule="auto"/>
    </w:pPr>
    <w:rPr>
      <w:rFonts w:asciiTheme="majorHAnsi" w:hAnsiTheme="majorHAnsi"/>
      <w:sz w:val="22"/>
    </w:rPr>
  </w:style>
  <w:style w:type="character" w:customStyle="1" w:styleId="Textevert">
    <w:name w:val="Texte vert"/>
    <w:uiPriority w:val="1"/>
    <w:qFormat/>
    <w:rsid w:val="009F58A6"/>
    <w:rPr>
      <w:color w:val="7CA655" w:themeColor="text2"/>
    </w:rPr>
  </w:style>
  <w:style w:type="paragraph" w:customStyle="1" w:styleId="Descriptiondestches">
    <w:name w:val="Description des tâches"/>
    <w:basedOn w:val="Normal"/>
    <w:qFormat/>
    <w:rsid w:val="009F58A6"/>
    <w:pPr>
      <w:spacing w:after="600" w:line="240" w:lineRule="auto"/>
      <w:ind w:left="14"/>
    </w:pPr>
  </w:style>
  <w:style w:type="paragraph" w:customStyle="1" w:styleId="Nomdeltablissement">
    <w:name w:val="Nom de l’établissement"/>
    <w:basedOn w:val="Normal"/>
    <w:qFormat/>
    <w:rsid w:val="00D87E03"/>
    <w:pPr>
      <w:spacing w:line="240" w:lineRule="auto"/>
      <w:ind w:left="14"/>
    </w:pPr>
    <w:rPr>
      <w:sz w:val="20"/>
      <w:szCs w:val="20"/>
    </w:rPr>
  </w:style>
  <w:style w:type="character" w:customStyle="1" w:styleId="CorpsdetexteCar">
    <w:name w:val="Corps de texte Car"/>
    <w:basedOn w:val="Policepardfaut"/>
    <w:link w:val="Corpsdetexte"/>
    <w:uiPriority w:val="1"/>
    <w:semiHidden/>
    <w:rsid w:val="00C85B84"/>
    <w:rPr>
      <w:rFonts w:eastAsia="Arial" w:cs="Arial"/>
      <w:color w:val="231F20"/>
      <w:sz w:val="16"/>
      <w:szCs w:val="16"/>
      <w:lang w:bidi="en-US"/>
    </w:rPr>
  </w:style>
  <w:style w:type="paragraph" w:customStyle="1" w:styleId="Objectif">
    <w:name w:val="Objectif"/>
    <w:basedOn w:val="Normal"/>
    <w:qFormat/>
    <w:rsid w:val="00913A01"/>
    <w:pPr>
      <w:spacing w:before="240" w:line="247" w:lineRule="auto"/>
      <w:ind w:left="14"/>
    </w:pPr>
    <w:rPr>
      <w:color w:val="auto"/>
      <w:sz w:val="20"/>
    </w:rPr>
  </w:style>
  <w:style w:type="character" w:customStyle="1" w:styleId="Texteenbleu">
    <w:name w:val="Texte en bleu"/>
    <w:uiPriority w:val="1"/>
    <w:qFormat/>
    <w:rsid w:val="009F58A6"/>
    <w:rPr>
      <w:color w:val="4495A2" w:themeColor="accent3"/>
    </w:rPr>
  </w:style>
  <w:style w:type="paragraph" w:customStyle="1" w:styleId="Entreprise">
    <w:name w:val="Entreprise"/>
    <w:basedOn w:val="Normal"/>
    <w:qFormat/>
    <w:rsid w:val="006073AB"/>
    <w:rPr>
      <w:rFonts w:asciiTheme="majorHAnsi" w:hAnsiTheme="majorHAnsi"/>
      <w:sz w:val="22"/>
    </w:rPr>
  </w:style>
  <w:style w:type="character" w:customStyle="1" w:styleId="Textemagenta">
    <w:name w:val="Texte magenta"/>
    <w:uiPriority w:val="1"/>
    <w:qFormat/>
    <w:rsid w:val="006073AB"/>
    <w:rPr>
      <w:color w:val="AA5881" w:themeColor="accent4"/>
    </w:rPr>
  </w:style>
  <w:style w:type="character" w:customStyle="1" w:styleId="Textegris">
    <w:name w:val="Texte gris"/>
    <w:uiPriority w:val="1"/>
    <w:qFormat/>
    <w:rsid w:val="006073AB"/>
    <w:rPr>
      <w:color w:val="808080" w:themeColor="background1" w:themeShade="80"/>
    </w:rPr>
  </w:style>
  <w:style w:type="paragraph" w:styleId="En-tte">
    <w:name w:val="header"/>
    <w:basedOn w:val="Normal"/>
    <w:link w:val="En-tteCar"/>
    <w:uiPriority w:val="99"/>
    <w:semiHidden/>
    <w:rsid w:val="00B11DD2"/>
    <w:pPr>
      <w:tabs>
        <w:tab w:val="center" w:pos="4680"/>
        <w:tab w:val="right" w:pos="9360"/>
      </w:tabs>
      <w:spacing w:line="240" w:lineRule="auto"/>
    </w:pPr>
  </w:style>
  <w:style w:type="character" w:customStyle="1" w:styleId="En-tteCar">
    <w:name w:val="En-tête Car"/>
    <w:basedOn w:val="Policepardfaut"/>
    <w:link w:val="En-tte"/>
    <w:uiPriority w:val="99"/>
    <w:semiHidden/>
    <w:rsid w:val="006073AB"/>
    <w:rPr>
      <w:rFonts w:eastAsia="Arial" w:cs="Arial"/>
      <w:color w:val="231F20"/>
      <w:sz w:val="18"/>
      <w:szCs w:val="16"/>
      <w:lang w:bidi="en-US"/>
    </w:rPr>
  </w:style>
  <w:style w:type="paragraph" w:styleId="Pieddepage">
    <w:name w:val="footer"/>
    <w:basedOn w:val="Normal"/>
    <w:link w:val="PieddepageCar"/>
    <w:uiPriority w:val="99"/>
    <w:semiHidden/>
    <w:rsid w:val="00B11DD2"/>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6073AB"/>
    <w:rPr>
      <w:rFonts w:eastAsia="Arial" w:cs="Arial"/>
      <w:color w:val="231F20"/>
      <w:sz w:val="18"/>
      <w:szCs w:val="16"/>
      <w:lang w:bidi="en-US"/>
    </w:rPr>
  </w:style>
  <w:style w:type="paragraph" w:styleId="NormalWeb">
    <w:name w:val="Normal (Web)"/>
    <w:basedOn w:val="Normal"/>
    <w:uiPriority w:val="99"/>
    <w:semiHidden/>
    <w:unhideWhenUsed/>
    <w:rsid w:val="000A0524"/>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styleId="CodeHTML">
    <w:name w:val="HTML Code"/>
    <w:basedOn w:val="Policepardfaut"/>
    <w:uiPriority w:val="99"/>
    <w:semiHidden/>
    <w:unhideWhenUsed/>
    <w:rsid w:val="000A05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8315">
      <w:bodyDiv w:val="1"/>
      <w:marLeft w:val="0"/>
      <w:marRight w:val="0"/>
      <w:marTop w:val="0"/>
      <w:marBottom w:val="0"/>
      <w:divBdr>
        <w:top w:val="none" w:sz="0" w:space="0" w:color="auto"/>
        <w:left w:val="none" w:sz="0" w:space="0" w:color="auto"/>
        <w:bottom w:val="none" w:sz="0" w:space="0" w:color="auto"/>
        <w:right w:val="none" w:sz="0" w:space="0" w:color="auto"/>
      </w:divBdr>
      <w:divsChild>
        <w:div w:id="272979761">
          <w:marLeft w:val="0"/>
          <w:marRight w:val="0"/>
          <w:marTop w:val="0"/>
          <w:marBottom w:val="0"/>
          <w:divBdr>
            <w:top w:val="none" w:sz="0" w:space="0" w:color="auto"/>
            <w:left w:val="none" w:sz="0" w:space="0" w:color="auto"/>
            <w:bottom w:val="none" w:sz="0" w:space="0" w:color="auto"/>
            <w:right w:val="none" w:sz="0" w:space="0" w:color="auto"/>
          </w:divBdr>
          <w:divsChild>
            <w:div w:id="743453536">
              <w:marLeft w:val="0"/>
              <w:marRight w:val="0"/>
              <w:marTop w:val="0"/>
              <w:marBottom w:val="0"/>
              <w:divBdr>
                <w:top w:val="none" w:sz="0" w:space="0" w:color="auto"/>
                <w:left w:val="none" w:sz="0" w:space="0" w:color="auto"/>
                <w:bottom w:val="none" w:sz="0" w:space="0" w:color="auto"/>
                <w:right w:val="none" w:sz="0" w:space="0" w:color="auto"/>
              </w:divBdr>
            </w:div>
            <w:div w:id="1909420937">
              <w:marLeft w:val="0"/>
              <w:marRight w:val="0"/>
              <w:marTop w:val="0"/>
              <w:marBottom w:val="0"/>
              <w:divBdr>
                <w:top w:val="none" w:sz="0" w:space="0" w:color="auto"/>
                <w:left w:val="none" w:sz="0" w:space="0" w:color="auto"/>
                <w:bottom w:val="none" w:sz="0" w:space="0" w:color="auto"/>
                <w:right w:val="none" w:sz="0" w:space="0" w:color="auto"/>
              </w:divBdr>
            </w:div>
            <w:div w:id="11886887">
              <w:marLeft w:val="0"/>
              <w:marRight w:val="0"/>
              <w:marTop w:val="0"/>
              <w:marBottom w:val="0"/>
              <w:divBdr>
                <w:top w:val="none" w:sz="0" w:space="0" w:color="auto"/>
                <w:left w:val="none" w:sz="0" w:space="0" w:color="auto"/>
                <w:bottom w:val="none" w:sz="0" w:space="0" w:color="auto"/>
                <w:right w:val="none" w:sz="0" w:space="0" w:color="auto"/>
              </w:divBdr>
            </w:div>
            <w:div w:id="829099077">
              <w:marLeft w:val="0"/>
              <w:marRight w:val="0"/>
              <w:marTop w:val="0"/>
              <w:marBottom w:val="0"/>
              <w:divBdr>
                <w:top w:val="none" w:sz="0" w:space="0" w:color="auto"/>
                <w:left w:val="none" w:sz="0" w:space="0" w:color="auto"/>
                <w:bottom w:val="none" w:sz="0" w:space="0" w:color="auto"/>
                <w:right w:val="none" w:sz="0" w:space="0" w:color="auto"/>
              </w:divBdr>
            </w:div>
            <w:div w:id="938411337">
              <w:marLeft w:val="0"/>
              <w:marRight w:val="0"/>
              <w:marTop w:val="0"/>
              <w:marBottom w:val="0"/>
              <w:divBdr>
                <w:top w:val="none" w:sz="0" w:space="0" w:color="auto"/>
                <w:left w:val="none" w:sz="0" w:space="0" w:color="auto"/>
                <w:bottom w:val="none" w:sz="0" w:space="0" w:color="auto"/>
                <w:right w:val="none" w:sz="0" w:space="0" w:color="auto"/>
              </w:divBdr>
            </w:div>
            <w:div w:id="1020277001">
              <w:marLeft w:val="0"/>
              <w:marRight w:val="0"/>
              <w:marTop w:val="0"/>
              <w:marBottom w:val="0"/>
              <w:divBdr>
                <w:top w:val="none" w:sz="0" w:space="0" w:color="auto"/>
                <w:left w:val="none" w:sz="0" w:space="0" w:color="auto"/>
                <w:bottom w:val="none" w:sz="0" w:space="0" w:color="auto"/>
                <w:right w:val="none" w:sz="0" w:space="0" w:color="auto"/>
              </w:divBdr>
            </w:div>
            <w:div w:id="1312101975">
              <w:marLeft w:val="0"/>
              <w:marRight w:val="0"/>
              <w:marTop w:val="0"/>
              <w:marBottom w:val="0"/>
              <w:divBdr>
                <w:top w:val="none" w:sz="0" w:space="0" w:color="auto"/>
                <w:left w:val="none" w:sz="0" w:space="0" w:color="auto"/>
                <w:bottom w:val="none" w:sz="0" w:space="0" w:color="auto"/>
                <w:right w:val="none" w:sz="0" w:space="0" w:color="auto"/>
              </w:divBdr>
            </w:div>
            <w:div w:id="396897444">
              <w:marLeft w:val="0"/>
              <w:marRight w:val="0"/>
              <w:marTop w:val="0"/>
              <w:marBottom w:val="0"/>
              <w:divBdr>
                <w:top w:val="none" w:sz="0" w:space="0" w:color="auto"/>
                <w:left w:val="none" w:sz="0" w:space="0" w:color="auto"/>
                <w:bottom w:val="none" w:sz="0" w:space="0" w:color="auto"/>
                <w:right w:val="none" w:sz="0" w:space="0" w:color="auto"/>
              </w:divBdr>
            </w:div>
            <w:div w:id="609364279">
              <w:marLeft w:val="0"/>
              <w:marRight w:val="0"/>
              <w:marTop w:val="0"/>
              <w:marBottom w:val="0"/>
              <w:divBdr>
                <w:top w:val="none" w:sz="0" w:space="0" w:color="auto"/>
                <w:left w:val="none" w:sz="0" w:space="0" w:color="auto"/>
                <w:bottom w:val="none" w:sz="0" w:space="0" w:color="auto"/>
                <w:right w:val="none" w:sz="0" w:space="0" w:color="auto"/>
              </w:divBdr>
            </w:div>
            <w:div w:id="988511597">
              <w:marLeft w:val="0"/>
              <w:marRight w:val="0"/>
              <w:marTop w:val="0"/>
              <w:marBottom w:val="0"/>
              <w:divBdr>
                <w:top w:val="none" w:sz="0" w:space="0" w:color="auto"/>
                <w:left w:val="none" w:sz="0" w:space="0" w:color="auto"/>
                <w:bottom w:val="none" w:sz="0" w:space="0" w:color="auto"/>
                <w:right w:val="none" w:sz="0" w:space="0" w:color="auto"/>
              </w:divBdr>
            </w:div>
            <w:div w:id="2054961243">
              <w:marLeft w:val="0"/>
              <w:marRight w:val="0"/>
              <w:marTop w:val="0"/>
              <w:marBottom w:val="0"/>
              <w:divBdr>
                <w:top w:val="none" w:sz="0" w:space="0" w:color="auto"/>
                <w:left w:val="none" w:sz="0" w:space="0" w:color="auto"/>
                <w:bottom w:val="none" w:sz="0" w:space="0" w:color="auto"/>
                <w:right w:val="none" w:sz="0" w:space="0" w:color="auto"/>
              </w:divBdr>
            </w:div>
            <w:div w:id="342245300">
              <w:marLeft w:val="0"/>
              <w:marRight w:val="0"/>
              <w:marTop w:val="0"/>
              <w:marBottom w:val="0"/>
              <w:divBdr>
                <w:top w:val="none" w:sz="0" w:space="0" w:color="auto"/>
                <w:left w:val="none" w:sz="0" w:space="0" w:color="auto"/>
                <w:bottom w:val="none" w:sz="0" w:space="0" w:color="auto"/>
                <w:right w:val="none" w:sz="0" w:space="0" w:color="auto"/>
              </w:divBdr>
            </w:div>
            <w:div w:id="2027713855">
              <w:marLeft w:val="0"/>
              <w:marRight w:val="0"/>
              <w:marTop w:val="0"/>
              <w:marBottom w:val="0"/>
              <w:divBdr>
                <w:top w:val="none" w:sz="0" w:space="0" w:color="auto"/>
                <w:left w:val="none" w:sz="0" w:space="0" w:color="auto"/>
                <w:bottom w:val="none" w:sz="0" w:space="0" w:color="auto"/>
                <w:right w:val="none" w:sz="0" w:space="0" w:color="auto"/>
              </w:divBdr>
            </w:div>
            <w:div w:id="207376719">
              <w:marLeft w:val="0"/>
              <w:marRight w:val="0"/>
              <w:marTop w:val="0"/>
              <w:marBottom w:val="0"/>
              <w:divBdr>
                <w:top w:val="none" w:sz="0" w:space="0" w:color="auto"/>
                <w:left w:val="none" w:sz="0" w:space="0" w:color="auto"/>
                <w:bottom w:val="none" w:sz="0" w:space="0" w:color="auto"/>
                <w:right w:val="none" w:sz="0" w:space="0" w:color="auto"/>
              </w:divBdr>
            </w:div>
            <w:div w:id="1784573611">
              <w:marLeft w:val="0"/>
              <w:marRight w:val="0"/>
              <w:marTop w:val="0"/>
              <w:marBottom w:val="0"/>
              <w:divBdr>
                <w:top w:val="none" w:sz="0" w:space="0" w:color="auto"/>
                <w:left w:val="none" w:sz="0" w:space="0" w:color="auto"/>
                <w:bottom w:val="none" w:sz="0" w:space="0" w:color="auto"/>
                <w:right w:val="none" w:sz="0" w:space="0" w:color="auto"/>
              </w:divBdr>
            </w:div>
            <w:div w:id="794248887">
              <w:marLeft w:val="0"/>
              <w:marRight w:val="0"/>
              <w:marTop w:val="0"/>
              <w:marBottom w:val="0"/>
              <w:divBdr>
                <w:top w:val="none" w:sz="0" w:space="0" w:color="auto"/>
                <w:left w:val="none" w:sz="0" w:space="0" w:color="auto"/>
                <w:bottom w:val="none" w:sz="0" w:space="0" w:color="auto"/>
                <w:right w:val="none" w:sz="0" w:space="0" w:color="auto"/>
              </w:divBdr>
            </w:div>
            <w:div w:id="18820063">
              <w:marLeft w:val="0"/>
              <w:marRight w:val="0"/>
              <w:marTop w:val="0"/>
              <w:marBottom w:val="0"/>
              <w:divBdr>
                <w:top w:val="none" w:sz="0" w:space="0" w:color="auto"/>
                <w:left w:val="none" w:sz="0" w:space="0" w:color="auto"/>
                <w:bottom w:val="none" w:sz="0" w:space="0" w:color="auto"/>
                <w:right w:val="none" w:sz="0" w:space="0" w:color="auto"/>
              </w:divBdr>
            </w:div>
            <w:div w:id="335303397">
              <w:marLeft w:val="0"/>
              <w:marRight w:val="0"/>
              <w:marTop w:val="0"/>
              <w:marBottom w:val="0"/>
              <w:divBdr>
                <w:top w:val="none" w:sz="0" w:space="0" w:color="auto"/>
                <w:left w:val="none" w:sz="0" w:space="0" w:color="auto"/>
                <w:bottom w:val="none" w:sz="0" w:space="0" w:color="auto"/>
                <w:right w:val="none" w:sz="0" w:space="0" w:color="auto"/>
              </w:divBdr>
            </w:div>
            <w:div w:id="1222791927">
              <w:marLeft w:val="0"/>
              <w:marRight w:val="0"/>
              <w:marTop w:val="0"/>
              <w:marBottom w:val="0"/>
              <w:divBdr>
                <w:top w:val="none" w:sz="0" w:space="0" w:color="auto"/>
                <w:left w:val="none" w:sz="0" w:space="0" w:color="auto"/>
                <w:bottom w:val="none" w:sz="0" w:space="0" w:color="auto"/>
                <w:right w:val="none" w:sz="0" w:space="0" w:color="auto"/>
              </w:divBdr>
            </w:div>
            <w:div w:id="1828354622">
              <w:marLeft w:val="0"/>
              <w:marRight w:val="0"/>
              <w:marTop w:val="0"/>
              <w:marBottom w:val="0"/>
              <w:divBdr>
                <w:top w:val="none" w:sz="0" w:space="0" w:color="auto"/>
                <w:left w:val="none" w:sz="0" w:space="0" w:color="auto"/>
                <w:bottom w:val="none" w:sz="0" w:space="0" w:color="auto"/>
                <w:right w:val="none" w:sz="0" w:space="0" w:color="auto"/>
              </w:divBdr>
            </w:div>
            <w:div w:id="1349064874">
              <w:marLeft w:val="0"/>
              <w:marRight w:val="0"/>
              <w:marTop w:val="0"/>
              <w:marBottom w:val="0"/>
              <w:divBdr>
                <w:top w:val="none" w:sz="0" w:space="0" w:color="auto"/>
                <w:left w:val="none" w:sz="0" w:space="0" w:color="auto"/>
                <w:bottom w:val="none" w:sz="0" w:space="0" w:color="auto"/>
                <w:right w:val="none" w:sz="0" w:space="0" w:color="auto"/>
              </w:divBdr>
            </w:div>
            <w:div w:id="1294562822">
              <w:marLeft w:val="0"/>
              <w:marRight w:val="0"/>
              <w:marTop w:val="0"/>
              <w:marBottom w:val="0"/>
              <w:divBdr>
                <w:top w:val="none" w:sz="0" w:space="0" w:color="auto"/>
                <w:left w:val="none" w:sz="0" w:space="0" w:color="auto"/>
                <w:bottom w:val="none" w:sz="0" w:space="0" w:color="auto"/>
                <w:right w:val="none" w:sz="0" w:space="0" w:color="auto"/>
              </w:divBdr>
            </w:div>
            <w:div w:id="1694381720">
              <w:marLeft w:val="0"/>
              <w:marRight w:val="0"/>
              <w:marTop w:val="0"/>
              <w:marBottom w:val="0"/>
              <w:divBdr>
                <w:top w:val="none" w:sz="0" w:space="0" w:color="auto"/>
                <w:left w:val="none" w:sz="0" w:space="0" w:color="auto"/>
                <w:bottom w:val="none" w:sz="0" w:space="0" w:color="auto"/>
                <w:right w:val="none" w:sz="0" w:space="0" w:color="auto"/>
              </w:divBdr>
            </w:div>
            <w:div w:id="1931966312">
              <w:marLeft w:val="0"/>
              <w:marRight w:val="0"/>
              <w:marTop w:val="0"/>
              <w:marBottom w:val="0"/>
              <w:divBdr>
                <w:top w:val="none" w:sz="0" w:space="0" w:color="auto"/>
                <w:left w:val="none" w:sz="0" w:space="0" w:color="auto"/>
                <w:bottom w:val="none" w:sz="0" w:space="0" w:color="auto"/>
                <w:right w:val="none" w:sz="0" w:space="0" w:color="auto"/>
              </w:divBdr>
            </w:div>
            <w:div w:id="226185342">
              <w:marLeft w:val="0"/>
              <w:marRight w:val="0"/>
              <w:marTop w:val="0"/>
              <w:marBottom w:val="0"/>
              <w:divBdr>
                <w:top w:val="none" w:sz="0" w:space="0" w:color="auto"/>
                <w:left w:val="none" w:sz="0" w:space="0" w:color="auto"/>
                <w:bottom w:val="none" w:sz="0" w:space="0" w:color="auto"/>
                <w:right w:val="none" w:sz="0" w:space="0" w:color="auto"/>
              </w:divBdr>
            </w:div>
            <w:div w:id="228349484">
              <w:marLeft w:val="0"/>
              <w:marRight w:val="0"/>
              <w:marTop w:val="0"/>
              <w:marBottom w:val="0"/>
              <w:divBdr>
                <w:top w:val="none" w:sz="0" w:space="0" w:color="auto"/>
                <w:left w:val="none" w:sz="0" w:space="0" w:color="auto"/>
                <w:bottom w:val="none" w:sz="0" w:space="0" w:color="auto"/>
                <w:right w:val="none" w:sz="0" w:space="0" w:color="auto"/>
              </w:divBdr>
            </w:div>
            <w:div w:id="1933590254">
              <w:marLeft w:val="0"/>
              <w:marRight w:val="0"/>
              <w:marTop w:val="0"/>
              <w:marBottom w:val="0"/>
              <w:divBdr>
                <w:top w:val="none" w:sz="0" w:space="0" w:color="auto"/>
                <w:left w:val="none" w:sz="0" w:space="0" w:color="auto"/>
                <w:bottom w:val="none" w:sz="0" w:space="0" w:color="auto"/>
                <w:right w:val="none" w:sz="0" w:space="0" w:color="auto"/>
              </w:divBdr>
            </w:div>
            <w:div w:id="1566574557">
              <w:marLeft w:val="0"/>
              <w:marRight w:val="0"/>
              <w:marTop w:val="0"/>
              <w:marBottom w:val="0"/>
              <w:divBdr>
                <w:top w:val="none" w:sz="0" w:space="0" w:color="auto"/>
                <w:left w:val="none" w:sz="0" w:space="0" w:color="auto"/>
                <w:bottom w:val="none" w:sz="0" w:space="0" w:color="auto"/>
                <w:right w:val="none" w:sz="0" w:space="0" w:color="auto"/>
              </w:divBdr>
            </w:div>
            <w:div w:id="1123764570">
              <w:marLeft w:val="0"/>
              <w:marRight w:val="0"/>
              <w:marTop w:val="0"/>
              <w:marBottom w:val="0"/>
              <w:divBdr>
                <w:top w:val="none" w:sz="0" w:space="0" w:color="auto"/>
                <w:left w:val="none" w:sz="0" w:space="0" w:color="auto"/>
                <w:bottom w:val="none" w:sz="0" w:space="0" w:color="auto"/>
                <w:right w:val="none" w:sz="0" w:space="0" w:color="auto"/>
              </w:divBdr>
            </w:div>
            <w:div w:id="799614402">
              <w:marLeft w:val="0"/>
              <w:marRight w:val="0"/>
              <w:marTop w:val="0"/>
              <w:marBottom w:val="0"/>
              <w:divBdr>
                <w:top w:val="none" w:sz="0" w:space="0" w:color="auto"/>
                <w:left w:val="none" w:sz="0" w:space="0" w:color="auto"/>
                <w:bottom w:val="none" w:sz="0" w:space="0" w:color="auto"/>
                <w:right w:val="none" w:sz="0" w:space="0" w:color="auto"/>
              </w:divBdr>
            </w:div>
            <w:div w:id="164521943">
              <w:marLeft w:val="0"/>
              <w:marRight w:val="0"/>
              <w:marTop w:val="0"/>
              <w:marBottom w:val="0"/>
              <w:divBdr>
                <w:top w:val="none" w:sz="0" w:space="0" w:color="auto"/>
                <w:left w:val="none" w:sz="0" w:space="0" w:color="auto"/>
                <w:bottom w:val="none" w:sz="0" w:space="0" w:color="auto"/>
                <w:right w:val="none" w:sz="0" w:space="0" w:color="auto"/>
              </w:divBdr>
            </w:div>
            <w:div w:id="1477453908">
              <w:marLeft w:val="0"/>
              <w:marRight w:val="0"/>
              <w:marTop w:val="0"/>
              <w:marBottom w:val="0"/>
              <w:divBdr>
                <w:top w:val="none" w:sz="0" w:space="0" w:color="auto"/>
                <w:left w:val="none" w:sz="0" w:space="0" w:color="auto"/>
                <w:bottom w:val="none" w:sz="0" w:space="0" w:color="auto"/>
                <w:right w:val="none" w:sz="0" w:space="0" w:color="auto"/>
              </w:divBdr>
            </w:div>
            <w:div w:id="918444592">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481">
      <w:bodyDiv w:val="1"/>
      <w:marLeft w:val="0"/>
      <w:marRight w:val="0"/>
      <w:marTop w:val="0"/>
      <w:marBottom w:val="0"/>
      <w:divBdr>
        <w:top w:val="none" w:sz="0" w:space="0" w:color="auto"/>
        <w:left w:val="none" w:sz="0" w:space="0" w:color="auto"/>
        <w:bottom w:val="none" w:sz="0" w:space="0" w:color="auto"/>
        <w:right w:val="none" w:sz="0" w:space="0" w:color="auto"/>
      </w:divBdr>
      <w:divsChild>
        <w:div w:id="1463037406">
          <w:marLeft w:val="0"/>
          <w:marRight w:val="0"/>
          <w:marTop w:val="0"/>
          <w:marBottom w:val="0"/>
          <w:divBdr>
            <w:top w:val="none" w:sz="0" w:space="0" w:color="auto"/>
            <w:left w:val="none" w:sz="0" w:space="0" w:color="auto"/>
            <w:bottom w:val="none" w:sz="0" w:space="0" w:color="auto"/>
            <w:right w:val="none" w:sz="0" w:space="0" w:color="auto"/>
          </w:divBdr>
          <w:divsChild>
            <w:div w:id="24987110">
              <w:marLeft w:val="0"/>
              <w:marRight w:val="0"/>
              <w:marTop w:val="0"/>
              <w:marBottom w:val="0"/>
              <w:divBdr>
                <w:top w:val="none" w:sz="0" w:space="0" w:color="auto"/>
                <w:left w:val="none" w:sz="0" w:space="0" w:color="auto"/>
                <w:bottom w:val="none" w:sz="0" w:space="0" w:color="auto"/>
                <w:right w:val="none" w:sz="0" w:space="0" w:color="auto"/>
              </w:divBdr>
            </w:div>
            <w:div w:id="832991228">
              <w:marLeft w:val="0"/>
              <w:marRight w:val="0"/>
              <w:marTop w:val="0"/>
              <w:marBottom w:val="0"/>
              <w:divBdr>
                <w:top w:val="none" w:sz="0" w:space="0" w:color="auto"/>
                <w:left w:val="none" w:sz="0" w:space="0" w:color="auto"/>
                <w:bottom w:val="none" w:sz="0" w:space="0" w:color="auto"/>
                <w:right w:val="none" w:sz="0" w:space="0" w:color="auto"/>
              </w:divBdr>
            </w:div>
            <w:div w:id="1022902589">
              <w:marLeft w:val="0"/>
              <w:marRight w:val="0"/>
              <w:marTop w:val="0"/>
              <w:marBottom w:val="0"/>
              <w:divBdr>
                <w:top w:val="none" w:sz="0" w:space="0" w:color="auto"/>
                <w:left w:val="none" w:sz="0" w:space="0" w:color="auto"/>
                <w:bottom w:val="none" w:sz="0" w:space="0" w:color="auto"/>
                <w:right w:val="none" w:sz="0" w:space="0" w:color="auto"/>
              </w:divBdr>
            </w:div>
            <w:div w:id="1274822574">
              <w:marLeft w:val="0"/>
              <w:marRight w:val="0"/>
              <w:marTop w:val="0"/>
              <w:marBottom w:val="0"/>
              <w:divBdr>
                <w:top w:val="none" w:sz="0" w:space="0" w:color="auto"/>
                <w:left w:val="none" w:sz="0" w:space="0" w:color="auto"/>
                <w:bottom w:val="none" w:sz="0" w:space="0" w:color="auto"/>
                <w:right w:val="none" w:sz="0" w:space="0" w:color="auto"/>
              </w:divBdr>
            </w:div>
            <w:div w:id="604272362">
              <w:marLeft w:val="0"/>
              <w:marRight w:val="0"/>
              <w:marTop w:val="0"/>
              <w:marBottom w:val="0"/>
              <w:divBdr>
                <w:top w:val="none" w:sz="0" w:space="0" w:color="auto"/>
                <w:left w:val="none" w:sz="0" w:space="0" w:color="auto"/>
                <w:bottom w:val="none" w:sz="0" w:space="0" w:color="auto"/>
                <w:right w:val="none" w:sz="0" w:space="0" w:color="auto"/>
              </w:divBdr>
            </w:div>
            <w:div w:id="423769531">
              <w:marLeft w:val="0"/>
              <w:marRight w:val="0"/>
              <w:marTop w:val="0"/>
              <w:marBottom w:val="0"/>
              <w:divBdr>
                <w:top w:val="none" w:sz="0" w:space="0" w:color="auto"/>
                <w:left w:val="none" w:sz="0" w:space="0" w:color="auto"/>
                <w:bottom w:val="none" w:sz="0" w:space="0" w:color="auto"/>
                <w:right w:val="none" w:sz="0" w:space="0" w:color="auto"/>
              </w:divBdr>
            </w:div>
            <w:div w:id="1884782095">
              <w:marLeft w:val="0"/>
              <w:marRight w:val="0"/>
              <w:marTop w:val="0"/>
              <w:marBottom w:val="0"/>
              <w:divBdr>
                <w:top w:val="none" w:sz="0" w:space="0" w:color="auto"/>
                <w:left w:val="none" w:sz="0" w:space="0" w:color="auto"/>
                <w:bottom w:val="none" w:sz="0" w:space="0" w:color="auto"/>
                <w:right w:val="none" w:sz="0" w:space="0" w:color="auto"/>
              </w:divBdr>
            </w:div>
            <w:div w:id="765540584">
              <w:marLeft w:val="0"/>
              <w:marRight w:val="0"/>
              <w:marTop w:val="0"/>
              <w:marBottom w:val="0"/>
              <w:divBdr>
                <w:top w:val="none" w:sz="0" w:space="0" w:color="auto"/>
                <w:left w:val="none" w:sz="0" w:space="0" w:color="auto"/>
                <w:bottom w:val="none" w:sz="0" w:space="0" w:color="auto"/>
                <w:right w:val="none" w:sz="0" w:space="0" w:color="auto"/>
              </w:divBdr>
            </w:div>
            <w:div w:id="1029142255">
              <w:marLeft w:val="0"/>
              <w:marRight w:val="0"/>
              <w:marTop w:val="0"/>
              <w:marBottom w:val="0"/>
              <w:divBdr>
                <w:top w:val="none" w:sz="0" w:space="0" w:color="auto"/>
                <w:left w:val="none" w:sz="0" w:space="0" w:color="auto"/>
                <w:bottom w:val="none" w:sz="0" w:space="0" w:color="auto"/>
                <w:right w:val="none" w:sz="0" w:space="0" w:color="auto"/>
              </w:divBdr>
            </w:div>
            <w:div w:id="1593245968">
              <w:marLeft w:val="0"/>
              <w:marRight w:val="0"/>
              <w:marTop w:val="0"/>
              <w:marBottom w:val="0"/>
              <w:divBdr>
                <w:top w:val="none" w:sz="0" w:space="0" w:color="auto"/>
                <w:left w:val="none" w:sz="0" w:space="0" w:color="auto"/>
                <w:bottom w:val="none" w:sz="0" w:space="0" w:color="auto"/>
                <w:right w:val="none" w:sz="0" w:space="0" w:color="auto"/>
              </w:divBdr>
            </w:div>
            <w:div w:id="1174225204">
              <w:marLeft w:val="0"/>
              <w:marRight w:val="0"/>
              <w:marTop w:val="0"/>
              <w:marBottom w:val="0"/>
              <w:divBdr>
                <w:top w:val="none" w:sz="0" w:space="0" w:color="auto"/>
                <w:left w:val="none" w:sz="0" w:space="0" w:color="auto"/>
                <w:bottom w:val="none" w:sz="0" w:space="0" w:color="auto"/>
                <w:right w:val="none" w:sz="0" w:space="0" w:color="auto"/>
              </w:divBdr>
            </w:div>
            <w:div w:id="1923756910">
              <w:marLeft w:val="0"/>
              <w:marRight w:val="0"/>
              <w:marTop w:val="0"/>
              <w:marBottom w:val="0"/>
              <w:divBdr>
                <w:top w:val="none" w:sz="0" w:space="0" w:color="auto"/>
                <w:left w:val="none" w:sz="0" w:space="0" w:color="auto"/>
                <w:bottom w:val="none" w:sz="0" w:space="0" w:color="auto"/>
                <w:right w:val="none" w:sz="0" w:space="0" w:color="auto"/>
              </w:divBdr>
            </w:div>
            <w:div w:id="321936735">
              <w:marLeft w:val="0"/>
              <w:marRight w:val="0"/>
              <w:marTop w:val="0"/>
              <w:marBottom w:val="0"/>
              <w:divBdr>
                <w:top w:val="none" w:sz="0" w:space="0" w:color="auto"/>
                <w:left w:val="none" w:sz="0" w:space="0" w:color="auto"/>
                <w:bottom w:val="none" w:sz="0" w:space="0" w:color="auto"/>
                <w:right w:val="none" w:sz="0" w:space="0" w:color="auto"/>
              </w:divBdr>
            </w:div>
            <w:div w:id="843252228">
              <w:marLeft w:val="0"/>
              <w:marRight w:val="0"/>
              <w:marTop w:val="0"/>
              <w:marBottom w:val="0"/>
              <w:divBdr>
                <w:top w:val="none" w:sz="0" w:space="0" w:color="auto"/>
                <w:left w:val="none" w:sz="0" w:space="0" w:color="auto"/>
                <w:bottom w:val="none" w:sz="0" w:space="0" w:color="auto"/>
                <w:right w:val="none" w:sz="0" w:space="0" w:color="auto"/>
              </w:divBdr>
            </w:div>
            <w:div w:id="1596815935">
              <w:marLeft w:val="0"/>
              <w:marRight w:val="0"/>
              <w:marTop w:val="0"/>
              <w:marBottom w:val="0"/>
              <w:divBdr>
                <w:top w:val="none" w:sz="0" w:space="0" w:color="auto"/>
                <w:left w:val="none" w:sz="0" w:space="0" w:color="auto"/>
                <w:bottom w:val="none" w:sz="0" w:space="0" w:color="auto"/>
                <w:right w:val="none" w:sz="0" w:space="0" w:color="auto"/>
              </w:divBdr>
            </w:div>
            <w:div w:id="1946381272">
              <w:marLeft w:val="0"/>
              <w:marRight w:val="0"/>
              <w:marTop w:val="0"/>
              <w:marBottom w:val="0"/>
              <w:divBdr>
                <w:top w:val="none" w:sz="0" w:space="0" w:color="auto"/>
                <w:left w:val="none" w:sz="0" w:space="0" w:color="auto"/>
                <w:bottom w:val="none" w:sz="0" w:space="0" w:color="auto"/>
                <w:right w:val="none" w:sz="0" w:space="0" w:color="auto"/>
              </w:divBdr>
            </w:div>
            <w:div w:id="1673071797">
              <w:marLeft w:val="0"/>
              <w:marRight w:val="0"/>
              <w:marTop w:val="0"/>
              <w:marBottom w:val="0"/>
              <w:divBdr>
                <w:top w:val="none" w:sz="0" w:space="0" w:color="auto"/>
                <w:left w:val="none" w:sz="0" w:space="0" w:color="auto"/>
                <w:bottom w:val="none" w:sz="0" w:space="0" w:color="auto"/>
                <w:right w:val="none" w:sz="0" w:space="0" w:color="auto"/>
              </w:divBdr>
            </w:div>
            <w:div w:id="391582788">
              <w:marLeft w:val="0"/>
              <w:marRight w:val="0"/>
              <w:marTop w:val="0"/>
              <w:marBottom w:val="0"/>
              <w:divBdr>
                <w:top w:val="none" w:sz="0" w:space="0" w:color="auto"/>
                <w:left w:val="none" w:sz="0" w:space="0" w:color="auto"/>
                <w:bottom w:val="none" w:sz="0" w:space="0" w:color="auto"/>
                <w:right w:val="none" w:sz="0" w:space="0" w:color="auto"/>
              </w:divBdr>
            </w:div>
            <w:div w:id="1673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618">
      <w:bodyDiv w:val="1"/>
      <w:marLeft w:val="0"/>
      <w:marRight w:val="0"/>
      <w:marTop w:val="0"/>
      <w:marBottom w:val="0"/>
      <w:divBdr>
        <w:top w:val="none" w:sz="0" w:space="0" w:color="auto"/>
        <w:left w:val="none" w:sz="0" w:space="0" w:color="auto"/>
        <w:bottom w:val="none" w:sz="0" w:space="0" w:color="auto"/>
        <w:right w:val="none" w:sz="0" w:space="0" w:color="auto"/>
      </w:divBdr>
    </w:div>
    <w:div w:id="1358460421">
      <w:bodyDiv w:val="1"/>
      <w:marLeft w:val="0"/>
      <w:marRight w:val="0"/>
      <w:marTop w:val="0"/>
      <w:marBottom w:val="0"/>
      <w:divBdr>
        <w:top w:val="none" w:sz="0" w:space="0" w:color="auto"/>
        <w:left w:val="none" w:sz="0" w:space="0" w:color="auto"/>
        <w:bottom w:val="none" w:sz="0" w:space="0" w:color="auto"/>
        <w:right w:val="none" w:sz="0" w:space="0" w:color="auto"/>
      </w:divBdr>
      <w:divsChild>
        <w:div w:id="579948782">
          <w:marLeft w:val="0"/>
          <w:marRight w:val="0"/>
          <w:marTop w:val="0"/>
          <w:marBottom w:val="0"/>
          <w:divBdr>
            <w:top w:val="none" w:sz="0" w:space="0" w:color="auto"/>
            <w:left w:val="none" w:sz="0" w:space="0" w:color="auto"/>
            <w:bottom w:val="none" w:sz="0" w:space="0" w:color="auto"/>
            <w:right w:val="none" w:sz="0" w:space="0" w:color="auto"/>
          </w:divBdr>
          <w:divsChild>
            <w:div w:id="637224421">
              <w:marLeft w:val="0"/>
              <w:marRight w:val="0"/>
              <w:marTop w:val="0"/>
              <w:marBottom w:val="0"/>
              <w:divBdr>
                <w:top w:val="none" w:sz="0" w:space="0" w:color="auto"/>
                <w:left w:val="none" w:sz="0" w:space="0" w:color="auto"/>
                <w:bottom w:val="none" w:sz="0" w:space="0" w:color="auto"/>
                <w:right w:val="none" w:sz="0" w:space="0" w:color="auto"/>
              </w:divBdr>
            </w:div>
            <w:div w:id="153762951">
              <w:marLeft w:val="0"/>
              <w:marRight w:val="0"/>
              <w:marTop w:val="0"/>
              <w:marBottom w:val="0"/>
              <w:divBdr>
                <w:top w:val="none" w:sz="0" w:space="0" w:color="auto"/>
                <w:left w:val="none" w:sz="0" w:space="0" w:color="auto"/>
                <w:bottom w:val="none" w:sz="0" w:space="0" w:color="auto"/>
                <w:right w:val="none" w:sz="0" w:space="0" w:color="auto"/>
              </w:divBdr>
            </w:div>
            <w:div w:id="395322181">
              <w:marLeft w:val="0"/>
              <w:marRight w:val="0"/>
              <w:marTop w:val="0"/>
              <w:marBottom w:val="0"/>
              <w:divBdr>
                <w:top w:val="none" w:sz="0" w:space="0" w:color="auto"/>
                <w:left w:val="none" w:sz="0" w:space="0" w:color="auto"/>
                <w:bottom w:val="none" w:sz="0" w:space="0" w:color="auto"/>
                <w:right w:val="none" w:sz="0" w:space="0" w:color="auto"/>
              </w:divBdr>
            </w:div>
            <w:div w:id="7867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656">
      <w:bodyDiv w:val="1"/>
      <w:marLeft w:val="0"/>
      <w:marRight w:val="0"/>
      <w:marTop w:val="0"/>
      <w:marBottom w:val="0"/>
      <w:divBdr>
        <w:top w:val="none" w:sz="0" w:space="0" w:color="auto"/>
        <w:left w:val="none" w:sz="0" w:space="0" w:color="auto"/>
        <w:bottom w:val="none" w:sz="0" w:space="0" w:color="auto"/>
        <w:right w:val="none" w:sz="0" w:space="0" w:color="auto"/>
      </w:divBdr>
      <w:divsChild>
        <w:div w:id="1340085225">
          <w:marLeft w:val="0"/>
          <w:marRight w:val="0"/>
          <w:marTop w:val="0"/>
          <w:marBottom w:val="0"/>
          <w:divBdr>
            <w:top w:val="none" w:sz="0" w:space="0" w:color="auto"/>
            <w:left w:val="none" w:sz="0" w:space="0" w:color="auto"/>
            <w:bottom w:val="none" w:sz="0" w:space="0" w:color="auto"/>
            <w:right w:val="none" w:sz="0" w:space="0" w:color="auto"/>
          </w:divBdr>
          <w:divsChild>
            <w:div w:id="1524245717">
              <w:marLeft w:val="0"/>
              <w:marRight w:val="0"/>
              <w:marTop w:val="0"/>
              <w:marBottom w:val="0"/>
              <w:divBdr>
                <w:top w:val="none" w:sz="0" w:space="0" w:color="auto"/>
                <w:left w:val="none" w:sz="0" w:space="0" w:color="auto"/>
                <w:bottom w:val="none" w:sz="0" w:space="0" w:color="auto"/>
                <w:right w:val="none" w:sz="0" w:space="0" w:color="auto"/>
              </w:divBdr>
            </w:div>
            <w:div w:id="252323756">
              <w:marLeft w:val="0"/>
              <w:marRight w:val="0"/>
              <w:marTop w:val="0"/>
              <w:marBottom w:val="0"/>
              <w:divBdr>
                <w:top w:val="none" w:sz="0" w:space="0" w:color="auto"/>
                <w:left w:val="none" w:sz="0" w:space="0" w:color="auto"/>
                <w:bottom w:val="none" w:sz="0" w:space="0" w:color="auto"/>
                <w:right w:val="none" w:sz="0" w:space="0" w:color="auto"/>
              </w:divBdr>
            </w:div>
            <w:div w:id="1920752836">
              <w:marLeft w:val="0"/>
              <w:marRight w:val="0"/>
              <w:marTop w:val="0"/>
              <w:marBottom w:val="0"/>
              <w:divBdr>
                <w:top w:val="none" w:sz="0" w:space="0" w:color="auto"/>
                <w:left w:val="none" w:sz="0" w:space="0" w:color="auto"/>
                <w:bottom w:val="none" w:sz="0" w:space="0" w:color="auto"/>
                <w:right w:val="none" w:sz="0" w:space="0" w:color="auto"/>
              </w:divBdr>
            </w:div>
            <w:div w:id="1651902770">
              <w:marLeft w:val="0"/>
              <w:marRight w:val="0"/>
              <w:marTop w:val="0"/>
              <w:marBottom w:val="0"/>
              <w:divBdr>
                <w:top w:val="none" w:sz="0" w:space="0" w:color="auto"/>
                <w:left w:val="none" w:sz="0" w:space="0" w:color="auto"/>
                <w:bottom w:val="none" w:sz="0" w:space="0" w:color="auto"/>
                <w:right w:val="none" w:sz="0" w:space="0" w:color="auto"/>
              </w:divBdr>
            </w:div>
            <w:div w:id="1018966742">
              <w:marLeft w:val="0"/>
              <w:marRight w:val="0"/>
              <w:marTop w:val="0"/>
              <w:marBottom w:val="0"/>
              <w:divBdr>
                <w:top w:val="none" w:sz="0" w:space="0" w:color="auto"/>
                <w:left w:val="none" w:sz="0" w:space="0" w:color="auto"/>
                <w:bottom w:val="none" w:sz="0" w:space="0" w:color="auto"/>
                <w:right w:val="none" w:sz="0" w:space="0" w:color="auto"/>
              </w:divBdr>
            </w:div>
            <w:div w:id="1264344362">
              <w:marLeft w:val="0"/>
              <w:marRight w:val="0"/>
              <w:marTop w:val="0"/>
              <w:marBottom w:val="0"/>
              <w:divBdr>
                <w:top w:val="none" w:sz="0" w:space="0" w:color="auto"/>
                <w:left w:val="none" w:sz="0" w:space="0" w:color="auto"/>
                <w:bottom w:val="none" w:sz="0" w:space="0" w:color="auto"/>
                <w:right w:val="none" w:sz="0" w:space="0" w:color="auto"/>
              </w:divBdr>
            </w:div>
            <w:div w:id="636380151">
              <w:marLeft w:val="0"/>
              <w:marRight w:val="0"/>
              <w:marTop w:val="0"/>
              <w:marBottom w:val="0"/>
              <w:divBdr>
                <w:top w:val="none" w:sz="0" w:space="0" w:color="auto"/>
                <w:left w:val="none" w:sz="0" w:space="0" w:color="auto"/>
                <w:bottom w:val="none" w:sz="0" w:space="0" w:color="auto"/>
                <w:right w:val="none" w:sz="0" w:space="0" w:color="auto"/>
              </w:divBdr>
            </w:div>
            <w:div w:id="482935425">
              <w:marLeft w:val="0"/>
              <w:marRight w:val="0"/>
              <w:marTop w:val="0"/>
              <w:marBottom w:val="0"/>
              <w:divBdr>
                <w:top w:val="none" w:sz="0" w:space="0" w:color="auto"/>
                <w:left w:val="none" w:sz="0" w:space="0" w:color="auto"/>
                <w:bottom w:val="none" w:sz="0" w:space="0" w:color="auto"/>
                <w:right w:val="none" w:sz="0" w:space="0" w:color="auto"/>
              </w:divBdr>
            </w:div>
            <w:div w:id="622082250">
              <w:marLeft w:val="0"/>
              <w:marRight w:val="0"/>
              <w:marTop w:val="0"/>
              <w:marBottom w:val="0"/>
              <w:divBdr>
                <w:top w:val="none" w:sz="0" w:space="0" w:color="auto"/>
                <w:left w:val="none" w:sz="0" w:space="0" w:color="auto"/>
                <w:bottom w:val="none" w:sz="0" w:space="0" w:color="auto"/>
                <w:right w:val="none" w:sz="0" w:space="0" w:color="auto"/>
              </w:divBdr>
            </w:div>
            <w:div w:id="1171456239">
              <w:marLeft w:val="0"/>
              <w:marRight w:val="0"/>
              <w:marTop w:val="0"/>
              <w:marBottom w:val="0"/>
              <w:divBdr>
                <w:top w:val="none" w:sz="0" w:space="0" w:color="auto"/>
                <w:left w:val="none" w:sz="0" w:space="0" w:color="auto"/>
                <w:bottom w:val="none" w:sz="0" w:space="0" w:color="auto"/>
                <w:right w:val="none" w:sz="0" w:space="0" w:color="auto"/>
              </w:divBdr>
            </w:div>
            <w:div w:id="1704285695">
              <w:marLeft w:val="0"/>
              <w:marRight w:val="0"/>
              <w:marTop w:val="0"/>
              <w:marBottom w:val="0"/>
              <w:divBdr>
                <w:top w:val="none" w:sz="0" w:space="0" w:color="auto"/>
                <w:left w:val="none" w:sz="0" w:space="0" w:color="auto"/>
                <w:bottom w:val="none" w:sz="0" w:space="0" w:color="auto"/>
                <w:right w:val="none" w:sz="0" w:space="0" w:color="auto"/>
              </w:divBdr>
            </w:div>
            <w:div w:id="782847174">
              <w:marLeft w:val="0"/>
              <w:marRight w:val="0"/>
              <w:marTop w:val="0"/>
              <w:marBottom w:val="0"/>
              <w:divBdr>
                <w:top w:val="none" w:sz="0" w:space="0" w:color="auto"/>
                <w:left w:val="none" w:sz="0" w:space="0" w:color="auto"/>
                <w:bottom w:val="none" w:sz="0" w:space="0" w:color="auto"/>
                <w:right w:val="none" w:sz="0" w:space="0" w:color="auto"/>
              </w:divBdr>
            </w:div>
            <w:div w:id="1692494086">
              <w:marLeft w:val="0"/>
              <w:marRight w:val="0"/>
              <w:marTop w:val="0"/>
              <w:marBottom w:val="0"/>
              <w:divBdr>
                <w:top w:val="none" w:sz="0" w:space="0" w:color="auto"/>
                <w:left w:val="none" w:sz="0" w:space="0" w:color="auto"/>
                <w:bottom w:val="none" w:sz="0" w:space="0" w:color="auto"/>
                <w:right w:val="none" w:sz="0" w:space="0" w:color="auto"/>
              </w:divBdr>
            </w:div>
            <w:div w:id="833884468">
              <w:marLeft w:val="0"/>
              <w:marRight w:val="0"/>
              <w:marTop w:val="0"/>
              <w:marBottom w:val="0"/>
              <w:divBdr>
                <w:top w:val="none" w:sz="0" w:space="0" w:color="auto"/>
                <w:left w:val="none" w:sz="0" w:space="0" w:color="auto"/>
                <w:bottom w:val="none" w:sz="0" w:space="0" w:color="auto"/>
                <w:right w:val="none" w:sz="0" w:space="0" w:color="auto"/>
              </w:divBdr>
            </w:div>
            <w:div w:id="2121414231">
              <w:marLeft w:val="0"/>
              <w:marRight w:val="0"/>
              <w:marTop w:val="0"/>
              <w:marBottom w:val="0"/>
              <w:divBdr>
                <w:top w:val="none" w:sz="0" w:space="0" w:color="auto"/>
                <w:left w:val="none" w:sz="0" w:space="0" w:color="auto"/>
                <w:bottom w:val="none" w:sz="0" w:space="0" w:color="auto"/>
                <w:right w:val="none" w:sz="0" w:space="0" w:color="auto"/>
              </w:divBdr>
            </w:div>
            <w:div w:id="1141768958">
              <w:marLeft w:val="0"/>
              <w:marRight w:val="0"/>
              <w:marTop w:val="0"/>
              <w:marBottom w:val="0"/>
              <w:divBdr>
                <w:top w:val="none" w:sz="0" w:space="0" w:color="auto"/>
                <w:left w:val="none" w:sz="0" w:space="0" w:color="auto"/>
                <w:bottom w:val="none" w:sz="0" w:space="0" w:color="auto"/>
                <w:right w:val="none" w:sz="0" w:space="0" w:color="auto"/>
              </w:divBdr>
            </w:div>
            <w:div w:id="1698776087">
              <w:marLeft w:val="0"/>
              <w:marRight w:val="0"/>
              <w:marTop w:val="0"/>
              <w:marBottom w:val="0"/>
              <w:divBdr>
                <w:top w:val="none" w:sz="0" w:space="0" w:color="auto"/>
                <w:left w:val="none" w:sz="0" w:space="0" w:color="auto"/>
                <w:bottom w:val="none" w:sz="0" w:space="0" w:color="auto"/>
                <w:right w:val="none" w:sz="0" w:space="0" w:color="auto"/>
              </w:divBdr>
            </w:div>
            <w:div w:id="1291746021">
              <w:marLeft w:val="0"/>
              <w:marRight w:val="0"/>
              <w:marTop w:val="0"/>
              <w:marBottom w:val="0"/>
              <w:divBdr>
                <w:top w:val="none" w:sz="0" w:space="0" w:color="auto"/>
                <w:left w:val="none" w:sz="0" w:space="0" w:color="auto"/>
                <w:bottom w:val="none" w:sz="0" w:space="0" w:color="auto"/>
                <w:right w:val="none" w:sz="0" w:space="0" w:color="auto"/>
              </w:divBdr>
            </w:div>
            <w:div w:id="1440367232">
              <w:marLeft w:val="0"/>
              <w:marRight w:val="0"/>
              <w:marTop w:val="0"/>
              <w:marBottom w:val="0"/>
              <w:divBdr>
                <w:top w:val="none" w:sz="0" w:space="0" w:color="auto"/>
                <w:left w:val="none" w:sz="0" w:space="0" w:color="auto"/>
                <w:bottom w:val="none" w:sz="0" w:space="0" w:color="auto"/>
                <w:right w:val="none" w:sz="0" w:space="0" w:color="auto"/>
              </w:divBdr>
            </w:div>
            <w:div w:id="1034158640">
              <w:marLeft w:val="0"/>
              <w:marRight w:val="0"/>
              <w:marTop w:val="0"/>
              <w:marBottom w:val="0"/>
              <w:divBdr>
                <w:top w:val="none" w:sz="0" w:space="0" w:color="auto"/>
                <w:left w:val="none" w:sz="0" w:space="0" w:color="auto"/>
                <w:bottom w:val="none" w:sz="0" w:space="0" w:color="auto"/>
                <w:right w:val="none" w:sz="0" w:space="0" w:color="auto"/>
              </w:divBdr>
            </w:div>
            <w:div w:id="1776247287">
              <w:marLeft w:val="0"/>
              <w:marRight w:val="0"/>
              <w:marTop w:val="0"/>
              <w:marBottom w:val="0"/>
              <w:divBdr>
                <w:top w:val="none" w:sz="0" w:space="0" w:color="auto"/>
                <w:left w:val="none" w:sz="0" w:space="0" w:color="auto"/>
                <w:bottom w:val="none" w:sz="0" w:space="0" w:color="auto"/>
                <w:right w:val="none" w:sz="0" w:space="0" w:color="auto"/>
              </w:divBdr>
            </w:div>
            <w:div w:id="1964117972">
              <w:marLeft w:val="0"/>
              <w:marRight w:val="0"/>
              <w:marTop w:val="0"/>
              <w:marBottom w:val="0"/>
              <w:divBdr>
                <w:top w:val="none" w:sz="0" w:space="0" w:color="auto"/>
                <w:left w:val="none" w:sz="0" w:space="0" w:color="auto"/>
                <w:bottom w:val="none" w:sz="0" w:space="0" w:color="auto"/>
                <w:right w:val="none" w:sz="0" w:space="0" w:color="auto"/>
              </w:divBdr>
            </w:div>
            <w:div w:id="1286811039">
              <w:marLeft w:val="0"/>
              <w:marRight w:val="0"/>
              <w:marTop w:val="0"/>
              <w:marBottom w:val="0"/>
              <w:divBdr>
                <w:top w:val="none" w:sz="0" w:space="0" w:color="auto"/>
                <w:left w:val="none" w:sz="0" w:space="0" w:color="auto"/>
                <w:bottom w:val="none" w:sz="0" w:space="0" w:color="auto"/>
                <w:right w:val="none" w:sz="0" w:space="0" w:color="auto"/>
              </w:divBdr>
            </w:div>
            <w:div w:id="809782688">
              <w:marLeft w:val="0"/>
              <w:marRight w:val="0"/>
              <w:marTop w:val="0"/>
              <w:marBottom w:val="0"/>
              <w:divBdr>
                <w:top w:val="none" w:sz="0" w:space="0" w:color="auto"/>
                <w:left w:val="none" w:sz="0" w:space="0" w:color="auto"/>
                <w:bottom w:val="none" w:sz="0" w:space="0" w:color="auto"/>
                <w:right w:val="none" w:sz="0" w:space="0" w:color="auto"/>
              </w:divBdr>
            </w:div>
            <w:div w:id="146827166">
              <w:marLeft w:val="0"/>
              <w:marRight w:val="0"/>
              <w:marTop w:val="0"/>
              <w:marBottom w:val="0"/>
              <w:divBdr>
                <w:top w:val="none" w:sz="0" w:space="0" w:color="auto"/>
                <w:left w:val="none" w:sz="0" w:space="0" w:color="auto"/>
                <w:bottom w:val="none" w:sz="0" w:space="0" w:color="auto"/>
                <w:right w:val="none" w:sz="0" w:space="0" w:color="auto"/>
              </w:divBdr>
            </w:div>
            <w:div w:id="949318277">
              <w:marLeft w:val="0"/>
              <w:marRight w:val="0"/>
              <w:marTop w:val="0"/>
              <w:marBottom w:val="0"/>
              <w:divBdr>
                <w:top w:val="none" w:sz="0" w:space="0" w:color="auto"/>
                <w:left w:val="none" w:sz="0" w:space="0" w:color="auto"/>
                <w:bottom w:val="none" w:sz="0" w:space="0" w:color="auto"/>
                <w:right w:val="none" w:sz="0" w:space="0" w:color="auto"/>
              </w:divBdr>
            </w:div>
            <w:div w:id="1906604754">
              <w:marLeft w:val="0"/>
              <w:marRight w:val="0"/>
              <w:marTop w:val="0"/>
              <w:marBottom w:val="0"/>
              <w:divBdr>
                <w:top w:val="none" w:sz="0" w:space="0" w:color="auto"/>
                <w:left w:val="none" w:sz="0" w:space="0" w:color="auto"/>
                <w:bottom w:val="none" w:sz="0" w:space="0" w:color="auto"/>
                <w:right w:val="none" w:sz="0" w:space="0" w:color="auto"/>
              </w:divBdr>
            </w:div>
            <w:div w:id="2124882714">
              <w:marLeft w:val="0"/>
              <w:marRight w:val="0"/>
              <w:marTop w:val="0"/>
              <w:marBottom w:val="0"/>
              <w:divBdr>
                <w:top w:val="none" w:sz="0" w:space="0" w:color="auto"/>
                <w:left w:val="none" w:sz="0" w:space="0" w:color="auto"/>
                <w:bottom w:val="none" w:sz="0" w:space="0" w:color="auto"/>
                <w:right w:val="none" w:sz="0" w:space="0" w:color="auto"/>
              </w:divBdr>
            </w:div>
            <w:div w:id="604071197">
              <w:marLeft w:val="0"/>
              <w:marRight w:val="0"/>
              <w:marTop w:val="0"/>
              <w:marBottom w:val="0"/>
              <w:divBdr>
                <w:top w:val="none" w:sz="0" w:space="0" w:color="auto"/>
                <w:left w:val="none" w:sz="0" w:space="0" w:color="auto"/>
                <w:bottom w:val="none" w:sz="0" w:space="0" w:color="auto"/>
                <w:right w:val="none" w:sz="0" w:space="0" w:color="auto"/>
              </w:divBdr>
            </w:div>
            <w:div w:id="1014772049">
              <w:marLeft w:val="0"/>
              <w:marRight w:val="0"/>
              <w:marTop w:val="0"/>
              <w:marBottom w:val="0"/>
              <w:divBdr>
                <w:top w:val="none" w:sz="0" w:space="0" w:color="auto"/>
                <w:left w:val="none" w:sz="0" w:space="0" w:color="auto"/>
                <w:bottom w:val="none" w:sz="0" w:space="0" w:color="auto"/>
                <w:right w:val="none" w:sz="0" w:space="0" w:color="auto"/>
              </w:divBdr>
            </w:div>
            <w:div w:id="404376097">
              <w:marLeft w:val="0"/>
              <w:marRight w:val="0"/>
              <w:marTop w:val="0"/>
              <w:marBottom w:val="0"/>
              <w:divBdr>
                <w:top w:val="none" w:sz="0" w:space="0" w:color="auto"/>
                <w:left w:val="none" w:sz="0" w:space="0" w:color="auto"/>
                <w:bottom w:val="none" w:sz="0" w:space="0" w:color="auto"/>
                <w:right w:val="none" w:sz="0" w:space="0" w:color="auto"/>
              </w:divBdr>
            </w:div>
            <w:div w:id="1800226728">
              <w:marLeft w:val="0"/>
              <w:marRight w:val="0"/>
              <w:marTop w:val="0"/>
              <w:marBottom w:val="0"/>
              <w:divBdr>
                <w:top w:val="none" w:sz="0" w:space="0" w:color="auto"/>
                <w:left w:val="none" w:sz="0" w:space="0" w:color="auto"/>
                <w:bottom w:val="none" w:sz="0" w:space="0" w:color="auto"/>
                <w:right w:val="none" w:sz="0" w:space="0" w:color="auto"/>
              </w:divBdr>
            </w:div>
            <w:div w:id="61175675">
              <w:marLeft w:val="0"/>
              <w:marRight w:val="0"/>
              <w:marTop w:val="0"/>
              <w:marBottom w:val="0"/>
              <w:divBdr>
                <w:top w:val="none" w:sz="0" w:space="0" w:color="auto"/>
                <w:left w:val="none" w:sz="0" w:space="0" w:color="auto"/>
                <w:bottom w:val="none" w:sz="0" w:space="0" w:color="auto"/>
                <w:right w:val="none" w:sz="0" w:space="0" w:color="auto"/>
              </w:divBdr>
            </w:div>
            <w:div w:id="1300837959">
              <w:marLeft w:val="0"/>
              <w:marRight w:val="0"/>
              <w:marTop w:val="0"/>
              <w:marBottom w:val="0"/>
              <w:divBdr>
                <w:top w:val="none" w:sz="0" w:space="0" w:color="auto"/>
                <w:left w:val="none" w:sz="0" w:space="0" w:color="auto"/>
                <w:bottom w:val="none" w:sz="0" w:space="0" w:color="auto"/>
                <w:right w:val="none" w:sz="0" w:space="0" w:color="auto"/>
              </w:divBdr>
            </w:div>
            <w:div w:id="1239293995">
              <w:marLeft w:val="0"/>
              <w:marRight w:val="0"/>
              <w:marTop w:val="0"/>
              <w:marBottom w:val="0"/>
              <w:divBdr>
                <w:top w:val="none" w:sz="0" w:space="0" w:color="auto"/>
                <w:left w:val="none" w:sz="0" w:space="0" w:color="auto"/>
                <w:bottom w:val="none" w:sz="0" w:space="0" w:color="auto"/>
                <w:right w:val="none" w:sz="0" w:space="0" w:color="auto"/>
              </w:divBdr>
            </w:div>
            <w:div w:id="554852587">
              <w:marLeft w:val="0"/>
              <w:marRight w:val="0"/>
              <w:marTop w:val="0"/>
              <w:marBottom w:val="0"/>
              <w:divBdr>
                <w:top w:val="none" w:sz="0" w:space="0" w:color="auto"/>
                <w:left w:val="none" w:sz="0" w:space="0" w:color="auto"/>
                <w:bottom w:val="none" w:sz="0" w:space="0" w:color="auto"/>
                <w:right w:val="none" w:sz="0" w:space="0" w:color="auto"/>
              </w:divBdr>
            </w:div>
            <w:div w:id="1128664771">
              <w:marLeft w:val="0"/>
              <w:marRight w:val="0"/>
              <w:marTop w:val="0"/>
              <w:marBottom w:val="0"/>
              <w:divBdr>
                <w:top w:val="none" w:sz="0" w:space="0" w:color="auto"/>
                <w:left w:val="none" w:sz="0" w:space="0" w:color="auto"/>
                <w:bottom w:val="none" w:sz="0" w:space="0" w:color="auto"/>
                <w:right w:val="none" w:sz="0" w:space="0" w:color="auto"/>
              </w:divBdr>
            </w:div>
            <w:div w:id="1542741984">
              <w:marLeft w:val="0"/>
              <w:marRight w:val="0"/>
              <w:marTop w:val="0"/>
              <w:marBottom w:val="0"/>
              <w:divBdr>
                <w:top w:val="none" w:sz="0" w:space="0" w:color="auto"/>
                <w:left w:val="none" w:sz="0" w:space="0" w:color="auto"/>
                <w:bottom w:val="none" w:sz="0" w:space="0" w:color="auto"/>
                <w:right w:val="none" w:sz="0" w:space="0" w:color="auto"/>
              </w:divBdr>
            </w:div>
            <w:div w:id="1063455114">
              <w:marLeft w:val="0"/>
              <w:marRight w:val="0"/>
              <w:marTop w:val="0"/>
              <w:marBottom w:val="0"/>
              <w:divBdr>
                <w:top w:val="none" w:sz="0" w:space="0" w:color="auto"/>
                <w:left w:val="none" w:sz="0" w:space="0" w:color="auto"/>
                <w:bottom w:val="none" w:sz="0" w:space="0" w:color="auto"/>
                <w:right w:val="none" w:sz="0" w:space="0" w:color="auto"/>
              </w:divBdr>
            </w:div>
            <w:div w:id="21056752">
              <w:marLeft w:val="0"/>
              <w:marRight w:val="0"/>
              <w:marTop w:val="0"/>
              <w:marBottom w:val="0"/>
              <w:divBdr>
                <w:top w:val="none" w:sz="0" w:space="0" w:color="auto"/>
                <w:left w:val="none" w:sz="0" w:space="0" w:color="auto"/>
                <w:bottom w:val="none" w:sz="0" w:space="0" w:color="auto"/>
                <w:right w:val="none" w:sz="0" w:space="0" w:color="auto"/>
              </w:divBdr>
            </w:div>
            <w:div w:id="927150766">
              <w:marLeft w:val="0"/>
              <w:marRight w:val="0"/>
              <w:marTop w:val="0"/>
              <w:marBottom w:val="0"/>
              <w:divBdr>
                <w:top w:val="none" w:sz="0" w:space="0" w:color="auto"/>
                <w:left w:val="none" w:sz="0" w:space="0" w:color="auto"/>
                <w:bottom w:val="none" w:sz="0" w:space="0" w:color="auto"/>
                <w:right w:val="none" w:sz="0" w:space="0" w:color="auto"/>
              </w:divBdr>
            </w:div>
            <w:div w:id="1584072532">
              <w:marLeft w:val="0"/>
              <w:marRight w:val="0"/>
              <w:marTop w:val="0"/>
              <w:marBottom w:val="0"/>
              <w:divBdr>
                <w:top w:val="none" w:sz="0" w:space="0" w:color="auto"/>
                <w:left w:val="none" w:sz="0" w:space="0" w:color="auto"/>
                <w:bottom w:val="none" w:sz="0" w:space="0" w:color="auto"/>
                <w:right w:val="none" w:sz="0" w:space="0" w:color="auto"/>
              </w:divBdr>
            </w:div>
            <w:div w:id="489443166">
              <w:marLeft w:val="0"/>
              <w:marRight w:val="0"/>
              <w:marTop w:val="0"/>
              <w:marBottom w:val="0"/>
              <w:divBdr>
                <w:top w:val="none" w:sz="0" w:space="0" w:color="auto"/>
                <w:left w:val="none" w:sz="0" w:space="0" w:color="auto"/>
                <w:bottom w:val="none" w:sz="0" w:space="0" w:color="auto"/>
                <w:right w:val="none" w:sz="0" w:space="0" w:color="auto"/>
              </w:divBdr>
            </w:div>
            <w:div w:id="1563558631">
              <w:marLeft w:val="0"/>
              <w:marRight w:val="0"/>
              <w:marTop w:val="0"/>
              <w:marBottom w:val="0"/>
              <w:divBdr>
                <w:top w:val="none" w:sz="0" w:space="0" w:color="auto"/>
                <w:left w:val="none" w:sz="0" w:space="0" w:color="auto"/>
                <w:bottom w:val="none" w:sz="0" w:space="0" w:color="auto"/>
                <w:right w:val="none" w:sz="0" w:space="0" w:color="auto"/>
              </w:divBdr>
            </w:div>
            <w:div w:id="1833448080">
              <w:marLeft w:val="0"/>
              <w:marRight w:val="0"/>
              <w:marTop w:val="0"/>
              <w:marBottom w:val="0"/>
              <w:divBdr>
                <w:top w:val="none" w:sz="0" w:space="0" w:color="auto"/>
                <w:left w:val="none" w:sz="0" w:space="0" w:color="auto"/>
                <w:bottom w:val="none" w:sz="0" w:space="0" w:color="auto"/>
                <w:right w:val="none" w:sz="0" w:space="0" w:color="auto"/>
              </w:divBdr>
            </w:div>
            <w:div w:id="15355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9180">
      <w:bodyDiv w:val="1"/>
      <w:marLeft w:val="0"/>
      <w:marRight w:val="0"/>
      <w:marTop w:val="0"/>
      <w:marBottom w:val="0"/>
      <w:divBdr>
        <w:top w:val="none" w:sz="0" w:space="0" w:color="auto"/>
        <w:left w:val="none" w:sz="0" w:space="0" w:color="auto"/>
        <w:bottom w:val="none" w:sz="0" w:space="0" w:color="auto"/>
        <w:right w:val="none" w:sz="0" w:space="0" w:color="auto"/>
      </w:divBdr>
    </w:div>
    <w:div w:id="1914119213">
      <w:bodyDiv w:val="1"/>
      <w:marLeft w:val="0"/>
      <w:marRight w:val="0"/>
      <w:marTop w:val="0"/>
      <w:marBottom w:val="0"/>
      <w:divBdr>
        <w:top w:val="none" w:sz="0" w:space="0" w:color="auto"/>
        <w:left w:val="none" w:sz="0" w:space="0" w:color="auto"/>
        <w:bottom w:val="none" w:sz="0" w:space="0" w:color="auto"/>
        <w:right w:val="none" w:sz="0" w:space="0" w:color="auto"/>
      </w:divBdr>
      <w:divsChild>
        <w:div w:id="225803145">
          <w:marLeft w:val="0"/>
          <w:marRight w:val="0"/>
          <w:marTop w:val="0"/>
          <w:marBottom w:val="0"/>
          <w:divBdr>
            <w:top w:val="none" w:sz="0" w:space="0" w:color="auto"/>
            <w:left w:val="none" w:sz="0" w:space="0" w:color="auto"/>
            <w:bottom w:val="none" w:sz="0" w:space="0" w:color="auto"/>
            <w:right w:val="none" w:sz="0" w:space="0" w:color="auto"/>
          </w:divBdr>
          <w:divsChild>
            <w:div w:id="1792821299">
              <w:marLeft w:val="0"/>
              <w:marRight w:val="0"/>
              <w:marTop w:val="0"/>
              <w:marBottom w:val="0"/>
              <w:divBdr>
                <w:top w:val="none" w:sz="0" w:space="0" w:color="auto"/>
                <w:left w:val="none" w:sz="0" w:space="0" w:color="auto"/>
                <w:bottom w:val="none" w:sz="0" w:space="0" w:color="auto"/>
                <w:right w:val="none" w:sz="0" w:space="0" w:color="auto"/>
              </w:divBdr>
            </w:div>
            <w:div w:id="15511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6666/agence/api/offre/ville=Gaillac/date_arrivee=2023-02-17/date_depart=2023-02-18/nbPersonne=2/etoiles=3" TargetMode="External"/><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683\AppData\Local\Microsoft\Office\16.0\DTS\fr-FR%7bCD8DEC29-5404-462E-B273-B893A5E35053%7d\%7b2F5AF9B8-C76A-49E5-9662-F91557285CF8%7dtf55635225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1C882F4-77FA-4C27-817B-B0C7EA7176F8}">
  <ds:schemaRefs>
    <ds:schemaRef ds:uri="http://schemas.microsoft.com/sharepoint/v3/contenttype/forms"/>
  </ds:schemaRefs>
</ds:datastoreItem>
</file>

<file path=customXml/itemProps2.xml><?xml version="1.0" encoding="utf-8"?>
<ds:datastoreItem xmlns:ds="http://schemas.openxmlformats.org/officeDocument/2006/customXml" ds:itemID="{6309AD72-8851-4433-87C5-906F8C788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2B53F7-D122-4A81-B78A-2DFA9F62676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{2F5AF9B8-C76A-49E5-9662-F91557285CF8}tf55635225_win32</Template>
  <TotalTime>0</TotalTime>
  <Pages>14</Pages>
  <Words>2896</Words>
  <Characters>15934</Characters>
  <Application>Microsoft Office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2022-12-29T14:11:00Z</dcterms:created>
  <dcterms:modified xsi:type="dcterms:W3CDTF">2023-01-15T15:25:00Z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